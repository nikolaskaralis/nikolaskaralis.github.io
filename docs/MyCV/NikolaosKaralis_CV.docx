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8FEB9" w14:textId="03D7F78A" w:rsidR="0052257D" w:rsidRPr="00EC01FF" w:rsidRDefault="00C24FF0" w:rsidP="00C24FF0">
      <w:pPr>
        <w:outlineLvl w:val="0"/>
        <w:rPr>
          <w:rFonts w:cs="Times New Roman"/>
          <w:b/>
          <w:bCs/>
          <w:sz w:val="32"/>
          <w:szCs w:val="32"/>
          <w:lang w:val="en-US"/>
        </w:rPr>
      </w:pPr>
      <w:r w:rsidRPr="00EC01FF">
        <w:rPr>
          <w:rFonts w:cs="Times New Roman"/>
          <w:b/>
          <w:bCs/>
          <w:sz w:val="32"/>
          <w:szCs w:val="32"/>
          <w:lang w:val="en-US"/>
        </w:rPr>
        <w:t>Nikolaos Karalis</w:t>
      </w:r>
    </w:p>
    <w:p w14:paraId="79DA8F8F" w14:textId="77777777" w:rsidR="00221B1E" w:rsidRPr="00EC01FF" w:rsidRDefault="00221B1E" w:rsidP="00C24FF0">
      <w:pPr>
        <w:outlineLvl w:val="0"/>
        <w:rPr>
          <w:rFonts w:cs="Times New Roman"/>
          <w:b/>
          <w:bCs/>
          <w:sz w:val="10"/>
          <w:szCs w:val="10"/>
          <w:lang w:val="en-US"/>
        </w:rPr>
      </w:pPr>
    </w:p>
    <w:p w14:paraId="5C56FA9B" w14:textId="6FAF08E4" w:rsidR="00C24FF0" w:rsidRPr="00EC01FF" w:rsidRDefault="00CB60A2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r w:rsidRPr="00CB60A2">
        <w:rPr>
          <w:rFonts w:cs="Times New Roman"/>
          <w:bCs/>
          <w:sz w:val="20"/>
          <w:szCs w:val="20"/>
          <w:lang w:val="en-US"/>
        </w:rPr>
        <w:t xml:space="preserve">Friedrich </w:t>
      </w:r>
      <w:proofErr w:type="spellStart"/>
      <w:r w:rsidRPr="00CB60A2">
        <w:rPr>
          <w:rFonts w:cs="Times New Roman"/>
          <w:bCs/>
          <w:sz w:val="20"/>
          <w:szCs w:val="20"/>
          <w:lang w:val="en-US"/>
        </w:rPr>
        <w:t>Miescher</w:t>
      </w:r>
      <w:proofErr w:type="spellEnd"/>
      <w:r w:rsidRPr="00CB60A2">
        <w:rPr>
          <w:rFonts w:cs="Times New Roman"/>
          <w:bCs/>
          <w:sz w:val="20"/>
          <w:szCs w:val="20"/>
          <w:lang w:val="en-US"/>
        </w:rPr>
        <w:t xml:space="preserve"> Institute for Biomedical Research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>Website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>www.nikolaskaralis.gr</w:t>
      </w:r>
    </w:p>
    <w:p w14:paraId="041B62BB" w14:textId="2E36C7C1" w:rsidR="00C24FF0" w:rsidRPr="00EC01FF" w:rsidRDefault="003228C7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proofErr w:type="spellStart"/>
      <w:r w:rsidRPr="003228C7">
        <w:rPr>
          <w:rFonts w:cs="Times New Roman"/>
          <w:bCs/>
          <w:sz w:val="20"/>
          <w:szCs w:val="20"/>
          <w:lang w:val="en-US"/>
        </w:rPr>
        <w:t>Maulbeerstrasse</w:t>
      </w:r>
      <w:proofErr w:type="spellEnd"/>
      <w:r w:rsidRPr="003228C7">
        <w:rPr>
          <w:rFonts w:cs="Times New Roman"/>
          <w:bCs/>
          <w:sz w:val="20"/>
          <w:szCs w:val="20"/>
          <w:lang w:val="en-US"/>
        </w:rPr>
        <w:t xml:space="preserve"> 66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>Email</w:t>
      </w:r>
      <w:r w:rsidR="00C24FF0" w:rsidRPr="00EC01FF">
        <w:rPr>
          <w:rFonts w:cs="Times New Roman"/>
          <w:bCs/>
          <w:sz w:val="20"/>
          <w:szCs w:val="20"/>
          <w:lang w:val="en-US"/>
        </w:rPr>
        <w:tab/>
        <w:t xml:space="preserve">nikolaskaralis@gmail.com </w:t>
      </w:r>
    </w:p>
    <w:p w14:paraId="1302684D" w14:textId="71EC9149" w:rsidR="00E74EC0" w:rsidRPr="00E74EC0" w:rsidRDefault="003228C7" w:rsidP="00E74EC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  <w:r>
        <w:rPr>
          <w:rFonts w:cs="Times New Roman"/>
          <w:bCs/>
          <w:sz w:val="20"/>
          <w:szCs w:val="20"/>
          <w:lang w:val="en-US"/>
        </w:rPr>
        <w:t>4058,</w:t>
      </w:r>
      <w:r w:rsidR="00C24FF0" w:rsidRPr="00420C77">
        <w:rPr>
          <w:rFonts w:cs="Times New Roman"/>
          <w:bCs/>
          <w:sz w:val="20"/>
          <w:szCs w:val="20"/>
          <w:lang w:val="en-US"/>
        </w:rPr>
        <w:t xml:space="preserve"> </w:t>
      </w:r>
      <w:r>
        <w:rPr>
          <w:rFonts w:cs="Times New Roman"/>
          <w:bCs/>
          <w:sz w:val="20"/>
          <w:szCs w:val="20"/>
          <w:lang w:val="en-US"/>
        </w:rPr>
        <w:t>Basel, Switzerland</w:t>
      </w:r>
      <w:r w:rsidR="00C24FF0" w:rsidRPr="00420C77">
        <w:rPr>
          <w:rFonts w:cs="Times New Roman"/>
          <w:bCs/>
          <w:sz w:val="20"/>
          <w:szCs w:val="20"/>
          <w:lang w:val="en-US"/>
        </w:rPr>
        <w:tab/>
        <w:t xml:space="preserve">Tel. </w:t>
      </w:r>
      <w:r w:rsidR="00C24FF0" w:rsidRPr="00420C77">
        <w:rPr>
          <w:rFonts w:cs="Times New Roman"/>
          <w:bCs/>
          <w:sz w:val="20"/>
          <w:szCs w:val="20"/>
          <w:lang w:val="en-US"/>
        </w:rPr>
        <w:tab/>
      </w:r>
      <w:r w:rsidR="00E74EC0" w:rsidRPr="00E74EC0">
        <w:rPr>
          <w:rFonts w:cs="Times New Roman"/>
          <w:bCs/>
          <w:sz w:val="20"/>
          <w:szCs w:val="20"/>
          <w:lang w:val="en-US"/>
        </w:rPr>
        <w:t>+41 779</w:t>
      </w:r>
      <w:r w:rsidR="00E74EC0">
        <w:rPr>
          <w:rFonts w:cs="Times New Roman"/>
          <w:bCs/>
          <w:sz w:val="20"/>
          <w:szCs w:val="20"/>
          <w:lang w:val="en-US"/>
        </w:rPr>
        <w:t xml:space="preserve"> </w:t>
      </w:r>
      <w:r w:rsidR="00E74EC0" w:rsidRPr="00E74EC0">
        <w:rPr>
          <w:rFonts w:cs="Times New Roman"/>
          <w:bCs/>
          <w:sz w:val="20"/>
          <w:szCs w:val="20"/>
          <w:lang w:val="en-US"/>
        </w:rPr>
        <w:t>656</w:t>
      </w:r>
      <w:r w:rsidR="00E74EC0">
        <w:rPr>
          <w:rFonts w:cs="Times New Roman"/>
          <w:bCs/>
          <w:sz w:val="20"/>
          <w:szCs w:val="20"/>
          <w:lang w:val="en-US"/>
        </w:rPr>
        <w:t xml:space="preserve"> </w:t>
      </w:r>
      <w:r w:rsidR="00E74EC0" w:rsidRPr="00E74EC0">
        <w:rPr>
          <w:rFonts w:cs="Times New Roman"/>
          <w:bCs/>
          <w:sz w:val="20"/>
          <w:szCs w:val="20"/>
          <w:lang w:val="en-US"/>
        </w:rPr>
        <w:t>702</w:t>
      </w:r>
    </w:p>
    <w:p w14:paraId="17BE0263" w14:textId="6F2C5694" w:rsidR="00C24FF0" w:rsidRPr="00420C77" w:rsidRDefault="00C24FF0" w:rsidP="00C24FF0">
      <w:pPr>
        <w:tabs>
          <w:tab w:val="left" w:pos="6804"/>
        </w:tabs>
        <w:outlineLvl w:val="0"/>
        <w:rPr>
          <w:rFonts w:cs="Times New Roman"/>
          <w:bCs/>
          <w:sz w:val="20"/>
          <w:szCs w:val="20"/>
          <w:lang w:val="en-US"/>
        </w:rPr>
      </w:pPr>
    </w:p>
    <w:p w14:paraId="21FB59EF" w14:textId="77777777" w:rsidR="00E766FF" w:rsidRPr="00420C77" w:rsidRDefault="00E766FF" w:rsidP="00CF4B46">
      <w:pPr>
        <w:ind w:firstLine="709"/>
        <w:jc w:val="center"/>
        <w:outlineLvl w:val="0"/>
        <w:rPr>
          <w:rFonts w:cs="Times New Roman"/>
          <w:b/>
          <w:bCs/>
          <w:sz w:val="32"/>
          <w:szCs w:val="32"/>
          <w:lang w:val="en-US"/>
        </w:rPr>
      </w:pPr>
    </w:p>
    <w:p w14:paraId="3C15FF69" w14:textId="5288B116" w:rsidR="001F3919" w:rsidRPr="00420C77" w:rsidRDefault="000D44FC" w:rsidP="001F3919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420C77">
        <w:rPr>
          <w:rFonts w:eastAsia="Helvetica" w:cs="Times New Roman"/>
          <w:b/>
          <w:bCs/>
          <w:sz w:val="26"/>
          <w:szCs w:val="26"/>
          <w:lang w:val="en-US"/>
        </w:rPr>
        <w:t>Current positi</w:t>
      </w:r>
      <w:r w:rsidR="00BA5CA7" w:rsidRPr="00420C77">
        <w:rPr>
          <w:rFonts w:eastAsia="Helvetica" w:cs="Times New Roman"/>
          <w:b/>
          <w:bCs/>
          <w:sz w:val="26"/>
          <w:szCs w:val="26"/>
          <w:lang w:val="en-US"/>
        </w:rPr>
        <w:t>o</w:t>
      </w:r>
      <w:r w:rsidRPr="00420C77">
        <w:rPr>
          <w:rFonts w:eastAsia="Helvetica" w:cs="Times New Roman"/>
          <w:b/>
          <w:bCs/>
          <w:sz w:val="26"/>
          <w:szCs w:val="26"/>
          <w:lang w:val="en-US"/>
        </w:rPr>
        <w:t>n</w:t>
      </w:r>
    </w:p>
    <w:p w14:paraId="6CFFCEF8" w14:textId="77777777" w:rsidR="00F353B2" w:rsidRPr="00CD6BC3" w:rsidRDefault="00F353B2">
      <w:pPr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07CC5527" w14:textId="18EA0E24" w:rsidR="000E6A97" w:rsidRPr="00C86DC9" w:rsidRDefault="000E6A97" w:rsidP="000E6A97">
      <w:pPr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Research fellow</w:t>
      </w:r>
    </w:p>
    <w:p w14:paraId="4E53B7A8" w14:textId="70F114C9" w:rsidR="00BD37CF" w:rsidRDefault="000E6A97" w:rsidP="00BD37CF">
      <w:pPr>
        <w:rPr>
          <w:rFonts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Cs/>
          <w:sz w:val="20"/>
          <w:szCs w:val="20"/>
          <w:lang w:val="en-US"/>
        </w:rPr>
        <w:t>2018</w:t>
      </w:r>
      <w:r w:rsidR="00F95B5A">
        <w:rPr>
          <w:rFonts w:eastAsia="Helvetica" w:cs="Times New Roman"/>
          <w:bCs/>
          <w:sz w:val="20"/>
          <w:szCs w:val="20"/>
          <w:lang w:val="en-US"/>
        </w:rPr>
        <w:t xml:space="preserve"> - now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 w:rsidR="007F6B35" w:rsidRPr="00CB60A2">
        <w:rPr>
          <w:rFonts w:cs="Times New Roman"/>
          <w:bCs/>
          <w:sz w:val="20"/>
          <w:szCs w:val="20"/>
          <w:lang w:val="en-US"/>
        </w:rPr>
        <w:t xml:space="preserve">Friedrich </w:t>
      </w:r>
      <w:proofErr w:type="spellStart"/>
      <w:r w:rsidR="007F6B35" w:rsidRPr="00CB60A2">
        <w:rPr>
          <w:rFonts w:cs="Times New Roman"/>
          <w:bCs/>
          <w:sz w:val="20"/>
          <w:szCs w:val="20"/>
          <w:lang w:val="en-US"/>
        </w:rPr>
        <w:t>Miescher</w:t>
      </w:r>
      <w:proofErr w:type="spellEnd"/>
      <w:r w:rsidR="007F6B35" w:rsidRPr="00CB60A2">
        <w:rPr>
          <w:rFonts w:cs="Times New Roman"/>
          <w:bCs/>
          <w:sz w:val="20"/>
          <w:szCs w:val="20"/>
          <w:lang w:val="en-US"/>
        </w:rPr>
        <w:t xml:space="preserve"> Institute for Biomedical Research</w:t>
      </w:r>
    </w:p>
    <w:p w14:paraId="5663C3AD" w14:textId="7A0E5E8B" w:rsidR="007F6B35" w:rsidRPr="00C86DC9" w:rsidRDefault="007F6B35" w:rsidP="00BD37CF">
      <w:pPr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cs="Times New Roman"/>
          <w:bCs/>
          <w:sz w:val="20"/>
          <w:szCs w:val="20"/>
          <w:lang w:val="en-US"/>
        </w:rPr>
        <w:tab/>
      </w:r>
      <w:r>
        <w:rPr>
          <w:rFonts w:cs="Times New Roman"/>
          <w:bCs/>
          <w:sz w:val="20"/>
          <w:szCs w:val="20"/>
          <w:lang w:val="en-US"/>
        </w:rPr>
        <w:tab/>
        <w:t xml:space="preserve">Group leader: Andreas </w:t>
      </w:r>
      <w:proofErr w:type="spellStart"/>
      <w:r>
        <w:rPr>
          <w:rFonts w:cs="Times New Roman"/>
          <w:bCs/>
          <w:sz w:val="20"/>
          <w:szCs w:val="20"/>
          <w:lang w:val="en-US"/>
        </w:rPr>
        <w:t>Lüthi</w:t>
      </w:r>
      <w:proofErr w:type="spellEnd"/>
    </w:p>
    <w:p w14:paraId="4F8AD06A" w14:textId="77777777" w:rsidR="00D16F25" w:rsidRDefault="00D16F25" w:rsidP="000D44FC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13D2807D" w14:textId="77777777" w:rsidR="00F266B2" w:rsidRPr="002B534A" w:rsidRDefault="00F266B2" w:rsidP="000D44FC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6333B847" w14:textId="77777777" w:rsidR="007F4347" w:rsidRPr="00C86DC9" w:rsidRDefault="000D44FC" w:rsidP="007F4347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6"/>
          <w:szCs w:val="26"/>
          <w:lang w:val="en-US"/>
        </w:rPr>
        <w:t>Education</w:t>
      </w:r>
    </w:p>
    <w:p w14:paraId="4EFBBC7B" w14:textId="77777777" w:rsidR="007F4347" w:rsidRPr="00CD6BC3" w:rsidRDefault="007F4347" w:rsidP="007F4347">
      <w:pPr>
        <w:outlineLvl w:val="0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646D05B2" w14:textId="77777777" w:rsidR="000E6A97" w:rsidRPr="00C86DC9" w:rsidRDefault="000E6A97" w:rsidP="000E6A97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Ph.D. candidate in Neuroscience</w:t>
      </w:r>
    </w:p>
    <w:p w14:paraId="458073D3" w14:textId="0AE2680B" w:rsidR="000E6A97" w:rsidRPr="00C86DC9" w:rsidRDefault="000E6A97" w:rsidP="000E6A97">
      <w:pPr>
        <w:rPr>
          <w:rFonts w:eastAsia="Helvetica" w:cs="Times New Roman"/>
          <w:bCs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2013 - 201</w:t>
      </w:r>
      <w:r w:rsidR="00FF0144">
        <w:rPr>
          <w:rFonts w:eastAsia="Helvetica" w:cs="Times New Roman"/>
          <w:sz w:val="20"/>
          <w:szCs w:val="20"/>
          <w:lang w:val="en-US"/>
        </w:rPr>
        <w:t>8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 xml:space="preserve">Faculty of Medicine, </w:t>
      </w:r>
      <w:r w:rsidRPr="00C86DC9">
        <w:rPr>
          <w:rFonts w:eastAsia="Helvetica" w:cs="Times New Roman"/>
          <w:sz w:val="20"/>
          <w:szCs w:val="20"/>
          <w:lang w:val="en-US"/>
        </w:rPr>
        <w:t>Ludwig-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Maxim</w:t>
      </w:r>
      <w:r>
        <w:rPr>
          <w:rFonts w:eastAsia="Helvetica" w:cs="Times New Roman"/>
          <w:sz w:val="20"/>
          <w:szCs w:val="20"/>
          <w:lang w:val="en-US"/>
        </w:rPr>
        <w:t>ilians</w:t>
      </w:r>
      <w:proofErr w:type="spellEnd"/>
      <w:r>
        <w:rPr>
          <w:rFonts w:eastAsia="Helvetica" w:cs="Times New Roman"/>
          <w:sz w:val="20"/>
          <w:szCs w:val="20"/>
          <w:lang w:val="en-US"/>
        </w:rPr>
        <w:t xml:space="preserve"> </w:t>
      </w:r>
      <w:r w:rsidRPr="00C86DC9">
        <w:rPr>
          <w:rFonts w:eastAsia="Helvetica" w:cs="Times New Roman"/>
          <w:sz w:val="20"/>
          <w:szCs w:val="20"/>
          <w:lang w:val="en-US"/>
        </w:rPr>
        <w:t>Universit</w:t>
      </w:r>
      <w:r>
        <w:rPr>
          <w:rFonts w:eastAsia="Helvetica" w:cs="Times New Roman"/>
          <w:sz w:val="20"/>
          <w:szCs w:val="20"/>
          <w:lang w:val="en-US"/>
        </w:rPr>
        <w:t>y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M</w:t>
      </w:r>
      <w:r>
        <w:rPr>
          <w:rFonts w:eastAsia="Helvetica" w:cs="Times New Roman"/>
          <w:sz w:val="20"/>
          <w:szCs w:val="20"/>
          <w:lang w:val="en-US"/>
        </w:rPr>
        <w:t>unich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BE850A6" w14:textId="77777777" w:rsidR="000E6A97" w:rsidRPr="00C86DC9" w:rsidRDefault="000E6A97" w:rsidP="000E6A97">
      <w:pPr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iCs/>
          <w:sz w:val="20"/>
          <w:szCs w:val="20"/>
          <w:lang w:val="en-US"/>
        </w:rPr>
        <w:t>Mechanisms of memory consolidation across hippocampal and cortical circuits</w:t>
      </w:r>
    </w:p>
    <w:p w14:paraId="000D25D8" w14:textId="77777777" w:rsidR="000E6A97" w:rsidRDefault="000E6A97" w:rsidP="000E6A97">
      <w:pPr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 xml:space="preserve">Advisor 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  <w:t xml:space="preserve">Prof. Dr. Anton Sirota 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</w:p>
    <w:p w14:paraId="0562E7F6" w14:textId="77777777" w:rsidR="000E6A97" w:rsidRDefault="000E6A97" w:rsidP="000E6A97">
      <w:pPr>
        <w:outlineLvl w:val="0"/>
        <w:rPr>
          <w:rFonts w:eastAsia="Helvetica" w:cs="Times New Roman"/>
          <w:bCs/>
          <w:sz w:val="20"/>
          <w:szCs w:val="20"/>
          <w:lang w:val="en-US"/>
        </w:rPr>
      </w:pPr>
    </w:p>
    <w:p w14:paraId="7250C9D9" w14:textId="1371875E" w:rsidR="0052257D" w:rsidRPr="00C86DC9" w:rsidRDefault="003C368B" w:rsidP="000E6A97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M.Sc.</w:t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="00E16FBC" w:rsidRPr="00C86DC9">
        <w:rPr>
          <w:rFonts w:eastAsia="Helvetica" w:cs="Times New Roman"/>
          <w:b/>
          <w:sz w:val="20"/>
          <w:szCs w:val="20"/>
          <w:lang w:val="en-US"/>
        </w:rPr>
        <w:t>Neurasmus</w:t>
      </w:r>
      <w:proofErr w:type="spellEnd"/>
      <w:r w:rsidR="00E16FBC" w:rsidRPr="00C86DC9">
        <w:rPr>
          <w:rFonts w:eastAsia="Helvetica" w:cs="Times New Roman"/>
          <w:b/>
          <w:sz w:val="20"/>
          <w:szCs w:val="20"/>
          <w:lang w:val="en-US"/>
        </w:rPr>
        <w:t xml:space="preserve"> Joint Master </w:t>
      </w:r>
      <w:r w:rsidR="0052257D" w:rsidRPr="00C86DC9">
        <w:rPr>
          <w:rFonts w:eastAsia="Helvetica" w:cs="Times New Roman"/>
          <w:b/>
          <w:sz w:val="20"/>
          <w:szCs w:val="20"/>
          <w:lang w:val="en-US"/>
        </w:rPr>
        <w:t>in Neuroscience</w:t>
      </w:r>
    </w:p>
    <w:p w14:paraId="205C73B5" w14:textId="4FE2CA44" w:rsidR="0052257D" w:rsidRPr="00C86DC9" w:rsidRDefault="00203EA3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2011-2012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="00DC40D2" w:rsidRPr="00C86DC9">
        <w:rPr>
          <w:rFonts w:eastAsia="Helvetica" w:cs="Times New Roman"/>
          <w:sz w:val="20"/>
          <w:szCs w:val="20"/>
          <w:lang w:val="en-US"/>
        </w:rPr>
        <w:t>Charité</w:t>
      </w:r>
      <w:proofErr w:type="spellEnd"/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1C1A6D" w:rsidRPr="00C86DC9">
        <w:rPr>
          <w:rFonts w:eastAsia="Helvetica" w:cs="Times New Roman"/>
          <w:sz w:val="20"/>
          <w:szCs w:val="20"/>
          <w:lang w:val="en-US"/>
        </w:rPr>
        <w:t>University Medicine</w:t>
      </w:r>
      <w:r w:rsidR="0052257D" w:rsidRPr="00C86DC9">
        <w:rPr>
          <w:rFonts w:eastAsia="Helvetica" w:cs="Times New Roman"/>
          <w:sz w:val="20"/>
          <w:szCs w:val="20"/>
          <w:lang w:val="en-US"/>
        </w:rPr>
        <w:t>, Berlin –</w:t>
      </w:r>
      <w:r w:rsidR="004C51D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320712" w:rsidRPr="00C86DC9">
        <w:rPr>
          <w:rFonts w:eastAsia="Helvetica" w:cs="Times New Roman"/>
          <w:sz w:val="20"/>
          <w:szCs w:val="20"/>
          <w:lang w:val="en-US"/>
        </w:rPr>
        <w:t>Medical Neuroscience</w:t>
      </w:r>
    </w:p>
    <w:p w14:paraId="15CFB38F" w14:textId="3A79388F" w:rsidR="0052257D" w:rsidRPr="00C86DC9" w:rsidRDefault="00203EA3">
      <w:pPr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2012-2013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sz w:val="20"/>
          <w:szCs w:val="20"/>
          <w:lang w:val="en-US"/>
        </w:rPr>
        <w:t>Universit</w:t>
      </w:r>
      <w:r w:rsidR="00C86DC9" w:rsidRPr="00C86DC9">
        <w:rPr>
          <w:rFonts w:eastAsia="Helvetica" w:cs="Times New Roman"/>
          <w:sz w:val="20"/>
          <w:szCs w:val="20"/>
          <w:lang w:val="en-US"/>
        </w:rPr>
        <w:t>y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Bordeaux </w:t>
      </w:r>
      <w:r w:rsidR="00577CEF" w:rsidRPr="00C86DC9">
        <w:rPr>
          <w:rFonts w:eastAsia="Helvetica" w:cs="Times New Roman"/>
          <w:sz w:val="20"/>
          <w:szCs w:val="20"/>
          <w:lang w:val="en-US"/>
        </w:rPr>
        <w:t>II – N</w:t>
      </w:r>
      <w:r w:rsidR="002F578F" w:rsidRPr="00C86DC9">
        <w:rPr>
          <w:rFonts w:eastAsia="Helvetica" w:cs="Times New Roman"/>
          <w:sz w:val="20"/>
          <w:szCs w:val="20"/>
          <w:lang w:val="en-US"/>
        </w:rPr>
        <w:t>euroscience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2428B4">
        <w:rPr>
          <w:rFonts w:eastAsia="Helvetica" w:cs="Times New Roman"/>
          <w:sz w:val="20"/>
          <w:szCs w:val="20"/>
          <w:lang w:val="en-US"/>
        </w:rPr>
        <w:t>and</w:t>
      </w:r>
      <w:r w:rsidR="0052257D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="0052257D" w:rsidRPr="00C86DC9">
        <w:rPr>
          <w:rFonts w:eastAsia="Helvetica" w:cs="Times New Roman"/>
          <w:sz w:val="20"/>
          <w:szCs w:val="20"/>
          <w:lang w:val="en-US"/>
        </w:rPr>
        <w:t>Neuropsychopharmacolog</w:t>
      </w:r>
      <w:r w:rsidR="00BB6785" w:rsidRPr="00C86DC9">
        <w:rPr>
          <w:rFonts w:eastAsia="Helvetica" w:cs="Times New Roman"/>
          <w:sz w:val="20"/>
          <w:szCs w:val="20"/>
          <w:lang w:val="en-US"/>
        </w:rPr>
        <w:t>y</w:t>
      </w:r>
      <w:proofErr w:type="spellEnd"/>
      <w:r w:rsidR="007A02D8" w:rsidRPr="00C86DC9">
        <w:rPr>
          <w:rFonts w:eastAsia="Helvetica" w:cs="Times New Roman"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bCs/>
          <w:sz w:val="20"/>
          <w:szCs w:val="20"/>
          <w:lang w:val="en-US"/>
        </w:rPr>
        <w:t>18</w:t>
      </w:r>
      <w:r w:rsidR="007A02D8" w:rsidRPr="00C86DC9">
        <w:rPr>
          <w:rFonts w:eastAsia="Helvetica" w:cs="Times New Roman"/>
          <w:sz w:val="20"/>
          <w:szCs w:val="20"/>
          <w:lang w:val="en-US"/>
        </w:rPr>
        <w:t>/2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0</w:t>
      </w:r>
    </w:p>
    <w:p w14:paraId="10411B2B" w14:textId="77777777" w:rsidR="00560A76" w:rsidRDefault="000D44FC" w:rsidP="007A02D8">
      <w:pPr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560A76">
        <w:rPr>
          <w:rFonts w:eastAsia="Helvetica" w:cs="Times New Roman"/>
          <w:iCs/>
          <w:sz w:val="20"/>
          <w:szCs w:val="20"/>
          <w:lang w:val="en-US"/>
        </w:rPr>
        <w:t>Neuronal signatures of f</w:t>
      </w:r>
      <w:r w:rsidR="00A421DC" w:rsidRPr="00C86DC9">
        <w:rPr>
          <w:rFonts w:eastAsia="Helvetica" w:cs="Times New Roman"/>
          <w:iCs/>
          <w:sz w:val="20"/>
          <w:szCs w:val="20"/>
          <w:lang w:val="en-US"/>
        </w:rPr>
        <w:t xml:space="preserve">ear </w:t>
      </w:r>
      <w:r w:rsidR="00560A76">
        <w:rPr>
          <w:rFonts w:eastAsia="Helvetica" w:cs="Times New Roman"/>
          <w:iCs/>
          <w:sz w:val="20"/>
          <w:szCs w:val="20"/>
          <w:lang w:val="en-US"/>
        </w:rPr>
        <w:t>m</w:t>
      </w:r>
      <w:r w:rsidR="00A421DC" w:rsidRPr="00C86DC9">
        <w:rPr>
          <w:rFonts w:eastAsia="Helvetica" w:cs="Times New Roman"/>
          <w:iCs/>
          <w:sz w:val="20"/>
          <w:szCs w:val="20"/>
          <w:lang w:val="en-US"/>
        </w:rPr>
        <w:t>emory</w:t>
      </w:r>
      <w:r w:rsidR="00560A76">
        <w:rPr>
          <w:rFonts w:eastAsia="Helvetica" w:cs="Times New Roman"/>
          <w:iCs/>
          <w:sz w:val="20"/>
          <w:szCs w:val="20"/>
          <w:lang w:val="en-US"/>
        </w:rPr>
        <w:t xml:space="preserve"> - </w:t>
      </w:r>
      <w:r w:rsidR="00560A76" w:rsidRPr="00560A76">
        <w:rPr>
          <w:rFonts w:eastAsia="Helvetica" w:cs="Times New Roman"/>
          <w:iCs/>
          <w:sz w:val="20"/>
          <w:szCs w:val="20"/>
          <w:lang w:val="en-US"/>
        </w:rPr>
        <w:t xml:space="preserve"> </w:t>
      </w:r>
    </w:p>
    <w:p w14:paraId="573AB9A9" w14:textId="05464C63" w:rsidR="00C5281E" w:rsidRPr="00C86DC9" w:rsidRDefault="00560A76" w:rsidP="00560A76">
      <w:pPr>
        <w:ind w:left="709" w:firstLine="709"/>
        <w:rPr>
          <w:rFonts w:eastAsia="Helvetica" w:cs="Times New Roman"/>
          <w:sz w:val="20"/>
          <w:szCs w:val="20"/>
          <w:lang w:val="en-US"/>
        </w:rPr>
      </w:pPr>
      <w:r w:rsidRPr="00560A76">
        <w:rPr>
          <w:rFonts w:eastAsia="Helvetica" w:cs="Times New Roman"/>
          <w:iCs/>
          <w:sz w:val="20"/>
          <w:szCs w:val="20"/>
          <w:lang w:val="en-US"/>
        </w:rPr>
        <w:t>Oscillatory synchronization underlying fear memory expression</w:t>
      </w:r>
      <w:r w:rsidR="00203EA3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7A02D8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sz w:val="20"/>
          <w:szCs w:val="20"/>
          <w:lang w:val="en-US"/>
        </w:rPr>
        <w:t>Ranking</w:t>
      </w:r>
      <w:r w:rsidR="008203CC" w:rsidRPr="00C86DC9">
        <w:rPr>
          <w:rFonts w:eastAsia="Helvetica" w:cs="Times New Roman"/>
          <w:sz w:val="20"/>
          <w:szCs w:val="20"/>
          <w:lang w:val="en-US"/>
        </w:rPr>
        <w:tab/>
        <w:t>1</w:t>
      </w:r>
      <w:r w:rsidR="007A02D8" w:rsidRPr="00C86DC9">
        <w:rPr>
          <w:rFonts w:eastAsia="Helvetica" w:cs="Times New Roman"/>
          <w:sz w:val="20"/>
          <w:szCs w:val="20"/>
          <w:lang w:val="en-US"/>
        </w:rPr>
        <w:t>/5</w:t>
      </w:r>
      <w:r w:rsidR="00961E40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="006F5D6D"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311C3B4A" w14:textId="5E98E7E2" w:rsidR="00BE1171" w:rsidRPr="00C86DC9" w:rsidRDefault="0023621B" w:rsidP="00A940E5">
      <w:pPr>
        <w:outlineLvl w:val="0"/>
        <w:rPr>
          <w:rFonts w:eastAsia="Helvetica" w:cs="Times New Roman"/>
          <w:b/>
          <w:sz w:val="20"/>
          <w:szCs w:val="20"/>
          <w:lang w:val="en-US"/>
        </w:rPr>
      </w:pPr>
      <w:r w:rsidRPr="00C86DC9">
        <w:rPr>
          <w:rFonts w:eastAsia="Helvetica" w:cs="Times New Roman"/>
          <w:b/>
          <w:bCs/>
          <w:sz w:val="20"/>
          <w:szCs w:val="20"/>
          <w:lang w:val="en-US"/>
        </w:rPr>
        <w:t>B.Sc.</w:t>
      </w:r>
      <w:r w:rsidR="00203EA3" w:rsidRPr="00C86DC9">
        <w:rPr>
          <w:rFonts w:eastAsia="Helvetica" w:cs="Times New Roman"/>
          <w:b/>
          <w:bCs/>
          <w:sz w:val="20"/>
          <w:szCs w:val="20"/>
          <w:lang w:val="en-US"/>
        </w:rPr>
        <w:t xml:space="preserve"> &amp; </w:t>
      </w:r>
      <w:r w:rsidR="0052257D" w:rsidRPr="00C86DC9">
        <w:rPr>
          <w:rFonts w:eastAsia="Helvetica" w:cs="Times New Roman"/>
          <w:b/>
          <w:bCs/>
          <w:sz w:val="20"/>
          <w:szCs w:val="20"/>
          <w:lang w:val="en-US"/>
        </w:rPr>
        <w:t>M.Sc.</w:t>
      </w:r>
      <w:r w:rsidR="000D44FC" w:rsidRPr="00C86DC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b/>
          <w:sz w:val="20"/>
          <w:szCs w:val="20"/>
          <w:lang w:val="en-US"/>
        </w:rPr>
        <w:t>School of Applied Mathematics and Physical Sciences</w:t>
      </w:r>
    </w:p>
    <w:p w14:paraId="231B5097" w14:textId="394474AB" w:rsidR="00A940E5" w:rsidRPr="00C86DC9" w:rsidRDefault="00AD5762" w:rsidP="00AD5762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>2004 – 2011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52257D" w:rsidRPr="00C86DC9">
        <w:rPr>
          <w:rFonts w:eastAsia="Helvetica" w:cs="Times New Roman"/>
          <w:sz w:val="20"/>
          <w:szCs w:val="20"/>
          <w:lang w:val="en-US"/>
        </w:rPr>
        <w:t>National Techni</w:t>
      </w:r>
      <w:r w:rsidR="0099727F" w:rsidRPr="00C86DC9">
        <w:rPr>
          <w:rFonts w:eastAsia="Helvetica" w:cs="Times New Roman"/>
          <w:sz w:val="20"/>
          <w:szCs w:val="20"/>
          <w:lang w:val="en-US"/>
        </w:rPr>
        <w:t>cal University of Athens (NTUA)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sz w:val="20"/>
          <w:szCs w:val="20"/>
          <w:lang w:val="en-US"/>
        </w:rPr>
        <w:tab/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5E765F" w:rsidRPr="00C86DC9">
        <w:rPr>
          <w:rFonts w:eastAsia="Helvetica" w:cs="Times New Roman"/>
          <w:bCs/>
          <w:sz w:val="20"/>
          <w:szCs w:val="20"/>
          <w:lang w:val="en-US"/>
        </w:rPr>
        <w:t>7.</w:t>
      </w:r>
      <w:r w:rsidRPr="00C86DC9">
        <w:rPr>
          <w:rFonts w:eastAsia="Helvetica" w:cs="Times New Roman"/>
          <w:bCs/>
          <w:sz w:val="20"/>
          <w:szCs w:val="20"/>
          <w:lang w:val="en-US"/>
        </w:rPr>
        <w:t>42</w:t>
      </w:r>
      <w:r w:rsidR="00C5281E" w:rsidRPr="00C86DC9">
        <w:rPr>
          <w:rFonts w:eastAsia="Helvetica" w:cs="Times New Roman"/>
          <w:sz w:val="20"/>
          <w:szCs w:val="20"/>
          <w:lang w:val="en-US"/>
        </w:rPr>
        <w:t>/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10</w:t>
      </w:r>
    </w:p>
    <w:p w14:paraId="69EF6800" w14:textId="6C420557" w:rsidR="0052257D" w:rsidRPr="00C86DC9" w:rsidRDefault="000D44FC" w:rsidP="00A940E5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Majors</w:t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="00A76357" w:rsidRPr="00C86DC9">
        <w:rPr>
          <w:rFonts w:eastAsia="Helvetica" w:cs="Times New Roman"/>
          <w:sz w:val="20"/>
          <w:szCs w:val="20"/>
          <w:lang w:val="en-US"/>
        </w:rPr>
        <w:t>Computational Mathematics, Statistics</w:t>
      </w:r>
      <w:r w:rsidR="00A76357" w:rsidRPr="00C86DC9">
        <w:rPr>
          <w:rFonts w:eastAsia="Helvetica" w:cs="Times New Roman"/>
          <w:sz w:val="20"/>
          <w:szCs w:val="20"/>
          <w:lang w:val="en-US"/>
        </w:rPr>
        <w:tab/>
      </w:r>
      <w:r w:rsidR="00A76357" w:rsidRPr="00C86DC9">
        <w:rPr>
          <w:rFonts w:eastAsia="Helvetica" w:cs="Times New Roman"/>
          <w:sz w:val="20"/>
          <w:szCs w:val="20"/>
          <w:lang w:val="en-US"/>
        </w:rPr>
        <w:tab/>
        <w:t xml:space="preserve">  </w:t>
      </w:r>
      <w:r w:rsidR="00BC24D5"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</w:p>
    <w:p w14:paraId="5FC25941" w14:textId="301F7FE6" w:rsidR="0052257D" w:rsidRPr="00C86DC9" w:rsidRDefault="0052257D" w:rsidP="00D16F25">
      <w:pPr>
        <w:outlineLvl w:val="0"/>
        <w:rPr>
          <w:rFonts w:eastAsia="Helvetica" w:cs="Times New Roman"/>
          <w:iCs/>
          <w:sz w:val="20"/>
          <w:szCs w:val="20"/>
          <w:lang w:val="en-US"/>
        </w:rPr>
      </w:pPr>
      <w:r w:rsidRPr="00C86DC9">
        <w:rPr>
          <w:rFonts w:eastAsia="Helvetica" w:cs="Times New Roman"/>
          <w:bCs/>
          <w:sz w:val="20"/>
          <w:szCs w:val="20"/>
          <w:lang w:val="en-US"/>
        </w:rPr>
        <w:t>Thesis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0D44FC" w:rsidRPr="00C86DC9">
        <w:rPr>
          <w:rFonts w:eastAsia="Helvetica" w:cs="Times New Roman"/>
          <w:sz w:val="20"/>
          <w:szCs w:val="20"/>
          <w:lang w:val="en-US"/>
        </w:rPr>
        <w:tab/>
      </w:r>
      <w:r w:rsidR="000D44FC" w:rsidRPr="00C86DC9">
        <w:rPr>
          <w:rFonts w:eastAsia="Helvetica" w:cs="Times New Roman"/>
          <w:sz w:val="20"/>
          <w:szCs w:val="20"/>
          <w:lang w:val="en-US"/>
        </w:rPr>
        <w:tab/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EEG 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signal </w:t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>analysis</w:t>
      </w:r>
      <w:r w:rsidR="00D4069E">
        <w:rPr>
          <w:rFonts w:eastAsia="Helvetica" w:cs="Times New Roman"/>
          <w:iCs/>
          <w:sz w:val="20"/>
          <w:szCs w:val="20"/>
          <w:lang w:val="en-US"/>
        </w:rPr>
        <w:t xml:space="preserve"> methods</w:t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for </w:t>
      </w:r>
      <w:r w:rsidR="00D4069E">
        <w:rPr>
          <w:rFonts w:eastAsia="Helvetica" w:cs="Times New Roman"/>
          <w:iCs/>
          <w:sz w:val="20"/>
          <w:szCs w:val="20"/>
          <w:lang w:val="en-US"/>
        </w:rPr>
        <w:t>characterization</w:t>
      </w:r>
      <w:r w:rsidR="005611AE" w:rsidRPr="00C86DC9">
        <w:rPr>
          <w:rFonts w:eastAsia="Helvetica" w:cs="Times New Roman"/>
          <w:iCs/>
          <w:sz w:val="20"/>
          <w:szCs w:val="20"/>
          <w:lang w:val="en-US"/>
        </w:rPr>
        <w:t xml:space="preserve"> of</w:t>
      </w:r>
      <w:r w:rsidR="00FD19EE" w:rsidRPr="00C86DC9">
        <w:rPr>
          <w:rFonts w:eastAsia="Helvetica" w:cs="Times New Roman"/>
          <w:iCs/>
          <w:sz w:val="20"/>
          <w:szCs w:val="20"/>
          <w:lang w:val="en-US"/>
        </w:rPr>
        <w:t xml:space="preserve"> meditative states</w:t>
      </w:r>
      <w:r w:rsidR="00A940E5" w:rsidRPr="00C86DC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BC24D5" w:rsidRPr="00C86DC9">
        <w:rPr>
          <w:rFonts w:eastAsia="Helvetica" w:cs="Times New Roman"/>
          <w:iCs/>
          <w:sz w:val="20"/>
          <w:szCs w:val="20"/>
          <w:lang w:val="en-US"/>
        </w:rPr>
        <w:tab/>
      </w:r>
      <w:r w:rsidR="00C5281E" w:rsidRPr="00C86DC9">
        <w:rPr>
          <w:rFonts w:eastAsia="Helvetica" w:cs="Times New Roman"/>
          <w:i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>Grade</w:t>
      </w:r>
      <w:r w:rsidR="008203CC" w:rsidRPr="00C86DC9">
        <w:rPr>
          <w:rFonts w:eastAsia="Helvetica" w:cs="Times New Roman"/>
          <w:bCs/>
          <w:sz w:val="20"/>
          <w:szCs w:val="20"/>
          <w:lang w:val="en-US"/>
        </w:rPr>
        <w:tab/>
      </w:r>
      <w:r w:rsidRPr="00C86DC9">
        <w:rPr>
          <w:rFonts w:eastAsia="Helvetica" w:cs="Times New Roman"/>
          <w:bCs/>
          <w:sz w:val="20"/>
          <w:szCs w:val="20"/>
          <w:lang w:val="en-US"/>
        </w:rPr>
        <w:t>10</w:t>
      </w:r>
      <w:r w:rsidR="00C5281E" w:rsidRPr="00C86DC9">
        <w:rPr>
          <w:rFonts w:eastAsia="Helvetica" w:cs="Times New Roman"/>
          <w:sz w:val="20"/>
          <w:szCs w:val="20"/>
          <w:lang w:val="en-US"/>
        </w:rPr>
        <w:t>/</w:t>
      </w:r>
      <w:r w:rsidR="00991259" w:rsidRPr="00C86DC9">
        <w:rPr>
          <w:rFonts w:eastAsia="Helvetica" w:cs="Times New Roman"/>
          <w:sz w:val="20"/>
          <w:szCs w:val="20"/>
          <w:lang w:val="en-US"/>
        </w:rPr>
        <w:t>10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003121C" w14:textId="6345007B" w:rsidR="00CF433E" w:rsidRPr="002B534A" w:rsidRDefault="00CF433E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1B6A4DA0" w14:textId="77777777" w:rsidR="00D16F25" w:rsidRDefault="00D16F25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0D9805AB" w14:textId="77777777" w:rsidR="00F266B2" w:rsidRPr="00C86DC9" w:rsidRDefault="00F266B2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029B7C28" w14:textId="0D2ABCEC" w:rsidR="005124AC" w:rsidRPr="00C86DC9" w:rsidRDefault="005124AC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C86DC9">
        <w:rPr>
          <w:rFonts w:eastAsia="Helvetica" w:cs="Times New Roman"/>
          <w:b/>
          <w:bCs/>
          <w:sz w:val="26"/>
          <w:szCs w:val="26"/>
          <w:lang w:val="en-US"/>
        </w:rPr>
        <w:t xml:space="preserve">Research </w:t>
      </w:r>
      <w:r w:rsidR="0062355D" w:rsidRPr="00C86DC9">
        <w:rPr>
          <w:rFonts w:eastAsia="Helvetica" w:cs="Times New Roman"/>
          <w:b/>
          <w:bCs/>
          <w:sz w:val="26"/>
          <w:szCs w:val="26"/>
          <w:lang w:val="en-US"/>
        </w:rPr>
        <w:t>methods</w:t>
      </w:r>
    </w:p>
    <w:p w14:paraId="17FAB18A" w14:textId="032888CC" w:rsidR="005124AC" w:rsidRPr="00960319" w:rsidRDefault="005124AC" w:rsidP="00D47393">
      <w:pPr>
        <w:tabs>
          <w:tab w:val="left" w:pos="1055"/>
        </w:tabs>
        <w:outlineLvl w:val="0"/>
        <w:rPr>
          <w:rFonts w:eastAsia="Helvetica" w:cs="Times New Roman"/>
          <w:bCs/>
          <w:sz w:val="22"/>
          <w:szCs w:val="22"/>
          <w:lang w:val="en-US"/>
        </w:rPr>
      </w:pPr>
      <w:r w:rsidRPr="00960319">
        <w:rPr>
          <w:rFonts w:eastAsia="Helvetica" w:cs="Times New Roman"/>
          <w:bCs/>
          <w:i/>
          <w:sz w:val="22"/>
          <w:szCs w:val="22"/>
          <w:lang w:val="en-US"/>
        </w:rPr>
        <w:t xml:space="preserve">in vivo </w:t>
      </w:r>
      <w:r w:rsidRPr="00960319">
        <w:rPr>
          <w:rFonts w:eastAsia="Helvetica" w:cs="Times New Roman"/>
          <w:bCs/>
          <w:sz w:val="22"/>
          <w:szCs w:val="22"/>
          <w:lang w:val="en-US"/>
        </w:rPr>
        <w:t>electrophysiology, high-dimensional data analysis, closed-loop optogenetics</w:t>
      </w:r>
    </w:p>
    <w:p w14:paraId="21F6B877" w14:textId="77777777" w:rsidR="005124AC" w:rsidRPr="002B534A" w:rsidRDefault="005124AC" w:rsidP="00D47393">
      <w:pPr>
        <w:tabs>
          <w:tab w:val="left" w:pos="1055"/>
        </w:tabs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5830A1CE" w14:textId="77777777" w:rsidR="00D16F25" w:rsidRDefault="00D16F25" w:rsidP="00A567F5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1C1E24D3" w14:textId="77777777" w:rsidR="00F266B2" w:rsidRPr="00C86DC9" w:rsidRDefault="00F266B2" w:rsidP="00A567F5">
      <w:pPr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6A409103" w14:textId="0899FF8C" w:rsidR="00254F84" w:rsidRPr="00254F84" w:rsidRDefault="00CD6BC3" w:rsidP="00A567F5">
      <w:pPr>
        <w:outlineLvl w:val="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6"/>
          <w:szCs w:val="26"/>
          <w:lang w:val="en-US"/>
        </w:rPr>
        <w:t xml:space="preserve">Selected </w:t>
      </w:r>
      <w:r w:rsidR="00A567F5" w:rsidRPr="00C86DC9">
        <w:rPr>
          <w:rFonts w:eastAsia="Helvetica" w:cs="Times New Roman"/>
          <w:b/>
          <w:bCs/>
          <w:sz w:val="26"/>
          <w:szCs w:val="26"/>
          <w:lang w:val="en-US"/>
        </w:rPr>
        <w:t xml:space="preserve">Publications </w:t>
      </w:r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(Citations: </w:t>
      </w:r>
      <w:r w:rsidR="00EF3EC1">
        <w:rPr>
          <w:rFonts w:eastAsia="Helvetica" w:cs="Times New Roman"/>
          <w:sz w:val="20"/>
          <w:szCs w:val="20"/>
          <w:lang w:val="en-US"/>
        </w:rPr>
        <w:t>315</w:t>
      </w:r>
      <w:r w:rsidR="00523765"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; h-index: </w:t>
      </w:r>
      <w:r w:rsidR="00A40188">
        <w:rPr>
          <w:rFonts w:eastAsia="Helvetica" w:cs="Times New Roman"/>
          <w:sz w:val="20"/>
          <w:szCs w:val="20"/>
          <w:lang w:val="en-US"/>
        </w:rPr>
        <w:t>5</w:t>
      </w:r>
      <w:r w:rsidR="001B2F4D" w:rsidRPr="00C86DC9">
        <w:rPr>
          <w:rFonts w:eastAsia="Helvetica" w:cs="Times New Roman"/>
          <w:sz w:val="20"/>
          <w:szCs w:val="20"/>
          <w:lang w:val="en-US"/>
        </w:rPr>
        <w:t xml:space="preserve"> ; </w:t>
      </w:r>
      <w:r w:rsidR="00336674" w:rsidRPr="00C86DC9">
        <w:rPr>
          <w:rFonts w:eastAsia="Helvetica" w:cs="Times New Roman"/>
          <w:sz w:val="20"/>
          <w:szCs w:val="20"/>
          <w:lang w:val="en-US"/>
        </w:rPr>
        <w:t>*: equal contribution)</w:t>
      </w:r>
      <w:r w:rsidR="00254F84">
        <w:rPr>
          <w:rFonts w:eastAsia="Helvetica" w:cs="Times New Roman"/>
          <w:sz w:val="20"/>
          <w:szCs w:val="20"/>
          <w:lang w:val="en-US"/>
        </w:rPr>
        <w:tab/>
      </w:r>
      <w:r w:rsidR="00254F84">
        <w:rPr>
          <w:rFonts w:eastAsia="Helvetica" w:cs="Times New Roman"/>
          <w:sz w:val="20"/>
          <w:szCs w:val="20"/>
          <w:lang w:val="en-US"/>
        </w:rPr>
        <w:tab/>
      </w:r>
      <w:r w:rsidR="00254F84" w:rsidRPr="00254F84">
        <w:rPr>
          <w:rFonts w:eastAsia="Helvetica" w:cs="Times New Roman"/>
          <w:bCs/>
          <w:sz w:val="20"/>
          <w:szCs w:val="20"/>
          <w:lang w:val="en-US"/>
        </w:rPr>
        <w:t>ORCID: 0000-0002-1804-9756</w:t>
      </w:r>
    </w:p>
    <w:p w14:paraId="62376C3F" w14:textId="77777777" w:rsidR="00562D9E" w:rsidRPr="00CD6BC3" w:rsidRDefault="00562D9E" w:rsidP="00562D9E">
      <w:pPr>
        <w:pStyle w:val="ListParagraph"/>
        <w:ind w:left="284"/>
        <w:rPr>
          <w:rFonts w:eastAsia="Helvetica" w:cs="Times New Roman"/>
          <w:sz w:val="10"/>
          <w:szCs w:val="10"/>
          <w:lang w:val="en-US"/>
        </w:rPr>
      </w:pPr>
    </w:p>
    <w:p w14:paraId="0D856799" w14:textId="2086CEA4" w:rsidR="009940DD" w:rsidRPr="009940DD" w:rsidRDefault="009940DD" w:rsidP="009940DD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Cs/>
          <w:sz w:val="20"/>
          <w:szCs w:val="20"/>
          <w:lang w:val="en-US"/>
        </w:rPr>
      </w:pPr>
      <w:r w:rsidRPr="009940DD">
        <w:rPr>
          <w:rFonts w:eastAsia="Helvetica" w:cs="Times New Roman"/>
          <w:bCs/>
          <w:sz w:val="20"/>
          <w:szCs w:val="20"/>
          <w:lang w:val="en-US"/>
        </w:rPr>
        <w:t>Prefrontal-Periaqueductal Gray-Projecting Neurons Mediate Context Fear Discrimination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  <w:r w:rsidRPr="009940DD">
        <w:rPr>
          <w:rFonts w:eastAsia="Helvetica" w:cs="Times New Roman"/>
          <w:b/>
          <w:bCs/>
          <w:sz w:val="20"/>
          <w:szCs w:val="20"/>
          <w:lang w:val="en-US"/>
        </w:rPr>
        <w:t>Neuron, 2018</w:t>
      </w:r>
    </w:p>
    <w:p w14:paraId="219888C8" w14:textId="45319611" w:rsidR="009940DD" w:rsidRDefault="00545588" w:rsidP="009940DD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545588">
        <w:rPr>
          <w:rFonts w:eastAsia="Helvetica" w:cs="Times New Roman"/>
          <w:sz w:val="20"/>
          <w:szCs w:val="20"/>
          <w:lang w:val="en-US"/>
        </w:rPr>
        <w:t>Rozeske</w:t>
      </w:r>
      <w:proofErr w:type="spellEnd"/>
      <w:r w:rsidRPr="00545588">
        <w:rPr>
          <w:rFonts w:eastAsia="Helvetica" w:cs="Times New Roman"/>
          <w:sz w:val="20"/>
          <w:szCs w:val="20"/>
          <w:lang w:val="en-US"/>
        </w:rPr>
        <w:t xml:space="preserve"> R, </w:t>
      </w:r>
      <w:proofErr w:type="spellStart"/>
      <w:r w:rsidRPr="00545588">
        <w:rPr>
          <w:rFonts w:eastAsia="Helvetica" w:cs="Times New Roman"/>
          <w:sz w:val="20"/>
          <w:szCs w:val="20"/>
          <w:lang w:val="en-US"/>
        </w:rPr>
        <w:t>Jercog</w:t>
      </w:r>
      <w:proofErr w:type="spellEnd"/>
      <w:r w:rsidRPr="00545588">
        <w:rPr>
          <w:rFonts w:eastAsia="Helvetica" w:cs="Times New Roman"/>
          <w:sz w:val="20"/>
          <w:szCs w:val="20"/>
          <w:lang w:val="en-US"/>
        </w:rPr>
        <w:t xml:space="preserve"> D, </w:t>
      </w:r>
      <w:r w:rsidRPr="00545588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545588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545588">
        <w:rPr>
          <w:rFonts w:eastAsia="Helvetica" w:cs="Times New Roman"/>
          <w:sz w:val="20"/>
          <w:szCs w:val="20"/>
          <w:lang w:val="en-US"/>
        </w:rPr>
        <w:t>Chaudun</w:t>
      </w:r>
      <w:proofErr w:type="spellEnd"/>
      <w:r w:rsidRPr="00545588">
        <w:rPr>
          <w:rFonts w:eastAsia="Helvetica" w:cs="Times New Roman"/>
          <w:sz w:val="20"/>
          <w:szCs w:val="20"/>
          <w:lang w:val="en-US"/>
        </w:rPr>
        <w:t xml:space="preserve"> F, </w:t>
      </w:r>
      <w:proofErr w:type="spellStart"/>
      <w:r w:rsidRPr="00545588">
        <w:rPr>
          <w:rFonts w:eastAsia="Helvetica" w:cs="Times New Roman"/>
          <w:sz w:val="20"/>
          <w:szCs w:val="20"/>
          <w:lang w:val="en-US"/>
        </w:rPr>
        <w:t>Khoder</w:t>
      </w:r>
      <w:proofErr w:type="spellEnd"/>
      <w:r w:rsidRPr="00545588">
        <w:rPr>
          <w:rFonts w:eastAsia="Helvetica" w:cs="Times New Roman"/>
          <w:sz w:val="20"/>
          <w:szCs w:val="20"/>
          <w:lang w:val="en-US"/>
        </w:rPr>
        <w:t xml:space="preserve"> S, Girard D, </w:t>
      </w:r>
      <w:proofErr w:type="spellStart"/>
      <w:r w:rsidRPr="00545588">
        <w:rPr>
          <w:rFonts w:eastAsia="Helvetica" w:cs="Times New Roman"/>
          <w:sz w:val="20"/>
          <w:szCs w:val="20"/>
          <w:lang w:val="en-US"/>
        </w:rPr>
        <w:t>Winke</w:t>
      </w:r>
      <w:proofErr w:type="spellEnd"/>
      <w:r w:rsidRPr="00545588">
        <w:rPr>
          <w:rFonts w:eastAsia="Helvetica" w:cs="Times New Roman"/>
          <w:sz w:val="20"/>
          <w:szCs w:val="20"/>
          <w:lang w:val="en-US"/>
        </w:rPr>
        <w:t xml:space="preserve"> N, </w:t>
      </w:r>
      <w:proofErr w:type="spellStart"/>
      <w:r w:rsidRPr="00545588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545588">
        <w:rPr>
          <w:rFonts w:eastAsia="Helvetica" w:cs="Times New Roman"/>
          <w:sz w:val="20"/>
          <w:szCs w:val="20"/>
          <w:lang w:val="en-US"/>
        </w:rPr>
        <w:t xml:space="preserve"> C</w:t>
      </w:r>
    </w:p>
    <w:p w14:paraId="1A56DD20" w14:textId="77777777" w:rsidR="00545588" w:rsidRPr="00545588" w:rsidRDefault="00545588" w:rsidP="009940DD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34965B57" w14:textId="0B6DA17C" w:rsidR="00597B15" w:rsidRPr="009940DD" w:rsidRDefault="00597B15" w:rsidP="009E3D79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Prefrontal neuronal assemblies temporally control fear behavior.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Pr="009940DD">
        <w:rPr>
          <w:rFonts w:eastAsia="Helvetica" w:cs="Times New Roman"/>
          <w:b/>
          <w:sz w:val="20"/>
          <w:szCs w:val="20"/>
          <w:lang w:val="en-US"/>
        </w:rPr>
        <w:t>Nature, 2016</w:t>
      </w:r>
    </w:p>
    <w:p w14:paraId="287484BE" w14:textId="0CA53531" w:rsidR="00317B6F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Dejean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C*,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J*,</w:t>
      </w:r>
      <w:r w:rsidRPr="00C86DC9">
        <w:rPr>
          <w:rFonts w:eastAsia="Helvetica" w:cs="Times New Roman"/>
          <w:b/>
          <w:sz w:val="20"/>
          <w:szCs w:val="20"/>
          <w:lang w:val="en-US"/>
        </w:rPr>
        <w:t xml:space="preserve"> Karalis N*</w:t>
      </w:r>
      <w:proofErr w:type="gramStart"/>
      <w:r w:rsidRPr="00C86DC9">
        <w:rPr>
          <w:rFonts w:eastAsia="Helvetica" w:cs="Times New Roman"/>
          <w:sz w:val="20"/>
          <w:szCs w:val="20"/>
          <w:lang w:val="en-US"/>
        </w:rPr>
        <w:t xml:space="preserve">, 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Chaudun</w:t>
      </w:r>
      <w:proofErr w:type="spellEnd"/>
      <w:proofErr w:type="gramEnd"/>
      <w:r w:rsidRPr="00C86DC9">
        <w:rPr>
          <w:rFonts w:eastAsia="Helvetica" w:cs="Times New Roman"/>
          <w:sz w:val="20"/>
          <w:szCs w:val="20"/>
          <w:lang w:val="en-US"/>
        </w:rPr>
        <w:t xml:space="preserve"> F,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Wurtz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H,</w:t>
      </w:r>
      <w:r w:rsidRPr="00C86DC9">
        <w:rPr>
          <w:lang w:val="en-US"/>
        </w:rPr>
        <w:t xml:space="preserve"> 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Thomas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Bienvenu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</w:t>
      </w:r>
    </w:p>
    <w:p w14:paraId="79DA0FB7" w14:textId="77777777" w:rsidR="00270E93" w:rsidRPr="00C86DC9" w:rsidRDefault="00270E93" w:rsidP="00597B1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1E88BBCE" w14:textId="07D8BBA3" w:rsidR="00597B15" w:rsidRPr="00597B15" w:rsidRDefault="00597B15" w:rsidP="009E3D79">
      <w:pPr>
        <w:pStyle w:val="ListParagraph"/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4 Hz oscillations synchronize prefrontal - amygdala circuits during fear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behaviour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.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Pr="00597B15">
        <w:rPr>
          <w:rFonts w:eastAsia="Helvetica" w:cs="Times New Roman"/>
          <w:b/>
          <w:sz w:val="20"/>
          <w:szCs w:val="20"/>
        </w:rPr>
        <w:t>Nature</w:t>
      </w:r>
      <w:proofErr w:type="spellEnd"/>
      <w:r w:rsidRPr="00597B15">
        <w:rPr>
          <w:rFonts w:eastAsia="Helvetica" w:cs="Times New Roman"/>
          <w:b/>
          <w:sz w:val="20"/>
          <w:szCs w:val="20"/>
        </w:rPr>
        <w:t xml:space="preserve"> </w:t>
      </w:r>
      <w:proofErr w:type="spellStart"/>
      <w:r w:rsidRPr="00597B15">
        <w:rPr>
          <w:rFonts w:eastAsia="Helvetica" w:cs="Times New Roman"/>
          <w:b/>
          <w:sz w:val="20"/>
          <w:szCs w:val="20"/>
        </w:rPr>
        <w:t>Neuroscience</w:t>
      </w:r>
      <w:proofErr w:type="spellEnd"/>
      <w:r w:rsidRPr="00597B15">
        <w:rPr>
          <w:rFonts w:eastAsia="Helvetica" w:cs="Times New Roman"/>
          <w:b/>
          <w:sz w:val="20"/>
          <w:szCs w:val="20"/>
        </w:rPr>
        <w:t>, 2016</w:t>
      </w:r>
    </w:p>
    <w:p w14:paraId="5EEAF104" w14:textId="77777777" w:rsidR="000A2497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C86DC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Dejean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Chaudun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F,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Khoder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S,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Rozeske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R,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Wurtz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H,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Bagur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S, </w:t>
      </w:r>
    </w:p>
    <w:p w14:paraId="4DB25CC3" w14:textId="762D174B" w:rsidR="006723D6" w:rsidRPr="00C86DC9" w:rsidRDefault="0000318C" w:rsidP="00597B15">
      <w:pPr>
        <w:pStyle w:val="ListParagraph"/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Benchenane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K, Sirota A,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J,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</w:t>
      </w:r>
    </w:p>
    <w:p w14:paraId="25E13C50" w14:textId="77777777" w:rsidR="00270E93" w:rsidRPr="00C86DC9" w:rsidRDefault="00270E93" w:rsidP="00597B15">
      <w:pPr>
        <w:pStyle w:val="ListParagraph"/>
        <w:spacing w:line="276" w:lineRule="auto"/>
        <w:ind w:left="284"/>
        <w:rPr>
          <w:rFonts w:eastAsia="Helvetica" w:cs="Times New Roman"/>
          <w:sz w:val="8"/>
          <w:szCs w:val="8"/>
          <w:lang w:val="en-US"/>
        </w:rPr>
      </w:pPr>
    </w:p>
    <w:p w14:paraId="73FC0A1C" w14:textId="77777777" w:rsidR="000A2497" w:rsidRDefault="00317B6F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Prefrontal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parvalbumin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interneurons shape neuronal ac</w:t>
      </w:r>
      <w:r w:rsidR="00E679FA" w:rsidRPr="00C86DC9">
        <w:rPr>
          <w:rFonts w:eastAsia="Helvetica" w:cs="Times New Roman"/>
          <w:sz w:val="20"/>
          <w:szCs w:val="20"/>
          <w:lang w:val="en-US"/>
        </w:rPr>
        <w:t>tivity to drive fear expression.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  <w:r w:rsidR="000A2497" w:rsidRPr="00C86DC9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Pr="00FB47F0">
        <w:rPr>
          <w:rFonts w:eastAsia="Helvetica" w:cs="Times New Roman"/>
          <w:b/>
          <w:sz w:val="20"/>
          <w:szCs w:val="20"/>
        </w:rPr>
        <w:t>Nature</w:t>
      </w:r>
      <w:proofErr w:type="spellEnd"/>
      <w:r w:rsidRPr="00FB47F0">
        <w:rPr>
          <w:rFonts w:eastAsia="Helvetica" w:cs="Times New Roman"/>
          <w:b/>
          <w:sz w:val="20"/>
          <w:szCs w:val="20"/>
        </w:rPr>
        <w:t>, 2013</w:t>
      </w:r>
    </w:p>
    <w:p w14:paraId="4E38691A" w14:textId="636AFADB" w:rsidR="00C603A0" w:rsidRPr="00C86DC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J,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Chaudun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F,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Rozeske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R, </w:t>
      </w:r>
      <w:r w:rsidRPr="00C86DC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C86DC9">
        <w:rPr>
          <w:rFonts w:eastAsia="Helvetica" w:cs="Times New Roman"/>
          <w:sz w:val="20"/>
          <w:szCs w:val="20"/>
          <w:lang w:val="en-US"/>
        </w:rPr>
        <w:t>, Go</w:t>
      </w:r>
      <w:r w:rsidR="00C603A0" w:rsidRPr="00C86DC9">
        <w:rPr>
          <w:rFonts w:eastAsia="Helvetica" w:cs="Times New Roman"/>
          <w:sz w:val="20"/>
          <w:szCs w:val="20"/>
          <w:lang w:val="en-US"/>
        </w:rPr>
        <w:t xml:space="preserve">nzalez-Campo C, </w:t>
      </w:r>
      <w:proofErr w:type="spellStart"/>
      <w:r w:rsidR="00C603A0" w:rsidRPr="00C86DC9">
        <w:rPr>
          <w:rFonts w:eastAsia="Helvetica" w:cs="Times New Roman"/>
          <w:sz w:val="20"/>
          <w:szCs w:val="20"/>
          <w:lang w:val="en-US"/>
        </w:rPr>
        <w:t>Wurtz</w:t>
      </w:r>
      <w:proofErr w:type="spellEnd"/>
      <w:r w:rsidR="00C603A0" w:rsidRPr="00C86DC9">
        <w:rPr>
          <w:rFonts w:eastAsia="Helvetica" w:cs="Times New Roman"/>
          <w:sz w:val="20"/>
          <w:szCs w:val="20"/>
          <w:lang w:val="en-US"/>
        </w:rPr>
        <w:t xml:space="preserve"> H, Abdi A,</w:t>
      </w:r>
      <w:r w:rsidRPr="00C86DC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7072857" w14:textId="6524DAEB" w:rsidR="000A2497" w:rsidRPr="00C86DC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Baufreton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J,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Bienvenu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T, </w:t>
      </w:r>
      <w:proofErr w:type="spellStart"/>
      <w:r w:rsidRPr="00C86DC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C86DC9">
        <w:rPr>
          <w:rFonts w:eastAsia="Helvetica" w:cs="Times New Roman"/>
          <w:sz w:val="20"/>
          <w:szCs w:val="20"/>
          <w:lang w:val="en-US"/>
        </w:rPr>
        <w:t xml:space="preserve"> C</w:t>
      </w:r>
    </w:p>
    <w:p w14:paraId="2E96CCFC" w14:textId="77777777" w:rsidR="000A2497" w:rsidRPr="00C86DC9" w:rsidRDefault="000A2497" w:rsidP="000A2497">
      <w:pPr>
        <w:spacing w:line="276" w:lineRule="auto"/>
        <w:ind w:left="284"/>
        <w:rPr>
          <w:rFonts w:eastAsia="Helvetica" w:cs="Times New Roman"/>
          <w:b/>
          <w:sz w:val="8"/>
          <w:szCs w:val="8"/>
          <w:lang w:val="en-US"/>
        </w:rPr>
      </w:pPr>
    </w:p>
    <w:p w14:paraId="52C917FB" w14:textId="191FA2BF" w:rsidR="000A2497" w:rsidRPr="00C86DC9" w:rsidRDefault="000A2497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b/>
          <w:sz w:val="20"/>
          <w:szCs w:val="20"/>
          <w:lang w:val="en-US"/>
        </w:rPr>
      </w:pPr>
      <w:r w:rsidRPr="00C86DC9">
        <w:rPr>
          <w:rFonts w:eastAsia="Helvetica" w:cs="Times New Roman"/>
          <w:sz w:val="20"/>
          <w:szCs w:val="20"/>
          <w:lang w:val="en-US"/>
        </w:rPr>
        <w:t xml:space="preserve">Persistence of amygdala gamma oscillations during extinction learning </w:t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sz w:val="20"/>
          <w:szCs w:val="20"/>
          <w:lang w:val="en-US"/>
        </w:rPr>
        <w:tab/>
      </w:r>
      <w:r w:rsidRPr="00C86DC9">
        <w:rPr>
          <w:rFonts w:eastAsia="Helvetica" w:cs="Times New Roman"/>
          <w:b/>
          <w:sz w:val="20"/>
          <w:szCs w:val="20"/>
          <w:lang w:val="en-US"/>
        </w:rPr>
        <w:t>Neurobiology of Learning</w:t>
      </w:r>
    </w:p>
    <w:p w14:paraId="1627F750" w14:textId="77777777" w:rsidR="000A2497" w:rsidRPr="00960319" w:rsidRDefault="000A2497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predicts spontaneous fear recovery.  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and Memory, 2013</w:t>
      </w:r>
    </w:p>
    <w:p w14:paraId="7F4E6B6B" w14:textId="2480985A" w:rsidR="000A2497" w:rsidRPr="00960319" w:rsidRDefault="00597B15" w:rsidP="000A2497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Courtin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J, </w:t>
      </w:r>
      <w:r w:rsidRPr="0096031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, Gonzalez-Campo C,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Wurtz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H,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C</w:t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702D0D8C" w14:textId="77777777" w:rsidR="000A2497" w:rsidRPr="00960319" w:rsidRDefault="000A2497" w:rsidP="000A2497">
      <w:pPr>
        <w:spacing w:line="276" w:lineRule="auto"/>
        <w:rPr>
          <w:rFonts w:eastAsia="Helvetica" w:cs="Times New Roman"/>
          <w:sz w:val="10"/>
          <w:szCs w:val="10"/>
          <w:lang w:val="en-US"/>
        </w:rPr>
      </w:pPr>
    </w:p>
    <w:p w14:paraId="1E0021AE" w14:textId="3CF72FE0" w:rsidR="00233ACE" w:rsidRPr="00DF3DC0" w:rsidRDefault="00317B6F" w:rsidP="009E3D79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Effects of Himalayan tradition meditation during a SSVEP study</w:t>
      </w:r>
      <w:r w:rsidR="00E679FA" w:rsidRPr="00960319">
        <w:rPr>
          <w:rFonts w:eastAsia="Helvetica" w:cs="Times New Roman"/>
          <w:iCs/>
          <w:sz w:val="20"/>
          <w:szCs w:val="20"/>
          <w:lang w:val="en-US"/>
        </w:rPr>
        <w:t>.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 xml:space="preserve"> </w:t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0A2497"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proofErr w:type="spellStart"/>
      <w:r w:rsidRPr="00FB47F0">
        <w:rPr>
          <w:rFonts w:eastAsia="Helvetica" w:cs="Times New Roman"/>
          <w:b/>
          <w:iCs/>
          <w:sz w:val="20"/>
          <w:szCs w:val="20"/>
        </w:rPr>
        <w:t>Neuroscience</w:t>
      </w:r>
      <w:proofErr w:type="spellEnd"/>
      <w:r w:rsidRPr="00FB47F0">
        <w:rPr>
          <w:rFonts w:eastAsia="Helvetica" w:cs="Times New Roman"/>
          <w:b/>
          <w:iCs/>
          <w:sz w:val="20"/>
          <w:szCs w:val="20"/>
        </w:rPr>
        <w:t xml:space="preserve"> </w:t>
      </w:r>
      <w:proofErr w:type="spellStart"/>
      <w:r w:rsidRPr="00FB47F0">
        <w:rPr>
          <w:rFonts w:eastAsia="Helvetica" w:cs="Times New Roman"/>
          <w:b/>
          <w:iCs/>
          <w:sz w:val="20"/>
          <w:szCs w:val="20"/>
        </w:rPr>
        <w:t>Letters</w:t>
      </w:r>
      <w:proofErr w:type="spellEnd"/>
      <w:r w:rsidRPr="00FB47F0">
        <w:rPr>
          <w:rFonts w:eastAsia="Helvetica" w:cs="Times New Roman"/>
          <w:b/>
          <w:iCs/>
          <w:sz w:val="20"/>
          <w:szCs w:val="20"/>
        </w:rPr>
        <w:t>, 2011</w:t>
      </w:r>
    </w:p>
    <w:p w14:paraId="79E0B99A" w14:textId="3DD167A5" w:rsidR="00C603A0" w:rsidRPr="00960319" w:rsidRDefault="00DF3DC0" w:rsidP="00C24FF0">
      <w:pPr>
        <w:spacing w:line="276" w:lineRule="auto"/>
        <w:ind w:firstLine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Karanasiou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I,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Uzunoglu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N, &amp;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Braboszcz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C </w:t>
      </w:r>
    </w:p>
    <w:p w14:paraId="0F056D60" w14:textId="77777777" w:rsidR="00C603A0" w:rsidRPr="00960319" w:rsidRDefault="00C603A0" w:rsidP="00C603A0">
      <w:pPr>
        <w:spacing w:line="276" w:lineRule="auto"/>
        <w:ind w:left="284"/>
        <w:rPr>
          <w:rFonts w:eastAsia="Helvetica" w:cs="Times New Roman"/>
          <w:sz w:val="20"/>
          <w:szCs w:val="20"/>
          <w:lang w:val="en-US"/>
        </w:rPr>
      </w:pPr>
    </w:p>
    <w:p w14:paraId="576CF718" w14:textId="57CA9A68" w:rsidR="009E3D79" w:rsidRPr="00CD6BC3" w:rsidRDefault="009E3D79" w:rsidP="00CD6BC3">
      <w:pPr>
        <w:spacing w:line="276" w:lineRule="auto"/>
        <w:ind w:firstLine="284"/>
        <w:rPr>
          <w:rFonts w:eastAsia="Helvetica" w:cs="Times New Roman"/>
          <w:sz w:val="20"/>
          <w:szCs w:val="20"/>
          <w:lang w:val="en-US"/>
        </w:rPr>
      </w:pPr>
      <w:r w:rsidRPr="00D011A3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2DABC960" w14:textId="77777777" w:rsidR="00003C89" w:rsidRPr="002D321B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2D321B">
        <w:rPr>
          <w:rFonts w:eastAsia="Helvetica" w:cs="Times New Roman"/>
          <w:b/>
          <w:bCs/>
          <w:sz w:val="26"/>
          <w:szCs w:val="26"/>
          <w:lang w:val="en-US"/>
        </w:rPr>
        <w:lastRenderedPageBreak/>
        <w:t>Invited Talks</w:t>
      </w:r>
    </w:p>
    <w:p w14:paraId="32593BB9" w14:textId="77777777" w:rsidR="00003C89" w:rsidRPr="00CD6BC3" w:rsidRDefault="00003C89" w:rsidP="00003C89">
      <w:pPr>
        <w:spacing w:line="276" w:lineRule="auto"/>
        <w:ind w:left="567" w:hanging="567"/>
        <w:jc w:val="both"/>
        <w:rPr>
          <w:rFonts w:eastAsia="Helvetica" w:cs="Times New Roman"/>
          <w:b/>
          <w:iCs/>
          <w:sz w:val="10"/>
          <w:szCs w:val="10"/>
          <w:lang w:val="en-US"/>
        </w:rPr>
      </w:pPr>
    </w:p>
    <w:p w14:paraId="2454E580" w14:textId="77777777" w:rsidR="00003C89" w:rsidRPr="006A3D7F" w:rsidRDefault="00003C89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2017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6A3D7F">
        <w:rPr>
          <w:rFonts w:eastAsia="Helvetica" w:cs="Times New Roman"/>
          <w:iCs/>
          <w:sz w:val="20"/>
          <w:szCs w:val="20"/>
          <w:lang w:val="en-US"/>
        </w:rPr>
        <w:t>Neuronal synchrony and oscillatory couplin</w:t>
      </w:r>
      <w:r>
        <w:rPr>
          <w:rFonts w:eastAsia="Helvetica" w:cs="Times New Roman"/>
          <w:iCs/>
          <w:sz w:val="20"/>
          <w:szCs w:val="20"/>
          <w:lang w:val="en-US"/>
        </w:rPr>
        <w:t>g</w:t>
      </w:r>
      <w:r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Pr="006A3D7F">
        <w:rPr>
          <w:rFonts w:eastAsia="Helvetica" w:cs="Times New Roman"/>
          <w:bCs/>
          <w:sz w:val="20"/>
          <w:szCs w:val="20"/>
          <w:lang w:val="en-US"/>
        </w:rPr>
        <w:t>Coupling</w:t>
      </w:r>
      <w:proofErr w:type="spellEnd"/>
      <w:r w:rsidRPr="006A3D7F">
        <w:rPr>
          <w:rFonts w:eastAsia="Helvetica" w:cs="Times New Roman"/>
          <w:bCs/>
          <w:sz w:val="20"/>
          <w:szCs w:val="20"/>
          <w:lang w:val="en-US"/>
        </w:rPr>
        <w:t xml:space="preserve"> &amp; Causality in Complex Systems</w:t>
      </w:r>
    </w:p>
    <w:p w14:paraId="67F5294D" w14:textId="77777777" w:rsidR="00003C89" w:rsidRPr="006A3D7F" w:rsidRDefault="00003C89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E81A89">
        <w:rPr>
          <w:rFonts w:eastAsia="Helvetica" w:cs="Times New Roman"/>
          <w:iCs/>
          <w:sz w:val="20"/>
          <w:szCs w:val="20"/>
          <w:lang w:val="en-US"/>
        </w:rPr>
        <w:t>Neuronal correlates of breathing</w:t>
      </w:r>
      <w:r w:rsidRPr="00E81A89">
        <w:rPr>
          <w:rFonts w:eastAsia="Helvetica" w:cs="Times New Roman"/>
          <w:iCs/>
          <w:sz w:val="20"/>
          <w:szCs w:val="20"/>
          <w:lang w:val="en-US"/>
        </w:rPr>
        <w:tab/>
      </w: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Bernstein Conference PhD Symposium</w:t>
      </w:r>
    </w:p>
    <w:p w14:paraId="433E6BF4" w14:textId="77777777" w:rsidR="00003C89" w:rsidRPr="00D12FB7" w:rsidRDefault="00003C89" w:rsidP="00003C89">
      <w:pPr>
        <w:spacing w:line="276" w:lineRule="auto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D12FB7">
        <w:rPr>
          <w:rFonts w:eastAsia="Helvetica" w:cs="Times New Roman"/>
          <w:iCs/>
          <w:sz w:val="20"/>
          <w:szCs w:val="20"/>
          <w:lang w:val="en-US"/>
        </w:rPr>
        <w:t>Respiratory entrainment of memory circuits</w:t>
      </w:r>
      <w:r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5350A3">
        <w:rPr>
          <w:rFonts w:eastAsia="Helvetica" w:cs="Times New Roman"/>
          <w:bCs/>
          <w:sz w:val="20"/>
          <w:szCs w:val="20"/>
          <w:lang w:val="en-US"/>
        </w:rPr>
        <w:t>Harvard-LMU Young Scientists' Forum</w:t>
      </w:r>
    </w:p>
    <w:p w14:paraId="4CC04894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Japan Neuroscience Society meeting</w:t>
      </w:r>
    </w:p>
    <w:p w14:paraId="07AD46E9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Prefrontal oscillatory mechanisms of fear behavior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British Neuroscience Association meeting</w:t>
      </w:r>
    </w:p>
    <w:p w14:paraId="1D8616C3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2016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Oscillatory circuit organization during fear behavior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LMU lecture series</w:t>
      </w:r>
    </w:p>
    <w:p w14:paraId="3C240092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Neuronal signatures of fear behavior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Neurizons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– Young Investigator Talks</w:t>
      </w:r>
    </w:p>
    <w:p w14:paraId="4C36B0B0" w14:textId="77777777" w:rsidR="00003C89" w:rsidRPr="00960319" w:rsidRDefault="00003C89" w:rsidP="00003C89">
      <w:pPr>
        <w:spacing w:line="276" w:lineRule="auto"/>
        <w:ind w:left="709" w:hanging="709"/>
        <w:jc w:val="both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2015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High-density characterization of network activity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German Neuroscience Society</w:t>
      </w:r>
    </w:p>
    <w:p w14:paraId="69252CFF" w14:textId="77777777" w:rsidR="00003C89" w:rsidRPr="00960319" w:rsidRDefault="00003C89" w:rsidP="00003C89">
      <w:pPr>
        <w:spacing w:line="276" w:lineRule="auto"/>
        <w:ind w:left="709" w:right="-305" w:hanging="709"/>
        <w:outlineLvl w:val="0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 xml:space="preserve">2014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>Neurophysiological correlates of rodent communication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Animal Communication Workshop</w:t>
      </w:r>
    </w:p>
    <w:p w14:paraId="523C2367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2013</w:t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Neuronal signatures of fear memory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Neurasmus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Workshop</w:t>
      </w:r>
    </w:p>
    <w:p w14:paraId="68270E6B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Neuronal signatures of fear memory</w:t>
      </w:r>
      <w:r w:rsidRPr="00960319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Neurasmus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Orientation Week</w:t>
      </w:r>
    </w:p>
    <w:p w14:paraId="3D60FD35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2011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SSVEP effects of Himalayan tradition meditation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Breaking Convention</w:t>
      </w:r>
    </w:p>
    <w:p w14:paraId="4CDEA807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2007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>Novel graph invariants for fast graph isomorphism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Mitacs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Industrial Math Summer School</w:t>
      </w:r>
    </w:p>
    <w:p w14:paraId="14E10337" w14:textId="77777777" w:rsidR="00003C89" w:rsidRPr="00960319" w:rsidRDefault="00003C89" w:rsidP="00003C89">
      <w:pPr>
        <w:spacing w:line="276" w:lineRule="auto"/>
        <w:ind w:left="709" w:hanging="709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Times-Roman" w:cs="Times New Roman"/>
          <w:iCs/>
          <w:sz w:val="20"/>
          <w:szCs w:val="20"/>
          <w:lang w:val="en-US"/>
        </w:rPr>
        <w:t>Combinatorial and statistical analysis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960319">
        <w:rPr>
          <w:rFonts w:eastAsia="Times-Roman" w:cs="Times New Roman"/>
          <w:iCs/>
          <w:sz w:val="20"/>
          <w:szCs w:val="20"/>
          <w:lang w:val="en-US"/>
        </w:rPr>
        <w:t>of keno game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Canadian Undergraduate Mathematics Conference</w:t>
      </w:r>
    </w:p>
    <w:p w14:paraId="17451353" w14:textId="77777777" w:rsidR="00003C89" w:rsidRPr="00960319" w:rsidRDefault="00003C89" w:rsidP="00003C89">
      <w:pPr>
        <w:outlineLvl w:val="0"/>
        <w:rPr>
          <w:rFonts w:eastAsia="Helvetica" w:cs="Times New Roman"/>
          <w:sz w:val="30"/>
          <w:szCs w:val="30"/>
          <w:lang w:val="en-US"/>
        </w:rPr>
      </w:pPr>
    </w:p>
    <w:p w14:paraId="50030F6C" w14:textId="77777777" w:rsidR="00003C89" w:rsidRPr="00960319" w:rsidRDefault="00003C89" w:rsidP="00003C89">
      <w:pPr>
        <w:tabs>
          <w:tab w:val="left" w:pos="284"/>
        </w:tabs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960319">
        <w:rPr>
          <w:rFonts w:cs="Times New Roman"/>
          <w:b/>
          <w:bCs/>
          <w:sz w:val="26"/>
          <w:szCs w:val="26"/>
          <w:lang w:val="en-US"/>
        </w:rPr>
        <w:t>Research Experience</w:t>
      </w:r>
    </w:p>
    <w:p w14:paraId="20738BE3" w14:textId="77777777" w:rsidR="00003C89" w:rsidRPr="00CD6BC3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720"/>
        <w:rPr>
          <w:rFonts w:eastAsia="Helvetica" w:cs="Times New Roman"/>
          <w:sz w:val="10"/>
          <w:szCs w:val="10"/>
          <w:lang w:val="en-US"/>
        </w:rPr>
      </w:pPr>
    </w:p>
    <w:p w14:paraId="0BCA3B4A" w14:textId="6E68D2C5" w:rsidR="00003C89" w:rsidRPr="00960319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2013 – </w:t>
      </w:r>
      <w:r w:rsidR="00FF0144">
        <w:rPr>
          <w:rFonts w:eastAsia="Helvetica" w:cs="Times New Roman"/>
          <w:b/>
          <w:sz w:val="20"/>
          <w:szCs w:val="20"/>
          <w:lang w:val="en-US"/>
        </w:rPr>
        <w:t>2018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PhD candidate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Ludwig-</w:t>
      </w:r>
      <w:proofErr w:type="spellStart"/>
      <w:r w:rsidRPr="00960319">
        <w:rPr>
          <w:rFonts w:eastAsia="Helvetica" w:cs="Times New Roman"/>
          <w:b/>
          <w:sz w:val="20"/>
          <w:szCs w:val="20"/>
          <w:lang w:val="en-US"/>
        </w:rPr>
        <w:t>Maximilians</w:t>
      </w:r>
      <w:proofErr w:type="spellEnd"/>
      <w:r w:rsidRPr="00960319">
        <w:rPr>
          <w:rFonts w:eastAsia="Helvetica" w:cs="Times New Roman"/>
          <w:b/>
          <w:sz w:val="20"/>
          <w:szCs w:val="20"/>
          <w:lang w:val="en-US"/>
        </w:rPr>
        <w:t>-</w:t>
      </w:r>
      <w:proofErr w:type="spellStart"/>
      <w:r w:rsidRPr="00960319">
        <w:rPr>
          <w:rFonts w:eastAsia="Helvetica" w:cs="Times New Roman"/>
          <w:b/>
          <w:sz w:val="20"/>
          <w:szCs w:val="20"/>
          <w:lang w:val="en-US"/>
        </w:rPr>
        <w:t>Universität</w:t>
      </w:r>
      <w:proofErr w:type="spellEnd"/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 </w:t>
      </w:r>
      <w:proofErr w:type="spellStart"/>
      <w:r w:rsidRPr="00960319">
        <w:rPr>
          <w:rFonts w:eastAsia="Helvetica" w:cs="Times New Roman"/>
          <w:b/>
          <w:sz w:val="20"/>
          <w:szCs w:val="20"/>
          <w:lang w:val="en-US"/>
        </w:rPr>
        <w:t>München</w:t>
      </w:r>
      <w:proofErr w:type="spellEnd"/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Faculty of Medicine</w:t>
      </w:r>
    </w:p>
    <w:p w14:paraId="685145B8" w14:textId="77777777" w:rsidR="00003C89" w:rsidRPr="00960319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>Mechanisms of memory consolidation across hippocampal and cortical circuits</w:t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</w:p>
    <w:p w14:paraId="10EC9AC2" w14:textId="77777777" w:rsidR="00003C89" w:rsidRPr="00960319" w:rsidRDefault="00003C89" w:rsidP="00003C89">
      <w:pPr>
        <w:tabs>
          <w:tab w:val="left" w:pos="2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Advisor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Prof. Dr. Anton Sirota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5FF9C211" w14:textId="77777777" w:rsidR="00003C89" w:rsidRPr="00960319" w:rsidRDefault="00003C89" w:rsidP="00003C89">
      <w:pPr>
        <w:tabs>
          <w:tab w:val="left" w:pos="284"/>
        </w:tabs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</w:p>
    <w:p w14:paraId="0B96EBDB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2012 – 2013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M.Sc. Thesis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b/>
          <w:sz w:val="20"/>
          <w:szCs w:val="20"/>
          <w:lang w:val="en-US"/>
        </w:rPr>
        <w:t>Neurocenter</w:t>
      </w:r>
      <w:proofErr w:type="spellEnd"/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 </w:t>
      </w:r>
      <w:proofErr w:type="spellStart"/>
      <w:r w:rsidRPr="00960319">
        <w:rPr>
          <w:rFonts w:eastAsia="Helvetica" w:cs="Times New Roman"/>
          <w:b/>
          <w:sz w:val="20"/>
          <w:szCs w:val="20"/>
          <w:lang w:val="en-US"/>
        </w:rPr>
        <w:t>Magendie</w:t>
      </w:r>
      <w:proofErr w:type="spellEnd"/>
      <w:r w:rsidRPr="00960319">
        <w:rPr>
          <w:rFonts w:eastAsia="Helvetica" w:cs="Times New Roman"/>
          <w:b/>
          <w:sz w:val="20"/>
          <w:szCs w:val="20"/>
          <w:lang w:val="en-US"/>
        </w:rPr>
        <w:t>, Bordeaux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INSERM</w:t>
      </w:r>
    </w:p>
    <w:p w14:paraId="37E2F6B1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>Neuronal signatures of fear memory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</w:p>
    <w:p w14:paraId="191EBEBE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Supervisor</w:t>
      </w:r>
      <w:r w:rsidRPr="00960319">
        <w:rPr>
          <w:rFonts w:eastAsia="Helvetica" w:cs="Times New Roman"/>
          <w:sz w:val="20"/>
          <w:szCs w:val="20"/>
          <w:lang w:val="en-US"/>
        </w:rPr>
        <w:tab/>
        <w:t xml:space="preserve">Dr. Cyril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Herry</w:t>
      </w:r>
      <w:proofErr w:type="spellEnd"/>
    </w:p>
    <w:p w14:paraId="4B883BB7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</w:p>
    <w:p w14:paraId="4467BA44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2009 – 2011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M.Sc. Thesis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>National Technical University of Athens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Electrical Engineering Dept.</w:t>
      </w:r>
    </w:p>
    <w:p w14:paraId="5A6193ED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  <w:t xml:space="preserve">EEG </w:t>
      </w:r>
      <w:r w:rsidRPr="00960319">
        <w:rPr>
          <w:rFonts w:eastAsia="Helvetica" w:cs="Times New Roman"/>
          <w:sz w:val="20"/>
          <w:szCs w:val="20"/>
          <w:lang w:val="en-US"/>
        </w:rPr>
        <w:t>Analysis of the neurophysiological effects of meditation on visual evoked potentials</w:t>
      </w:r>
    </w:p>
    <w:p w14:paraId="6C74C10A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Supervisors</w:t>
      </w:r>
      <w:r w:rsidRPr="00960319">
        <w:rPr>
          <w:rFonts w:eastAsia="Helvetica" w:cs="Times New Roman"/>
          <w:sz w:val="20"/>
          <w:szCs w:val="20"/>
          <w:lang w:val="en-US"/>
        </w:rPr>
        <w:tab/>
        <w:t xml:space="preserve">Dr. Irene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Karanasiou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&amp; Dr. Nikolaos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Uzunoglou</w:t>
      </w:r>
      <w:proofErr w:type="spellEnd"/>
    </w:p>
    <w:p w14:paraId="561E8395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right="-306" w:hanging="1418"/>
        <w:rPr>
          <w:rFonts w:eastAsia="Helvetica" w:cs="Times New Roman"/>
          <w:sz w:val="20"/>
          <w:szCs w:val="20"/>
          <w:lang w:val="en-US"/>
        </w:rPr>
      </w:pPr>
    </w:p>
    <w:p w14:paraId="6BAADB25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2005 – 2009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Research assistance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  <w:t>National Technical University of Athens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High Energy Physics Dept.</w:t>
      </w:r>
    </w:p>
    <w:p w14:paraId="14A6097D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  <w:t>CERN Grid Computing infrastructure - Network development and administration</w:t>
      </w:r>
    </w:p>
    <w:p w14:paraId="40C6BB61" w14:textId="77777777" w:rsidR="00003C89" w:rsidRPr="0096031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bCs/>
          <w:sz w:val="30"/>
          <w:szCs w:val="30"/>
          <w:lang w:val="en-US"/>
        </w:rPr>
      </w:pPr>
    </w:p>
    <w:p w14:paraId="230F5035" w14:textId="77777777" w:rsidR="00003C89" w:rsidRPr="00960319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Scholarships and Grants</w:t>
      </w:r>
    </w:p>
    <w:p w14:paraId="1D84BE2C" w14:textId="77777777" w:rsidR="00003C89" w:rsidRPr="00CD6BC3" w:rsidRDefault="00003C89" w:rsidP="00003C89">
      <w:pPr>
        <w:ind w:left="709" w:hanging="709"/>
        <w:rPr>
          <w:rFonts w:eastAsia="Helvetica" w:cs="Times New Roman"/>
          <w:b/>
          <w:sz w:val="10"/>
          <w:szCs w:val="10"/>
          <w:lang w:val="en-US"/>
        </w:rPr>
      </w:pPr>
    </w:p>
    <w:p w14:paraId="08806B50" w14:textId="77777777" w:rsidR="00003C89" w:rsidRPr="00960319" w:rsidRDefault="00003C89" w:rsidP="00003C89">
      <w:pPr>
        <w:ind w:left="709" w:hanging="709"/>
        <w:rPr>
          <w:rFonts w:eastAsia="Helvetica" w:cs="Times New Roman"/>
          <w:b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2014 – 2017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Ludwig-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Maximilians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>-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Universität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München</w:t>
      </w:r>
      <w:proofErr w:type="spellEnd"/>
    </w:p>
    <w:p w14:paraId="41A1A0EC" w14:textId="77777777" w:rsidR="00003C89" w:rsidRPr="00960319" w:rsidRDefault="00003C89" w:rsidP="00003C89">
      <w:pPr>
        <w:rPr>
          <w:rFonts w:eastAsia="Helvetica" w:cs="Times New Roman"/>
          <w:b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2013 – 2014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 xml:space="preserve">Centre for Integrative Neuroscience (CIN) - University of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Tübingen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70A754CC" w14:textId="77777777" w:rsidR="00003C89" w:rsidRPr="00960319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2011 – 2013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 xml:space="preserve">Erasmus Mundus scholarship for the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Neurasmus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Joint Master degree program in Neuroscience</w:t>
      </w:r>
    </w:p>
    <w:p w14:paraId="5E6D18DC" w14:textId="77777777" w:rsidR="00003C89" w:rsidRPr="00960319" w:rsidRDefault="00003C89" w:rsidP="00003C89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University of Pennsylvania Grant</w:t>
      </w:r>
    </w:p>
    <w:p w14:paraId="1A5F886A" w14:textId="77777777" w:rsidR="00003C89" w:rsidRPr="00960319" w:rsidRDefault="00003C89" w:rsidP="00003C89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2009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Erasmus scholarship (Research exchange)</w:t>
      </w:r>
    </w:p>
    <w:p w14:paraId="5E0111D7" w14:textId="77777777" w:rsidR="00003C89" w:rsidRPr="00960319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MITACS scholarship</w:t>
      </w:r>
    </w:p>
    <w:p w14:paraId="6A163BF2" w14:textId="77777777" w:rsidR="00003C89" w:rsidRPr="00960319" w:rsidRDefault="00003C89" w:rsidP="00003C89">
      <w:pPr>
        <w:rPr>
          <w:rFonts w:eastAsia="Helvetica" w:cs="Times New Roman"/>
          <w:sz w:val="30"/>
          <w:szCs w:val="30"/>
          <w:lang w:val="en-US"/>
        </w:rPr>
      </w:pPr>
    </w:p>
    <w:p w14:paraId="7206A0C2" w14:textId="77777777" w:rsidR="00003C89" w:rsidRPr="00960319" w:rsidRDefault="00003C89" w:rsidP="00003C89">
      <w:pPr>
        <w:rPr>
          <w:rFonts w:eastAsia="Helvetica" w:cs="Times New Roman"/>
          <w:b/>
          <w:bCs/>
          <w:sz w:val="26"/>
          <w:szCs w:val="26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Awards</w:t>
      </w:r>
    </w:p>
    <w:p w14:paraId="03521742" w14:textId="77777777" w:rsidR="00003C89" w:rsidRPr="00CD6BC3" w:rsidRDefault="00003C89" w:rsidP="00003C89">
      <w:pPr>
        <w:spacing w:line="276" w:lineRule="auto"/>
        <w:jc w:val="both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7F52FE4A" w14:textId="77777777" w:rsidR="00003C89" w:rsidRPr="00960319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bookmarkStart w:id="0" w:name="search"/>
      <w:bookmarkEnd w:id="0"/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“</w:t>
      </w:r>
      <w:proofErr w:type="spellStart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>Thomaideio</w:t>
      </w:r>
      <w:proofErr w:type="spellEnd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 xml:space="preserve"> Award”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for conference presentation from National Technical University of Athens for the</w:t>
      </w:r>
    </w:p>
    <w:p w14:paraId="2DF24962" w14:textId="77777777" w:rsidR="00003C89" w:rsidRPr="00960319" w:rsidRDefault="00003C89" w:rsidP="00003C89">
      <w:pPr>
        <w:spacing w:line="276" w:lineRule="auto"/>
        <w:ind w:left="709" w:firstLine="709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>presentation “</w:t>
      </w:r>
      <w:r w:rsidRPr="00960319">
        <w:rPr>
          <w:rFonts w:eastAsia="Helvetica" w:cs="Times New Roman"/>
          <w:iCs/>
          <w:color w:val="000000"/>
          <w:sz w:val="20"/>
          <w:szCs w:val="20"/>
          <w:lang w:val="en-US"/>
        </w:rPr>
        <w:t xml:space="preserve">Short term effects of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Vipassanā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color w:val="000000"/>
          <w:sz w:val="20"/>
          <w:szCs w:val="20"/>
          <w:lang w:val="en-US"/>
        </w:rPr>
        <w:t>meditation in a single subject SSVEP study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”</w:t>
      </w:r>
    </w:p>
    <w:p w14:paraId="42F5FFC1" w14:textId="77777777" w:rsidR="00003C89" w:rsidRPr="00960319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>“</w:t>
      </w:r>
      <w:proofErr w:type="spellStart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>Thomaideio</w:t>
      </w:r>
      <w:proofErr w:type="spellEnd"/>
      <w:r w:rsidRPr="00960319">
        <w:rPr>
          <w:rStyle w:val="Emphasis"/>
          <w:rFonts w:eastAsia="Helvetica" w:cs="Times New Roman"/>
          <w:sz w:val="20"/>
          <w:szCs w:val="20"/>
          <w:lang w:val="en-US"/>
        </w:rPr>
        <w:t xml:space="preserve"> Award”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for best journal publication from National Technical University of Athens for the  </w:t>
      </w:r>
    </w:p>
    <w:p w14:paraId="72617011" w14:textId="77777777" w:rsidR="00003C89" w:rsidRPr="00960319" w:rsidRDefault="00003C89" w:rsidP="00003C89">
      <w:pPr>
        <w:widowControl/>
        <w:suppressAutoHyphens w:val="0"/>
        <w:ind w:left="709" w:firstLine="709"/>
        <w:rPr>
          <w:rFonts w:eastAsia="Helvetica" w:cs="Times New Roman"/>
          <w:iCs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>publication “</w:t>
      </w:r>
      <w:r w:rsidRPr="00960319">
        <w:rPr>
          <w:rFonts w:eastAsia="Helvetica" w:cs="Times New Roman"/>
          <w:iCs/>
          <w:sz w:val="20"/>
          <w:szCs w:val="20"/>
          <w:lang w:val="en-US"/>
        </w:rPr>
        <w:t>Effect of meteorological variables on the incidence of lower urinary tract infections”</w:t>
      </w:r>
    </w:p>
    <w:p w14:paraId="1F153E07" w14:textId="77777777" w:rsidR="00003C89" w:rsidRPr="00960319" w:rsidRDefault="00003C89" w:rsidP="00003C89">
      <w:pPr>
        <w:widowControl/>
        <w:suppressAutoHyphens w:val="0"/>
        <w:ind w:left="709" w:firstLine="709"/>
        <w:rPr>
          <w:rFonts w:eastAsia="Helvetica" w:cs="Times New Roman"/>
          <w:iCs/>
          <w:sz w:val="20"/>
          <w:szCs w:val="20"/>
          <w:lang w:val="en-US"/>
        </w:rPr>
      </w:pPr>
    </w:p>
    <w:p w14:paraId="0CF96425" w14:textId="77777777" w:rsidR="00003C89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6"/>
          <w:szCs w:val="26"/>
          <w:lang w:val="en-US"/>
        </w:rPr>
        <w:t>Experimental Techniques</w:t>
      </w:r>
    </w:p>
    <w:p w14:paraId="56838B80" w14:textId="77777777" w:rsidR="00003C89" w:rsidRPr="00CD6BC3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10"/>
          <w:szCs w:val="10"/>
          <w:lang w:val="en-US"/>
        </w:rPr>
      </w:pPr>
    </w:p>
    <w:p w14:paraId="0F8B7FD9" w14:textId="77777777" w:rsidR="00003C89" w:rsidRPr="00960319" w:rsidRDefault="00003C89" w:rsidP="00003C89">
      <w:pPr>
        <w:ind w:left="2120" w:right="-165" w:hanging="2120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Electrophysiology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i/>
          <w:sz w:val="20"/>
          <w:szCs w:val="20"/>
          <w:lang w:val="en-US"/>
        </w:rPr>
        <w:t>in vivo</w:t>
      </w:r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extracellular recordings (tetrodes, silicon probes, </w:t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ECoG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) in freely behaving &amp; head-fixed </w:t>
      </w:r>
      <w:proofErr w:type="gramStart"/>
      <w:r w:rsidRPr="00960319">
        <w:rPr>
          <w:rFonts w:eastAsia="Helvetica" w:cs="Times New Roman"/>
          <w:bCs/>
          <w:sz w:val="20"/>
          <w:szCs w:val="20"/>
          <w:lang w:val="en-US"/>
        </w:rPr>
        <w:t>rodents</w:t>
      </w:r>
      <w:proofErr w:type="gram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 high-dimensional neural data analysis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human EEG recordings</w:t>
      </w:r>
    </w:p>
    <w:p w14:paraId="75B47335" w14:textId="77777777" w:rsidR="00003C89" w:rsidRPr="00960319" w:rsidRDefault="00003C89" w:rsidP="00003C89">
      <w:pPr>
        <w:ind w:right="-165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Imaging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Cs/>
          <w:sz w:val="20"/>
          <w:szCs w:val="20"/>
          <w:lang w:val="en-US"/>
        </w:rPr>
        <w:t>calcium imaging in freely-behaving mice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(</w:t>
      </w:r>
      <w:proofErr w:type="spellStart"/>
      <w:r>
        <w:rPr>
          <w:rFonts w:eastAsia="Helvetica" w:cs="Times New Roman"/>
          <w:bCs/>
          <w:sz w:val="20"/>
          <w:szCs w:val="20"/>
          <w:lang w:val="en-US"/>
        </w:rPr>
        <w:t>miniscope</w:t>
      </w:r>
      <w:proofErr w:type="spellEnd"/>
      <w:r>
        <w:rPr>
          <w:rFonts w:eastAsia="Helvetica" w:cs="Times New Roman"/>
          <w:bCs/>
          <w:sz w:val="20"/>
          <w:szCs w:val="20"/>
          <w:lang w:val="en-US"/>
        </w:rPr>
        <w:t xml:space="preserve">), 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fiber photometry</w:t>
      </w:r>
    </w:p>
    <w:p w14:paraId="26B4AE1E" w14:textId="77777777" w:rsidR="00003C89" w:rsidRPr="00960319" w:rsidRDefault="00003C89" w:rsidP="00003C89">
      <w:pPr>
        <w:ind w:right="-165"/>
        <w:rPr>
          <w:rFonts w:eastAsia="Helvetica" w:cs="Times New Roman"/>
          <w:bCs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Circuit manipulation</w:t>
      </w:r>
      <w:r w:rsidRPr="00960319">
        <w:rPr>
          <w:rFonts w:eastAsia="Helvetica" w:cs="Times New Roman"/>
          <w:bCs/>
          <w:sz w:val="20"/>
          <w:szCs w:val="20"/>
          <w:lang w:val="en-US"/>
        </w:rPr>
        <w:tab/>
        <w:t xml:space="preserve">closed-loop </w:t>
      </w:r>
      <w:r>
        <w:rPr>
          <w:rFonts w:eastAsia="Helvetica" w:cs="Times New Roman"/>
          <w:bCs/>
          <w:sz w:val="20"/>
          <w:szCs w:val="20"/>
          <w:lang w:val="en-US"/>
        </w:rPr>
        <w:t>optogenetics, p</w:t>
      </w:r>
      <w:r w:rsidRPr="00960319">
        <w:rPr>
          <w:rFonts w:eastAsia="Helvetica" w:cs="Times New Roman"/>
          <w:bCs/>
          <w:sz w:val="20"/>
          <w:szCs w:val="20"/>
          <w:lang w:val="en-US"/>
        </w:rPr>
        <w:t>harmacogenetics &amp; pharmacology</w:t>
      </w:r>
    </w:p>
    <w:p w14:paraId="7C888418" w14:textId="77777777" w:rsidR="00003C89" w:rsidRPr="00960319" w:rsidRDefault="00003C89" w:rsidP="00003C89">
      <w:pPr>
        <w:ind w:left="2120" w:hanging="2120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bCs/>
          <w:sz w:val="20"/>
          <w:szCs w:val="20"/>
          <w:lang w:val="en-US"/>
        </w:rPr>
        <w:t>Programming</w:t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Pr="00960319">
        <w:rPr>
          <w:rFonts w:eastAsia="Helvetica" w:cs="Times New Roman"/>
          <w:bCs/>
          <w:sz w:val="20"/>
          <w:szCs w:val="20"/>
          <w:lang w:val="en-US"/>
        </w:rPr>
        <w:t>Matlab</w:t>
      </w:r>
      <w:proofErr w:type="spellEnd"/>
      <w:r w:rsidRPr="00960319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r w:rsidRPr="00960319">
        <w:rPr>
          <w:rFonts w:eastAsia="Helvetica" w:cs="Times New Roman"/>
          <w:sz w:val="20"/>
          <w:szCs w:val="20"/>
          <w:lang w:val="en-US"/>
        </w:rPr>
        <w:t>Python, Julia, Java, C++</w:t>
      </w:r>
    </w:p>
    <w:p w14:paraId="1C408CB3" w14:textId="77777777" w:rsidR="00003C89" w:rsidRPr="00960319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 xml:space="preserve">Electronics </w:t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c</w:t>
      </w:r>
      <w:r w:rsidRPr="00960319">
        <w:rPr>
          <w:rFonts w:eastAsia="Helvetica" w:cs="Times New Roman"/>
          <w:sz w:val="20"/>
          <w:szCs w:val="20"/>
          <w:lang w:val="en-US"/>
        </w:rPr>
        <w:t>ircuit design and implementation, electrophysiology and behavioral equipment setup, 3D printing</w:t>
      </w:r>
    </w:p>
    <w:p w14:paraId="73626BCB" w14:textId="77777777" w:rsidR="00003C89" w:rsidRPr="00AE3EE1" w:rsidRDefault="00003C89" w:rsidP="00003C89">
      <w:pPr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Lab techniques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stereotaxic neurosurgeries, behavioral analysis, immunohistochemistry, microscopy, cell cultures</w:t>
      </w:r>
      <w:r w:rsidRPr="00AE3EE1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21CE3080" w14:textId="77777777" w:rsidR="00003C89" w:rsidRPr="00656BFF" w:rsidRDefault="00003C89" w:rsidP="00003C89">
      <w:pPr>
        <w:tabs>
          <w:tab w:val="left" w:pos="1418"/>
        </w:tabs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656BFF">
        <w:rPr>
          <w:rFonts w:cs="Times New Roman"/>
          <w:b/>
          <w:bCs/>
          <w:sz w:val="26"/>
          <w:szCs w:val="26"/>
          <w:lang w:val="en-US"/>
        </w:rPr>
        <w:lastRenderedPageBreak/>
        <w:t xml:space="preserve">Workshops and </w:t>
      </w:r>
      <w:r>
        <w:rPr>
          <w:rFonts w:cs="Times New Roman"/>
          <w:b/>
          <w:bCs/>
          <w:sz w:val="26"/>
          <w:szCs w:val="26"/>
          <w:lang w:val="en-US"/>
        </w:rPr>
        <w:t>summer s</w:t>
      </w:r>
      <w:r w:rsidRPr="00656BFF">
        <w:rPr>
          <w:rFonts w:cs="Times New Roman"/>
          <w:b/>
          <w:bCs/>
          <w:sz w:val="26"/>
          <w:szCs w:val="26"/>
          <w:lang w:val="en-US"/>
        </w:rPr>
        <w:t>chools</w:t>
      </w:r>
    </w:p>
    <w:p w14:paraId="7E276BBF" w14:textId="77777777" w:rsidR="00003C89" w:rsidRPr="00CD6BC3" w:rsidRDefault="00003C89" w:rsidP="00003C89">
      <w:pPr>
        <w:tabs>
          <w:tab w:val="left" w:pos="1418"/>
        </w:tabs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495D8901" w14:textId="77777777" w:rsidR="00003C89" w:rsidRPr="0095277F" w:rsidRDefault="00003C89" w:rsidP="00003C89">
      <w:pPr>
        <w:tabs>
          <w:tab w:val="left" w:pos="1418"/>
        </w:tabs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5277F">
        <w:rPr>
          <w:rFonts w:eastAsia="Helvetica" w:cs="Times New Roman"/>
          <w:bCs/>
          <w:sz w:val="20"/>
          <w:szCs w:val="20"/>
          <w:lang w:val="en-US"/>
        </w:rPr>
        <w:t>Junior Scientist Workshop on Neural Circuits and Behavior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>
        <w:rPr>
          <w:rFonts w:eastAsia="Helvetica" w:cs="Times New Roman"/>
          <w:bCs/>
          <w:sz w:val="20"/>
          <w:szCs w:val="20"/>
          <w:lang w:val="en-US"/>
        </w:rPr>
        <w:t>Janelia</w:t>
      </w:r>
      <w:proofErr w:type="spellEnd"/>
      <w:r>
        <w:rPr>
          <w:rFonts w:eastAsia="Helvetica" w:cs="Times New Roman"/>
          <w:bCs/>
          <w:sz w:val="20"/>
          <w:szCs w:val="20"/>
          <w:lang w:val="en-US"/>
        </w:rPr>
        <w:t xml:space="preserve"> Farm, Washington</w:t>
      </w:r>
    </w:p>
    <w:p w14:paraId="245DC6B4" w14:textId="77777777" w:rsidR="00003C89" w:rsidRPr="00656BFF" w:rsidRDefault="00003C89" w:rsidP="00003C89">
      <w:pPr>
        <w:tabs>
          <w:tab w:val="left" w:pos="1418"/>
        </w:tabs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Mechanisms of Memory Consolidation, Reconsolidation and Extinction, Lausanne</w:t>
      </w:r>
    </w:p>
    <w:p w14:paraId="3C9CAAFA" w14:textId="77777777" w:rsidR="00003C89" w:rsidRPr="00656BFF" w:rsidRDefault="00003C89" w:rsidP="00003C89">
      <w:pPr>
        <w:tabs>
          <w:tab w:val="left" w:pos="1418"/>
        </w:tabs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Why trust a theory? – Modern Physics Scientific Methodology, LMU</w:t>
      </w:r>
    </w:p>
    <w:p w14:paraId="61580C83" w14:textId="77777777" w:rsidR="00003C89" w:rsidRPr="00656BFF" w:rsidRDefault="00003C89" w:rsidP="00003C89">
      <w:pPr>
        <w:tabs>
          <w:tab w:val="left" w:pos="1418"/>
        </w:tabs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 xml:space="preserve">3rd Baltic-Nordic Summer School on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Neuroinformatics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>, University of Tartu</w:t>
      </w:r>
    </w:p>
    <w:p w14:paraId="09E4F9AD" w14:textId="77777777" w:rsidR="00003C89" w:rsidRPr="00656BFF" w:rsidRDefault="00003C89" w:rsidP="00003C89">
      <w:pPr>
        <w:tabs>
          <w:tab w:val="left" w:pos="1418"/>
        </w:tabs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Optogenetics Workshop SPP1665, Ruhr University Bochum</w:t>
      </w:r>
    </w:p>
    <w:p w14:paraId="304B0D88" w14:textId="77777777" w:rsidR="00003C89" w:rsidRPr="00656BFF" w:rsidRDefault="00003C89" w:rsidP="00003C89">
      <w:pPr>
        <w:tabs>
          <w:tab w:val="left" w:pos="1418"/>
        </w:tabs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7th G-Node Winter Course in Neural Data Analysis, LMU</w:t>
      </w:r>
    </w:p>
    <w:p w14:paraId="4A52F046" w14:textId="77777777" w:rsidR="00003C89" w:rsidRPr="00656BFF" w:rsidRDefault="00003C89" w:rsidP="00003C89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NIN Interneuron Summer School, Amsterdam</w:t>
      </w:r>
    </w:p>
    <w:p w14:paraId="6AD88D69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Understanding Sleep: Novel Perspectives in Neurosciences, European Sleep Research Society, Milan</w:t>
      </w:r>
    </w:p>
    <w:p w14:paraId="10B5E923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Optogenetics: controlling the brain with light, University of Oxford</w:t>
      </w:r>
    </w:p>
    <w:p w14:paraId="2DBD9E16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International Course on Animal Communication, University of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Tübingen</w:t>
      </w:r>
      <w:proofErr w:type="spellEnd"/>
      <w:r w:rsidRPr="00656B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5E667893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Practical course optical imaging in Neuroscience, University of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Tübingen</w:t>
      </w:r>
      <w:proofErr w:type="spellEnd"/>
    </w:p>
    <w:p w14:paraId="1C2C7D4A" w14:textId="77777777" w:rsidR="00003C89" w:rsidRPr="00656BFF" w:rsidRDefault="00003C89" w:rsidP="00003C89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Models of Synaptic Plasticity Doctoral Course, University of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Tübingen</w:t>
      </w:r>
      <w:proofErr w:type="spellEnd"/>
    </w:p>
    <w:p w14:paraId="71CF4A35" w14:textId="77777777" w:rsidR="00003C89" w:rsidRPr="00656BFF" w:rsidRDefault="00003C89" w:rsidP="00003C89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1st Live Cell Imaging and Electrophysiology Workshop, Pasteur Institute, Athens</w:t>
      </w:r>
    </w:p>
    <w:p w14:paraId="385EDAA6" w14:textId="77777777" w:rsidR="00003C89" w:rsidRPr="00656BFF" w:rsidRDefault="00003C89" w:rsidP="00003C89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11th Summer Course on Computational Neuroscience,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Göttingen</w:t>
      </w:r>
      <w:proofErr w:type="spellEnd"/>
    </w:p>
    <w:p w14:paraId="29F6F4D6" w14:textId="77777777" w:rsidR="00003C89" w:rsidRPr="00656BFF" w:rsidRDefault="00003C89" w:rsidP="00003C89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Neurasmus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Workshop, Coimbra</w:t>
      </w:r>
    </w:p>
    <w:p w14:paraId="021B8A1E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5th G-Node Winter Course in Neural Data Analysis, LMU</w:t>
      </w:r>
    </w:p>
    <w:p w14:paraId="758E423D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Brain-Computer Interface workshop and hands-on seminar, INRIA, Bordeaux</w:t>
      </w:r>
    </w:p>
    <w:p w14:paraId="6D9017D8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2012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Super Resolution Imaging Techniques Workshop, Bordeaux Imaging Center</w:t>
      </w:r>
    </w:p>
    <w:p w14:paraId="4BEFA9C9" w14:textId="77777777" w:rsidR="00003C89" w:rsidRPr="00656BFF" w:rsidRDefault="00003C89" w:rsidP="00003C89">
      <w:pPr>
        <w:ind w:left="1418" w:hanging="1418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Neurasmus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Workshop, Barcelona</w:t>
      </w:r>
    </w:p>
    <w:p w14:paraId="445168A6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Mathematical Cell Biology Graduate Summer Course, University of British Columbia, Vancouver</w:t>
      </w:r>
    </w:p>
    <w:p w14:paraId="02287FFA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 xml:space="preserve">Cerebral Ischemia: in vivo and in vitro models (Methods Course), Dept. Of Exp. Neurology,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Charité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>, Berlin</w:t>
      </w:r>
    </w:p>
    <w:p w14:paraId="66C23ADD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 xml:space="preserve">FELASA category B training (License for experimentation on living animals),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Charité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>, Berlin</w:t>
      </w:r>
    </w:p>
    <w:p w14:paraId="44590E19" w14:textId="77777777" w:rsidR="00003C89" w:rsidRPr="00656BFF" w:rsidRDefault="00003C89" w:rsidP="00003C89">
      <w:pPr>
        <w:ind w:left="1418" w:hanging="1418"/>
        <w:rPr>
          <w:rFonts w:eastAsia="TimesNewRomanPSMT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TimesNewRomanPSMT" w:cs="Times New Roman"/>
          <w:sz w:val="20"/>
          <w:szCs w:val="20"/>
          <w:lang w:val="en-US"/>
        </w:rPr>
        <w:t xml:space="preserve">5th International Summer School on Emerging Technologies in Biomedicine, </w:t>
      </w:r>
      <w:proofErr w:type="spellStart"/>
      <w:r w:rsidRPr="00656BFF">
        <w:rPr>
          <w:rFonts w:eastAsia="TimesNewRomanPSMT" w:cs="Times New Roman"/>
          <w:sz w:val="20"/>
          <w:szCs w:val="20"/>
          <w:lang w:val="en-US"/>
        </w:rPr>
        <w:t>Patras</w:t>
      </w:r>
      <w:proofErr w:type="spellEnd"/>
    </w:p>
    <w:p w14:paraId="277EAF73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Summer Program in Computational Neuroscience, University of Pennsylvania, Philadelphia</w:t>
      </w:r>
    </w:p>
    <w:p w14:paraId="421D8480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Study Group Mathematics with Industry, Amsterdam</w:t>
      </w:r>
    </w:p>
    <w:p w14:paraId="01710569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2009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 xml:space="preserve">8th EEGLAB Workshop,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Aspet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67E937A0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Modern Methods in Industrial Mathematics Ph.D. Course, Technical University of Denmark, Copenhagen</w:t>
      </w:r>
    </w:p>
    <w:p w14:paraId="7907F4F3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66th European Study Group with Industry, Technical University of Denmark, Copenhagen</w:t>
      </w:r>
    </w:p>
    <w:p w14:paraId="414D154C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Mathematics Summer School, University of Crete</w:t>
      </w:r>
    </w:p>
    <w:p w14:paraId="4536EABD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Graduate Industrial Mathematics Modeling Camp, University of Regina</w:t>
      </w:r>
    </w:p>
    <w:p w14:paraId="66D81E3D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 xml:space="preserve">Industrial </w:t>
      </w:r>
      <w:proofErr w:type="gramStart"/>
      <w:r w:rsidRPr="00656BFF">
        <w:rPr>
          <w:rFonts w:eastAsia="Helvetica" w:cs="Times New Roman"/>
          <w:sz w:val="20"/>
          <w:szCs w:val="20"/>
          <w:lang w:val="en-US"/>
        </w:rPr>
        <w:t>Problem Solving</w:t>
      </w:r>
      <w:proofErr w:type="gramEnd"/>
      <w:r w:rsidRPr="00656BFF">
        <w:rPr>
          <w:rFonts w:eastAsia="Helvetica" w:cs="Times New Roman"/>
          <w:sz w:val="20"/>
          <w:szCs w:val="20"/>
          <w:lang w:val="en-US"/>
        </w:rPr>
        <w:t xml:space="preserve"> Workshop, University of Regina</w:t>
      </w:r>
    </w:p>
    <w:p w14:paraId="0C0CF23D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2nd Workshop for Drug Design, National Hellenic Research Foundation, Athens</w:t>
      </w:r>
    </w:p>
    <w:p w14:paraId="67B5CD19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MITACS Industrial Math Summer School, Simon Fraser University, Vancouver</w:t>
      </w:r>
    </w:p>
    <w:p w14:paraId="448A281A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Arizona Winter School “Computational Aspects of Algebra and Arithmetic”, Tucson, Arizona</w:t>
      </w:r>
    </w:p>
    <w:p w14:paraId="03313621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Introduction to Grid Computing, Athens</w:t>
      </w:r>
    </w:p>
    <w:p w14:paraId="11F64ACF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Next Generation Computing Systems - AIT Summer School, Athens</w:t>
      </w:r>
    </w:p>
    <w:p w14:paraId="30A0B13B" w14:textId="77777777" w:rsidR="00003C89" w:rsidRPr="00656B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BEST Robotics Summer School, Athens</w:t>
      </w:r>
    </w:p>
    <w:p w14:paraId="1FBC0099" w14:textId="77777777" w:rsidR="00003C89" w:rsidRDefault="00003C89" w:rsidP="00003C89">
      <w:pPr>
        <w:outlineLvl w:val="0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sz w:val="20"/>
          <w:szCs w:val="20"/>
          <w:lang w:val="en-US"/>
        </w:rPr>
        <w:t>2001 – 2004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sz w:val="20"/>
          <w:szCs w:val="20"/>
          <w:lang w:val="en-US"/>
        </w:rPr>
        <w:t>Participation in national mathematical competitions</w:t>
      </w:r>
    </w:p>
    <w:p w14:paraId="0A6FB119" w14:textId="77777777" w:rsidR="00003C89" w:rsidRPr="0040448A" w:rsidRDefault="00003C89" w:rsidP="00003C89">
      <w:pPr>
        <w:outlineLvl w:val="0"/>
        <w:rPr>
          <w:rFonts w:eastAsia="Helvetica" w:cs="Times New Roman"/>
          <w:sz w:val="26"/>
          <w:szCs w:val="26"/>
          <w:lang w:val="en-US"/>
        </w:rPr>
      </w:pPr>
    </w:p>
    <w:p w14:paraId="79E9B271" w14:textId="77777777" w:rsidR="00003C89" w:rsidRPr="0040448A" w:rsidRDefault="00003C89" w:rsidP="00003C89">
      <w:pPr>
        <w:outlineLvl w:val="0"/>
        <w:rPr>
          <w:rFonts w:eastAsia="Helvetica" w:cs="Times New Roman"/>
          <w:sz w:val="26"/>
          <w:szCs w:val="26"/>
          <w:lang w:val="en-US"/>
        </w:rPr>
      </w:pPr>
    </w:p>
    <w:p w14:paraId="156F9942" w14:textId="77777777" w:rsidR="00003C89" w:rsidRPr="0040448A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t xml:space="preserve">Travel </w:t>
      </w:r>
      <w:r>
        <w:rPr>
          <w:rFonts w:eastAsia="Helvetica" w:cs="Times New Roman"/>
          <w:b/>
          <w:bCs/>
          <w:sz w:val="26"/>
          <w:szCs w:val="26"/>
          <w:lang w:val="en-US"/>
        </w:rPr>
        <w:t>g</w:t>
      </w: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rants</w:t>
      </w:r>
    </w:p>
    <w:p w14:paraId="7557245B" w14:textId="77777777" w:rsidR="00003C89" w:rsidRPr="00CD6BC3" w:rsidRDefault="00003C89" w:rsidP="00003C89">
      <w:pPr>
        <w:ind w:left="1134" w:hanging="1134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03574D93" w14:textId="0DFC9215" w:rsidR="00F93DCF" w:rsidRPr="0095277F" w:rsidRDefault="00F93DCF" w:rsidP="00F93DCF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2018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Onassis Foundation nomination and grant to attend Lindau Nobel Laureate Meeting</w:t>
      </w:r>
      <w:bookmarkStart w:id="1" w:name="_GoBack"/>
      <w:bookmarkEnd w:id="1"/>
    </w:p>
    <w:p w14:paraId="2B1ABDC8" w14:textId="77777777" w:rsidR="00003C89" w:rsidRPr="0095277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r>
        <w:rPr>
          <w:rFonts w:eastAsia="Helvetica" w:cs="Times New Roman"/>
          <w:bCs/>
          <w:sz w:val="20"/>
          <w:szCs w:val="20"/>
          <w:lang w:val="en-US"/>
        </w:rPr>
        <w:t>BCCN travel grant to attend Bernstein Conference</w:t>
      </w:r>
    </w:p>
    <w:p w14:paraId="3BEF6BE9" w14:textId="77777777" w:rsidR="00003C89" w:rsidRPr="0095277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Pr="0095277F">
        <w:rPr>
          <w:rFonts w:eastAsia="Helvetica" w:cs="Times New Roman"/>
          <w:bCs/>
          <w:sz w:val="20"/>
          <w:szCs w:val="20"/>
          <w:lang w:val="en-US"/>
        </w:rPr>
        <w:t>Janelia</w:t>
      </w:r>
      <w:proofErr w:type="spellEnd"/>
      <w:r w:rsidRPr="0095277F">
        <w:rPr>
          <w:rFonts w:eastAsia="Helvetica" w:cs="Times New Roman"/>
          <w:bCs/>
          <w:sz w:val="20"/>
          <w:szCs w:val="20"/>
          <w:lang w:val="en-US"/>
        </w:rPr>
        <w:t xml:space="preserve"> Farm travel grant to attend Junior Scientist Workshop on Neural Circuits and Behavior</w:t>
      </w:r>
    </w:p>
    <w:p w14:paraId="6B0BA3B5" w14:textId="77777777" w:rsidR="00003C89" w:rsidRPr="00AE3EE1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FENS travel </w:t>
      </w:r>
      <w:proofErr w:type="gramStart"/>
      <w:r w:rsidRPr="00AE3EE1">
        <w:rPr>
          <w:rFonts w:eastAsia="Helvetica" w:cs="Times New Roman"/>
          <w:bCs/>
          <w:sz w:val="20"/>
          <w:szCs w:val="20"/>
          <w:lang w:val="en-US"/>
        </w:rPr>
        <w:t>grant</w:t>
      </w:r>
      <w:proofErr w:type="gram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to attend JNS Annual Meeting</w:t>
      </w:r>
    </w:p>
    <w:p w14:paraId="38943D55" w14:textId="77777777" w:rsidR="00003C89" w:rsidRPr="00AE3EE1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Travel grant to attend </w:t>
      </w:r>
      <w:r>
        <w:rPr>
          <w:rFonts w:eastAsia="Helvetica" w:cs="Times New Roman"/>
          <w:bCs/>
          <w:sz w:val="20"/>
          <w:szCs w:val="20"/>
          <w:lang w:val="en-US"/>
        </w:rPr>
        <w:t>EMBL Symposium on Neural Circuits</w:t>
      </w:r>
    </w:p>
    <w:p w14:paraId="2A01B2FB" w14:textId="77777777" w:rsidR="00003C89" w:rsidRPr="00AE3EE1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Travel grant to attend 37th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Blankenese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Conference</w:t>
      </w:r>
    </w:p>
    <w:p w14:paraId="1E3C1D81" w14:textId="77777777" w:rsidR="00003C89" w:rsidRPr="00AE3EE1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University of Tartu – INCF travel grant</w:t>
      </w:r>
    </w:p>
    <w:p w14:paraId="03449AEF" w14:textId="77777777" w:rsidR="00003C89" w:rsidRPr="00AE3EE1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British Neuroscience Association travel grant</w:t>
      </w:r>
    </w:p>
    <w:p w14:paraId="79F877B8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Hellenic Pasteur Institute travel grant</w:t>
      </w:r>
    </w:p>
    <w:p w14:paraId="4C15D730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904C5">
        <w:rPr>
          <w:rFonts w:eastAsia="Helvetica" w:cs="Times New Roman"/>
          <w:b/>
          <w:sz w:val="20"/>
          <w:szCs w:val="20"/>
          <w:lang w:val="en-US"/>
        </w:rPr>
        <w:t>2011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 w:rsidRPr="00BC7A7D">
        <w:rPr>
          <w:rFonts w:eastAsia="Helvetica" w:cs="Times New Roman"/>
          <w:sz w:val="20"/>
          <w:szCs w:val="20"/>
          <w:lang w:val="en-US"/>
        </w:rPr>
        <w:t>Thomaideio</w:t>
      </w:r>
      <w:proofErr w:type="spellEnd"/>
      <w:r>
        <w:rPr>
          <w:rFonts w:eastAsia="Helvetica" w:cs="Times New Roman"/>
          <w:sz w:val="20"/>
          <w:szCs w:val="20"/>
          <w:lang w:val="en-US"/>
        </w:rPr>
        <w:t xml:space="preserve"> grant (NTUA) for active participation in conference. </w:t>
      </w:r>
    </w:p>
    <w:p w14:paraId="7CED3B41" w14:textId="77777777" w:rsidR="00003C89" w:rsidRPr="00AE3EE1" w:rsidRDefault="00003C89" w:rsidP="00003C89">
      <w:pPr>
        <w:ind w:left="1134" w:hanging="1134"/>
        <w:outlineLvl w:val="0"/>
        <w:rPr>
          <w:rFonts w:eastAsia="TimesNewRomanPSMT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COST Grant (</w:t>
      </w:r>
      <w:r w:rsidRPr="00AE3EE1">
        <w:rPr>
          <w:rFonts w:eastAsia="TimesNewRomanPSMT" w:cs="Times New Roman"/>
          <w:sz w:val="20"/>
          <w:szCs w:val="20"/>
          <w:lang w:val="en-US"/>
        </w:rPr>
        <w:t>5th International Summer School on Emerging Technologies in Biomedicine)</w:t>
      </w:r>
    </w:p>
    <w:p w14:paraId="34071F41" w14:textId="77777777" w:rsidR="00003C89" w:rsidRPr="00AE3EE1" w:rsidRDefault="00003C89" w:rsidP="00003C89">
      <w:pPr>
        <w:ind w:left="1134" w:hanging="1134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Centrum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Wiskunde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&amp;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Informatica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(CWI) (Study group Mathematics with Industry)</w:t>
      </w:r>
    </w:p>
    <w:p w14:paraId="1046D729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2009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Centre de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Recherche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Cerveau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et Cognition</w:t>
      </w:r>
    </w:p>
    <w:p w14:paraId="08B8EB82" w14:textId="77777777" w:rsidR="00003C89" w:rsidRPr="00AE3EE1" w:rsidRDefault="00003C89" w:rsidP="00003C89">
      <w:pPr>
        <w:ind w:left="1134" w:hanging="1134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2008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Danish Center for Applied Mathematics and Mechanics (DCAMM) </w:t>
      </w:r>
    </w:p>
    <w:p w14:paraId="392F82C3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University of Crete </w:t>
      </w:r>
    </w:p>
    <w:p w14:paraId="6EB856F1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Pacific Institute for the Mathematical Sciences (PIMS) grant</w:t>
      </w:r>
    </w:p>
    <w:p w14:paraId="30EC4F2B" w14:textId="77777777" w:rsidR="00003C89" w:rsidRPr="00AE3EE1" w:rsidRDefault="00003C89" w:rsidP="00003C89">
      <w:pPr>
        <w:ind w:left="1134" w:hanging="1134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FORTH scholarship</w:t>
      </w:r>
    </w:p>
    <w:p w14:paraId="74A5E295" w14:textId="77777777" w:rsidR="00003C89" w:rsidRPr="00AE3EE1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Athens Information Technology (AIT)</w:t>
      </w:r>
    </w:p>
    <w:p w14:paraId="1AF276A7" w14:textId="77777777" w:rsidR="00003C89" w:rsidRDefault="00003C89" w:rsidP="00003C89">
      <w:pPr>
        <w:ind w:left="1134" w:hanging="1134"/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National Science Foundation (NSF)</w:t>
      </w:r>
    </w:p>
    <w:p w14:paraId="62BE9658" w14:textId="77777777" w:rsidR="00003C89" w:rsidRDefault="00003C89" w:rsidP="00003C89">
      <w:pPr>
        <w:outlineLvl w:val="0"/>
        <w:rPr>
          <w:rFonts w:cs="Times New Roman"/>
          <w:b/>
          <w:bCs/>
          <w:sz w:val="26"/>
          <w:szCs w:val="26"/>
          <w:lang w:val="en-US"/>
        </w:rPr>
      </w:pPr>
    </w:p>
    <w:p w14:paraId="449A9838" w14:textId="77777777" w:rsidR="00003C89" w:rsidRDefault="00003C89" w:rsidP="00003C89">
      <w:pPr>
        <w:outlineLvl w:val="0"/>
        <w:rPr>
          <w:rFonts w:cs="Times New Roman"/>
          <w:b/>
          <w:bCs/>
          <w:sz w:val="26"/>
          <w:szCs w:val="26"/>
          <w:lang w:val="en-US"/>
        </w:rPr>
      </w:pPr>
    </w:p>
    <w:p w14:paraId="79CE658C" w14:textId="77777777" w:rsidR="00003C89" w:rsidRDefault="00003C89" w:rsidP="00003C89">
      <w:pPr>
        <w:widowControl/>
        <w:suppressAutoHyphens w:val="0"/>
        <w:rPr>
          <w:rFonts w:eastAsia="Helvetica" w:cs="Times New Roman"/>
          <w:b/>
          <w:bCs/>
          <w:sz w:val="26"/>
          <w:szCs w:val="26"/>
          <w:lang w:val="en-US"/>
        </w:rPr>
      </w:pPr>
      <w:r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7E1A9774" w14:textId="77777777" w:rsidR="00003C89" w:rsidRPr="00AE3EE1" w:rsidRDefault="00003C89" w:rsidP="00003C89">
      <w:pPr>
        <w:rPr>
          <w:rFonts w:eastAsia="Helvetica" w:cs="Times New Roman"/>
          <w:b/>
          <w:bCs/>
          <w:sz w:val="26"/>
          <w:szCs w:val="26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lastRenderedPageBreak/>
        <w:t>Student supervision</w:t>
      </w:r>
    </w:p>
    <w:p w14:paraId="5D31370C" w14:textId="77777777" w:rsidR="00003C89" w:rsidRPr="00CD6BC3" w:rsidRDefault="00003C89" w:rsidP="00003C89">
      <w:pPr>
        <w:rPr>
          <w:rFonts w:eastAsia="Helvetica" w:cs="Times New Roman"/>
          <w:b/>
          <w:sz w:val="10"/>
          <w:szCs w:val="10"/>
          <w:lang w:val="en-US"/>
        </w:rPr>
      </w:pPr>
    </w:p>
    <w:p w14:paraId="4419B594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– 2017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>
        <w:rPr>
          <w:rFonts w:eastAsia="Helvetica" w:cs="Times New Roman"/>
          <w:sz w:val="20"/>
          <w:szCs w:val="20"/>
          <w:lang w:val="en-US"/>
        </w:rPr>
        <w:t>Jia</w:t>
      </w:r>
      <w:r w:rsidRPr="00AE3EE1">
        <w:rPr>
          <w:rFonts w:eastAsia="Helvetica" w:cs="Times New Roman"/>
          <w:sz w:val="20"/>
          <w:szCs w:val="20"/>
          <w:lang w:val="en-US"/>
        </w:rPr>
        <w:t>liang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Lu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M.Sc. Thesis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Currently: </w:t>
      </w:r>
      <w:r>
        <w:rPr>
          <w:rFonts w:eastAsia="Helvetica" w:cs="Times New Roman"/>
          <w:sz w:val="20"/>
          <w:szCs w:val="20"/>
          <w:lang w:val="en-US"/>
        </w:rPr>
        <w:t>Graduate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student at </w:t>
      </w:r>
      <w:r>
        <w:rPr>
          <w:rFonts w:eastAsia="Helvetica" w:cs="Times New Roman"/>
          <w:sz w:val="20"/>
          <w:szCs w:val="20"/>
          <w:lang w:val="en-US"/>
        </w:rPr>
        <w:t>Caltech</w:t>
      </w:r>
    </w:p>
    <w:p w14:paraId="2957D006" w14:textId="77777777" w:rsidR="00003C89" w:rsidRPr="00BB761C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2017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>
        <w:rPr>
          <w:rFonts w:eastAsia="Helvetica" w:cs="Times New Roman"/>
          <w:sz w:val="20"/>
          <w:szCs w:val="20"/>
          <w:lang w:val="en-US"/>
        </w:rPr>
        <w:t>A</w:t>
      </w:r>
      <w:r w:rsidRPr="00EF4B3B">
        <w:rPr>
          <w:rFonts w:eastAsia="Helvetica" w:cs="Times New Roman"/>
          <w:sz w:val="20"/>
          <w:szCs w:val="20"/>
          <w:lang w:val="en-US"/>
        </w:rPr>
        <w:t>uguste</w:t>
      </w:r>
      <w:proofErr w:type="spellEnd"/>
      <w:r>
        <w:rPr>
          <w:rFonts w:eastAsia="Helvetica" w:cs="Times New Roman"/>
          <w:sz w:val="20"/>
          <w:szCs w:val="20"/>
          <w:lang w:val="en-US"/>
        </w:rPr>
        <w:t xml:space="preserve"> S</w:t>
      </w:r>
      <w:r w:rsidRPr="00EF4B3B">
        <w:rPr>
          <w:rFonts w:eastAsia="Helvetica" w:cs="Times New Roman"/>
          <w:sz w:val="20"/>
          <w:szCs w:val="20"/>
          <w:lang w:val="en-US"/>
        </w:rPr>
        <w:t>chulz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Research Internship</w:t>
      </w:r>
      <w:r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Currently: M.Sc. student at </w:t>
      </w:r>
      <w:r>
        <w:rPr>
          <w:rFonts w:eastAsia="Helvetica" w:cs="Times New Roman"/>
          <w:sz w:val="20"/>
          <w:szCs w:val="20"/>
          <w:lang w:val="en-US"/>
        </w:rPr>
        <w:t>TUM</w:t>
      </w:r>
    </w:p>
    <w:p w14:paraId="28D4472E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Sandra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Reinert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Research Internship </w:t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Graduate student at LMU</w:t>
      </w:r>
    </w:p>
    <w:p w14:paraId="72BB70BF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Elena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Itzcovich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Research Internship</w:t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Graduate student at LMU</w:t>
      </w:r>
    </w:p>
    <w:p w14:paraId="1BE142B4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Amar Roy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M.Sc. Thesis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Industry</w:t>
      </w:r>
    </w:p>
    <w:p w14:paraId="2BC8BBD9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2016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Felix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Brechtmann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Research Internship </w:t>
      </w:r>
      <w:r w:rsidRPr="00AE3EE1">
        <w:rPr>
          <w:rFonts w:eastAsia="Helvetica" w:cs="Times New Roman"/>
          <w:sz w:val="20"/>
          <w:szCs w:val="20"/>
          <w:lang w:val="en-US"/>
        </w:rPr>
        <w:tab/>
        <w:t>Currently: Industry</w:t>
      </w:r>
    </w:p>
    <w:p w14:paraId="4C374890" w14:textId="77777777" w:rsidR="00003C89" w:rsidRPr="0040448A" w:rsidRDefault="00003C89" w:rsidP="00003C89">
      <w:pPr>
        <w:ind w:left="1560" w:hanging="1560"/>
        <w:rPr>
          <w:rFonts w:eastAsia="Helvetica" w:cs="Times New Roman"/>
          <w:sz w:val="26"/>
          <w:szCs w:val="26"/>
          <w:lang w:val="en-US"/>
        </w:rPr>
      </w:pPr>
    </w:p>
    <w:p w14:paraId="7FE7A6B5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Scientific outreach</w:t>
      </w:r>
    </w:p>
    <w:p w14:paraId="74F36B42" w14:textId="77777777" w:rsidR="00003C89" w:rsidRPr="00CD6BC3" w:rsidRDefault="00003C89" w:rsidP="00003C89">
      <w:pPr>
        <w:ind w:left="1560" w:hanging="1560"/>
        <w:rPr>
          <w:rFonts w:eastAsia="Helvetica" w:cs="Times New Roman"/>
          <w:b/>
          <w:sz w:val="10"/>
          <w:szCs w:val="10"/>
          <w:lang w:val="en-US"/>
        </w:rPr>
      </w:pPr>
    </w:p>
    <w:p w14:paraId="3966A668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– today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Administrator of Systems Neuroscience mailing list  </w:t>
      </w:r>
    </w:p>
    <w:p w14:paraId="320ABF1F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2016 – today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Peer r</w:t>
      </w:r>
      <w:r w:rsidRPr="00AE3EE1">
        <w:rPr>
          <w:rFonts w:eastAsia="Helvetica" w:cs="Times New Roman"/>
          <w:sz w:val="20"/>
          <w:szCs w:val="20"/>
          <w:lang w:val="en-US"/>
        </w:rPr>
        <w:t>eviewer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6152CBD8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2015 – today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>Organizer of Neurophysiology Nights seminar series, LMU</w:t>
      </w:r>
    </w:p>
    <w:p w14:paraId="40631787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sz w:val="20"/>
          <w:szCs w:val="20"/>
          <w:lang w:val="en-US"/>
        </w:rPr>
        <w:t>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– </w:t>
      </w:r>
      <w:r>
        <w:rPr>
          <w:rFonts w:eastAsia="Helvetica" w:cs="Times New Roman"/>
          <w:b/>
          <w:sz w:val="20"/>
          <w:szCs w:val="20"/>
          <w:lang w:val="en-US"/>
        </w:rPr>
        <w:t>2015</w:t>
      </w:r>
      <w:r>
        <w:rPr>
          <w:rFonts w:eastAsia="Helvetica" w:cs="Times New Roman"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ab/>
        <w:t>Writer &amp; editorial board</w:t>
      </w:r>
      <w:r w:rsidRPr="00675A21">
        <w:rPr>
          <w:rFonts w:eastAsia="Helvetica" w:cs="Times New Roman"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>of</w:t>
      </w:r>
      <w:r w:rsidRPr="00675A21">
        <w:rPr>
          <w:rFonts w:eastAsia="Helvetica" w:cs="Times New Roman"/>
          <w:sz w:val="20"/>
          <w:szCs w:val="20"/>
          <w:lang w:val="en-US"/>
        </w:rPr>
        <w:t xml:space="preserve"> the “</w:t>
      </w:r>
      <w:hyperlink r:id="rId8" w:history="1">
        <w:r w:rsidRPr="00675A2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 xml:space="preserve">CNS </w:t>
        </w:r>
        <w:proofErr w:type="spellStart"/>
        <w:r w:rsidRPr="00675A2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Charité</w:t>
        </w:r>
        <w:proofErr w:type="spellEnd"/>
        <w:r w:rsidRPr="00675A2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 xml:space="preserve"> Neuroscience Newsletter</w:t>
        </w:r>
      </w:hyperlink>
      <w:r w:rsidRPr="00675A21">
        <w:rPr>
          <w:rFonts w:eastAsia="Helvetica" w:cs="Times New Roman"/>
          <w:sz w:val="20"/>
          <w:szCs w:val="20"/>
          <w:lang w:val="en-US"/>
        </w:rPr>
        <w:t>”</w:t>
      </w:r>
    </w:p>
    <w:p w14:paraId="348A6BC3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 – 2013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Neurasmus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course representative at the </w:t>
      </w:r>
      <w:hyperlink r:id="rId9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Erasmus Mundus Association (EMA)</w:t>
        </w:r>
      </w:hyperlink>
    </w:p>
    <w:p w14:paraId="3D54E9E3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Scholarpedia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Assistant Editor</w:t>
      </w:r>
    </w:p>
    <w:p w14:paraId="7D9D7F54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2011 – 2014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hyperlink r:id="rId10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TED</w:t>
        </w:r>
      </w:hyperlink>
      <w:r w:rsidRPr="00AE3EE1">
        <w:rPr>
          <w:rFonts w:eastAsia="Helvetica" w:cs="Times New Roman"/>
          <w:sz w:val="20"/>
          <w:szCs w:val="20"/>
          <w:lang w:val="en-US"/>
        </w:rPr>
        <w:t xml:space="preserve"> talks translator</w:t>
      </w:r>
    </w:p>
    <w:p w14:paraId="1E2ABFDD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2008 – 2010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American Mathematical Society's (AMS) poster series “</w:t>
      </w:r>
      <w:hyperlink r:id="rId11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Mathematical Moments</w:t>
        </w:r>
      </w:hyperlink>
      <w:r w:rsidRPr="00AE3EE1">
        <w:rPr>
          <w:rFonts w:eastAsia="Helvetica" w:cs="Times New Roman"/>
          <w:sz w:val="20"/>
          <w:szCs w:val="20"/>
          <w:lang w:val="en-US"/>
        </w:rPr>
        <w:t>” translator</w:t>
      </w:r>
    </w:p>
    <w:p w14:paraId="690F4EFC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 – 2006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Organizer and invigilator - National mathematical competitions - </w:t>
      </w:r>
      <w:hyperlink r:id="rId12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Mathematical Society (HMS)</w:t>
        </w:r>
      </w:hyperlink>
    </w:p>
    <w:p w14:paraId="0B560140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Coordinator, guide and invigilator at the International Mathematical Olympiad (IMO) 2004</w:t>
      </w:r>
    </w:p>
    <w:p w14:paraId="7D7AB6B5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 xml:space="preserve">Coordinator, guide and invigilator at the </w:t>
      </w:r>
      <w:hyperlink r:id="rId13" w:history="1">
        <w:r w:rsidRPr="00AE3EE1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International Informatics Olympiad (IOI) 2004</w:t>
        </w:r>
      </w:hyperlink>
    </w:p>
    <w:p w14:paraId="55BF4A32" w14:textId="77777777" w:rsidR="00003C89" w:rsidRPr="00880C8B" w:rsidRDefault="00003C89" w:rsidP="00003C89">
      <w:pPr>
        <w:tabs>
          <w:tab w:val="left" w:pos="1586"/>
        </w:tabs>
        <w:ind w:left="1560" w:hanging="1560"/>
        <w:rPr>
          <w:rFonts w:eastAsia="Times New Roman" w:cs="Times New Roman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/>
          <w:kern w:val="0"/>
          <w:sz w:val="28"/>
          <w:szCs w:val="28"/>
          <w:lang w:val="en-US" w:eastAsia="en-US" w:bidi="ar-SA"/>
        </w:rPr>
        <w:tab/>
      </w:r>
    </w:p>
    <w:p w14:paraId="268E3A88" w14:textId="77777777" w:rsidR="00003C89" w:rsidRPr="00AE3EE1" w:rsidRDefault="00003C89" w:rsidP="00003C89">
      <w:pPr>
        <w:ind w:left="1560" w:hanging="1560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t xml:space="preserve">Teaching </w:t>
      </w:r>
      <w:r>
        <w:rPr>
          <w:rFonts w:cs="Times New Roman"/>
          <w:b/>
          <w:bCs/>
          <w:sz w:val="26"/>
          <w:szCs w:val="26"/>
          <w:lang w:val="en-US"/>
        </w:rPr>
        <w:t>e</w:t>
      </w:r>
      <w:r w:rsidRPr="00AE3EE1">
        <w:rPr>
          <w:rFonts w:cs="Times New Roman"/>
          <w:b/>
          <w:bCs/>
          <w:sz w:val="26"/>
          <w:szCs w:val="26"/>
          <w:lang w:val="en-US"/>
        </w:rPr>
        <w:t>xperience</w:t>
      </w:r>
    </w:p>
    <w:p w14:paraId="39682921" w14:textId="77777777" w:rsidR="00003C89" w:rsidRPr="00CD6BC3" w:rsidRDefault="00003C89" w:rsidP="00003C89">
      <w:pPr>
        <w:ind w:left="1560" w:hanging="1560"/>
        <w:outlineLvl w:val="0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6BFEB9E4" w14:textId="77777777" w:rsidR="00003C89" w:rsidRDefault="00003C89" w:rsidP="00003C89">
      <w:pPr>
        <w:ind w:left="1560" w:hanging="1560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2017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9D7B65">
        <w:rPr>
          <w:rFonts w:eastAsia="Helvetica" w:cs="Times New Roman"/>
          <w:bCs/>
          <w:sz w:val="20"/>
          <w:szCs w:val="20"/>
          <w:lang w:val="en-US"/>
        </w:rPr>
        <w:t>Assistance at</w:t>
      </w:r>
      <w:r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eastAsia="Helvetica" w:cs="Times New Roman"/>
          <w:bCs/>
          <w:sz w:val="20"/>
          <w:szCs w:val="20"/>
          <w:lang w:val="en-US"/>
        </w:rPr>
        <w:t>Miniscope</w:t>
      </w:r>
      <w:proofErr w:type="spellEnd"/>
      <w:r>
        <w:rPr>
          <w:rFonts w:eastAsia="Helvetica" w:cs="Times New Roman"/>
          <w:bCs/>
          <w:sz w:val="20"/>
          <w:szCs w:val="20"/>
          <w:lang w:val="en-US"/>
        </w:rPr>
        <w:t xml:space="preserve"> Workshop Munich</w:t>
      </w:r>
    </w:p>
    <w:p w14:paraId="262E570A" w14:textId="77777777" w:rsidR="00003C89" w:rsidRPr="00AE3EE1" w:rsidRDefault="00003C89" w:rsidP="00003C89">
      <w:pPr>
        <w:ind w:left="1560" w:hanging="1560"/>
        <w:outlineLvl w:val="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2015 - 2017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Student supervision</w:t>
      </w:r>
    </w:p>
    <w:p w14:paraId="5ACDF42C" w14:textId="77777777" w:rsidR="00003C89" w:rsidRPr="00AE3EE1" w:rsidRDefault="00003C89" w:rsidP="00003C89">
      <w:pPr>
        <w:ind w:left="1560" w:hanging="1560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Tutor at the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>7th G-Node Winter Course in Neural Data Analysis</w:t>
      </w:r>
    </w:p>
    <w:p w14:paraId="2A1D1826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675A21">
        <w:rPr>
          <w:rFonts w:eastAsia="Helvetica" w:cs="Times New Roman"/>
          <w:sz w:val="20"/>
          <w:szCs w:val="20"/>
          <w:lang w:val="en-US"/>
        </w:rPr>
        <w:t>“Speaking to the public</w:t>
      </w:r>
      <w:r>
        <w:rPr>
          <w:rFonts w:eastAsia="Helvetica" w:cs="Times New Roman"/>
          <w:sz w:val="20"/>
          <w:szCs w:val="20"/>
          <w:lang w:val="en-US"/>
        </w:rPr>
        <w:t xml:space="preserve">” (M.Sc. course), </w:t>
      </w:r>
      <w:proofErr w:type="spellStart"/>
      <w:r w:rsidRPr="000D6653">
        <w:rPr>
          <w:rFonts w:eastAsia="Helvetica" w:cs="Times New Roman"/>
          <w:sz w:val="20"/>
          <w:szCs w:val="20"/>
          <w:lang w:val="en-US"/>
        </w:rPr>
        <w:t>Charit</w:t>
      </w:r>
      <w:r w:rsidRPr="00AE3EE1">
        <w:rPr>
          <w:rFonts w:eastAsia="Helvetica" w:cs="Times New Roman"/>
          <w:sz w:val="20"/>
          <w:szCs w:val="20"/>
          <w:lang w:val="en-US"/>
        </w:rPr>
        <w:t>é</w:t>
      </w:r>
      <w:proofErr w:type="spellEnd"/>
      <w:r w:rsidRPr="000D6653">
        <w:rPr>
          <w:rFonts w:eastAsia="Helvetica" w:cs="Times New Roman"/>
          <w:sz w:val="20"/>
          <w:szCs w:val="20"/>
          <w:lang w:val="en-US"/>
        </w:rPr>
        <w:t xml:space="preserve"> University Hospital</w:t>
      </w:r>
      <w:r w:rsidRPr="008049BC">
        <w:rPr>
          <w:rFonts w:eastAsia="Helvetica" w:cs="Times New Roman"/>
          <w:sz w:val="20"/>
          <w:szCs w:val="20"/>
          <w:lang w:val="en-US"/>
        </w:rPr>
        <w:t>,</w:t>
      </w:r>
      <w:r w:rsidRPr="00675A21">
        <w:rPr>
          <w:rFonts w:eastAsia="Helvetica" w:cs="Times New Roman"/>
          <w:sz w:val="20"/>
          <w:szCs w:val="20"/>
          <w:lang w:val="en-US"/>
        </w:rPr>
        <w:t xml:space="preserve"> Berlin</w:t>
      </w:r>
    </w:p>
    <w:p w14:paraId="39342D51" w14:textId="77777777" w:rsidR="00003C89" w:rsidRPr="00AE3EE1" w:rsidRDefault="00003C89" w:rsidP="00003C89">
      <w:pPr>
        <w:ind w:left="1560" w:hanging="15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2004 – 2012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  <w:t>Private and group tutor (university and high school students), Athens</w:t>
      </w:r>
    </w:p>
    <w:p w14:paraId="28F23702" w14:textId="77777777" w:rsidR="00003C89" w:rsidRPr="00AE3EE1" w:rsidRDefault="00003C89" w:rsidP="00003C89">
      <w:pPr>
        <w:widowControl/>
        <w:suppressAutoHyphens w:val="0"/>
        <w:rPr>
          <w:rFonts w:eastAsia="Helvetica" w:cs="Times New Roman"/>
          <w:b/>
          <w:bCs/>
          <w:sz w:val="26"/>
          <w:szCs w:val="26"/>
          <w:lang w:val="en-US"/>
        </w:rPr>
      </w:pPr>
    </w:p>
    <w:p w14:paraId="6F351965" w14:textId="77777777" w:rsidR="00003C89" w:rsidRPr="00AE3EE1" w:rsidRDefault="00003C89" w:rsidP="00003C89">
      <w:pPr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t>Internships</w:t>
      </w:r>
    </w:p>
    <w:p w14:paraId="631C3771" w14:textId="77777777" w:rsidR="00003C89" w:rsidRPr="00CD6BC3" w:rsidRDefault="00003C89" w:rsidP="00003C89">
      <w:pPr>
        <w:tabs>
          <w:tab w:val="left" w:pos="2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right="-306"/>
        <w:rPr>
          <w:rFonts w:eastAsia="Helvetica" w:cs="Times New Roman"/>
          <w:sz w:val="10"/>
          <w:szCs w:val="10"/>
          <w:lang w:val="en-US"/>
        </w:rPr>
      </w:pPr>
    </w:p>
    <w:p w14:paraId="4C87DEB7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2011 – 2012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Lab Rotations - </w:t>
      </w:r>
      <w:proofErr w:type="spellStart"/>
      <w:r w:rsidRPr="00AE3EE1">
        <w:rPr>
          <w:rFonts w:eastAsia="Helvetica" w:cs="Times New Roman"/>
          <w:b/>
          <w:sz w:val="20"/>
          <w:szCs w:val="20"/>
          <w:lang w:val="en-US"/>
        </w:rPr>
        <w:t>Charité</w:t>
      </w:r>
      <w:proofErr w:type="spellEnd"/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- </w:t>
      </w:r>
      <w:proofErr w:type="spellStart"/>
      <w:r w:rsidRPr="00AE3EE1">
        <w:rPr>
          <w:rFonts w:eastAsia="Helvetica" w:cs="Times New Roman"/>
          <w:b/>
          <w:sz w:val="20"/>
          <w:szCs w:val="20"/>
          <w:lang w:val="en-US"/>
        </w:rPr>
        <w:t>Universitätsmedizin</w:t>
      </w:r>
      <w:proofErr w:type="spellEnd"/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Berlin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 xml:space="preserve"> </w:t>
      </w:r>
    </w:p>
    <w:p w14:paraId="1377E534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</w:t>
      </w:r>
      <w:r w:rsidRPr="00AE3EE1">
        <w:rPr>
          <w:rFonts w:eastAsia="Helvetica" w:cs="Times New Roman"/>
          <w:sz w:val="20"/>
          <w:szCs w:val="20"/>
          <w:lang w:val="en-US"/>
        </w:rPr>
        <w:t>Comparison of cell counting techniques for the assessment of cell death in tissue slices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</w:p>
    <w:p w14:paraId="79A0C3BE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</w:t>
      </w:r>
      <w:r w:rsidRPr="00AE3EE1">
        <w:rPr>
          <w:rFonts w:eastAsia="Helvetica" w:cs="Times New Roman"/>
          <w:sz w:val="20"/>
          <w:szCs w:val="20"/>
          <w:lang w:val="en-US"/>
        </w:rPr>
        <w:t>Effects of PEDF on primary neuronal cells after oxygen-glucose deprivation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 </w:t>
      </w:r>
    </w:p>
    <w:p w14:paraId="278257A5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Departments of Experimental Neurosurgery &amp; Experimental Neurology</w:t>
      </w:r>
    </w:p>
    <w:p w14:paraId="4E692617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Supervisors: Dr. Ana Luisa Piña – Dr. Marietta Zille</w:t>
      </w:r>
    </w:p>
    <w:p w14:paraId="32E70F55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hanging="360"/>
        <w:rPr>
          <w:rFonts w:eastAsia="Helvetica" w:cs="Times New Roman"/>
          <w:sz w:val="20"/>
          <w:szCs w:val="20"/>
          <w:lang w:val="en-US"/>
        </w:rPr>
      </w:pPr>
    </w:p>
    <w:p w14:paraId="6543F496" w14:textId="77777777" w:rsidR="00003C89" w:rsidRPr="00AE3EE1" w:rsidRDefault="00003C89" w:rsidP="00003C89">
      <w:pPr>
        <w:tabs>
          <w:tab w:val="left" w:pos="1418"/>
        </w:tabs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2010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Summer research scholar - University of Pennsylvania  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</w:p>
    <w:p w14:paraId="7B0B0DFB" w14:textId="77777777" w:rsidR="00003C89" w:rsidRPr="00AE3EE1" w:rsidRDefault="00003C89" w:rsidP="00003C89">
      <w:pPr>
        <w:tabs>
          <w:tab w:val="left" w:pos="1418"/>
        </w:tabs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Department of Psychiatry, Supervisor: Dr. Ruben Gur</w:t>
      </w:r>
    </w:p>
    <w:p w14:paraId="7224612C" w14:textId="77777777" w:rsidR="00003C89" w:rsidRPr="00AE3EE1" w:rsidRDefault="00003C89" w:rsidP="00003C89">
      <w:pPr>
        <w:tabs>
          <w:tab w:val="left" w:pos="1418"/>
        </w:tabs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78B0D316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2009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M.Sc. Thesis - </w:t>
      </w:r>
      <w:proofErr w:type="spellStart"/>
      <w:r w:rsidRPr="00AE3EE1">
        <w:rPr>
          <w:rFonts w:eastAsia="Helvetica" w:cs="Times New Roman"/>
          <w:b/>
          <w:sz w:val="20"/>
          <w:szCs w:val="20"/>
          <w:lang w:val="en-US"/>
        </w:rPr>
        <w:t>Université</w:t>
      </w:r>
      <w:proofErr w:type="spellEnd"/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Paul Sabatier, Toulouse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</w:r>
    </w:p>
    <w:p w14:paraId="329EE7CE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Centre de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Recherche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Cerveau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et Cognition (CERCO), Supervisor: Dr. Arnaud Delorme</w:t>
      </w:r>
    </w:p>
    <w:p w14:paraId="152FAA92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60AF699F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b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2008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>Internship on Biostatistics - Alfa Institute of Biomedical Sciences (AIBS)</w:t>
      </w:r>
    </w:p>
    <w:p w14:paraId="4473D6A6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Supervisors:</w:t>
      </w:r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sz w:val="20"/>
          <w:szCs w:val="20"/>
          <w:lang w:val="en-US"/>
        </w:rPr>
        <w:t xml:space="preserve">Dr. Matthew E.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Falagas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- Dr.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Dimitrios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Matthaiou</w:t>
      </w:r>
      <w:proofErr w:type="spellEnd"/>
    </w:p>
    <w:p w14:paraId="2AFE68A3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284" w:hanging="360"/>
        <w:rPr>
          <w:rFonts w:eastAsia="Helvetica" w:cs="Times New Roman"/>
          <w:sz w:val="20"/>
          <w:szCs w:val="20"/>
          <w:lang w:val="en-US"/>
        </w:rPr>
      </w:pPr>
    </w:p>
    <w:p w14:paraId="7D00EFE1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b/>
          <w:sz w:val="20"/>
          <w:szCs w:val="20"/>
          <w:lang w:val="en-US"/>
        </w:rPr>
        <w:t>2007</w:t>
      </w:r>
      <w:r w:rsidRPr="00AE3EE1">
        <w:rPr>
          <w:rFonts w:eastAsia="Helvetica" w:cs="Times New Roman"/>
          <w:b/>
          <w:sz w:val="20"/>
          <w:szCs w:val="20"/>
          <w:lang w:val="en-US"/>
        </w:rPr>
        <w:tab/>
        <w:t xml:space="preserve">Graph theory research for </w:t>
      </w:r>
      <w:proofErr w:type="spellStart"/>
      <w:r w:rsidRPr="00AE3EE1">
        <w:rPr>
          <w:rFonts w:eastAsia="Helvetica" w:cs="Times New Roman"/>
          <w:b/>
          <w:sz w:val="20"/>
          <w:szCs w:val="20"/>
          <w:lang w:val="en-US"/>
        </w:rPr>
        <w:t>MapleSoft</w:t>
      </w:r>
      <w:proofErr w:type="spellEnd"/>
      <w:r w:rsidRPr="00AE3EE1">
        <w:rPr>
          <w:rFonts w:eastAsia="Helvetica" w:cs="Times New Roman"/>
          <w:b/>
          <w:sz w:val="20"/>
          <w:szCs w:val="20"/>
          <w:lang w:val="en-US"/>
        </w:rPr>
        <w:t xml:space="preserve"> – Simon Fraser University (SFU)</w:t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</w:r>
    </w:p>
    <w:p w14:paraId="27FF938F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ab/>
        <w:t>“Algorithmic g</w:t>
      </w:r>
      <w:r w:rsidRPr="00AE3EE1">
        <w:rPr>
          <w:rFonts w:eastAsia="Helvetica" w:cs="Times New Roman"/>
          <w:sz w:val="20"/>
          <w:szCs w:val="20"/>
          <w:lang w:val="en-US"/>
        </w:rPr>
        <w:t>raph isomorphism determination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”</w:t>
      </w:r>
    </w:p>
    <w:p w14:paraId="12CCA281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>Centre for Experimental and Constructive Mathematics (CECM)</w:t>
      </w:r>
    </w:p>
    <w:p w14:paraId="4F82E243" w14:textId="77777777" w:rsidR="00003C89" w:rsidRPr="00AE3EE1" w:rsidRDefault="00003C89" w:rsidP="00003C89">
      <w:pPr>
        <w:tabs>
          <w:tab w:val="left" w:pos="1418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 w:right="-448" w:hanging="360"/>
        <w:rPr>
          <w:rFonts w:eastAsia="Helvetica" w:cs="Times New Roman"/>
          <w:sz w:val="20"/>
          <w:szCs w:val="20"/>
          <w:lang w:val="en-US"/>
        </w:rPr>
      </w:pPr>
      <w:r w:rsidRPr="00AE3EE1">
        <w:rPr>
          <w:rFonts w:eastAsia="Helvetica" w:cs="Times New Roman"/>
          <w:sz w:val="20"/>
          <w:szCs w:val="20"/>
          <w:lang w:val="en-US"/>
        </w:rPr>
        <w:tab/>
      </w:r>
      <w:r w:rsidRPr="00AE3EE1">
        <w:rPr>
          <w:rFonts w:eastAsia="Helvetica" w:cs="Times New Roman"/>
          <w:sz w:val="20"/>
          <w:szCs w:val="20"/>
          <w:lang w:val="en-US"/>
        </w:rPr>
        <w:tab/>
        <w:t xml:space="preserve">Supervisors: Dr. Michael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Monagan</w:t>
      </w:r>
      <w:proofErr w:type="spellEnd"/>
      <w:r w:rsidRPr="00AE3EE1">
        <w:rPr>
          <w:rFonts w:eastAsia="Helvetica" w:cs="Times New Roman"/>
          <w:sz w:val="20"/>
          <w:szCs w:val="20"/>
          <w:lang w:val="en-US"/>
        </w:rPr>
        <w:t xml:space="preserve"> - Mohammad </w:t>
      </w:r>
      <w:proofErr w:type="spellStart"/>
      <w:r w:rsidRPr="00AE3EE1">
        <w:rPr>
          <w:rFonts w:eastAsia="Helvetica" w:cs="Times New Roman"/>
          <w:sz w:val="20"/>
          <w:szCs w:val="20"/>
          <w:lang w:val="en-US"/>
        </w:rPr>
        <w:t>Ghebleh</w:t>
      </w:r>
      <w:proofErr w:type="spellEnd"/>
    </w:p>
    <w:p w14:paraId="5DB7B8F1" w14:textId="77777777" w:rsidR="00CD6BC3" w:rsidRDefault="00CD6BC3" w:rsidP="00CD6BC3">
      <w:pPr>
        <w:spacing w:line="276" w:lineRule="auto"/>
        <w:ind w:left="1134" w:hanging="1134"/>
        <w:jc w:val="both"/>
        <w:rPr>
          <w:rFonts w:cs="Times New Roman"/>
          <w:b/>
          <w:bCs/>
          <w:sz w:val="26"/>
          <w:szCs w:val="26"/>
          <w:lang w:val="en-US"/>
        </w:rPr>
      </w:pPr>
    </w:p>
    <w:p w14:paraId="7B7C0693" w14:textId="77777777" w:rsidR="00CD6BC3" w:rsidRDefault="00CD6BC3" w:rsidP="00CD6BC3">
      <w:pPr>
        <w:spacing w:line="276" w:lineRule="auto"/>
        <w:ind w:left="1134" w:hanging="1134"/>
        <w:jc w:val="both"/>
        <w:rPr>
          <w:rFonts w:cs="Times New Roman"/>
          <w:b/>
          <w:bCs/>
          <w:sz w:val="26"/>
          <w:szCs w:val="26"/>
          <w:lang w:val="en-US"/>
        </w:rPr>
      </w:pPr>
      <w:r>
        <w:rPr>
          <w:rFonts w:cs="Times New Roman"/>
          <w:b/>
          <w:bCs/>
          <w:sz w:val="26"/>
          <w:szCs w:val="26"/>
          <w:lang w:val="en-US"/>
        </w:rPr>
        <w:t>Other publications</w:t>
      </w:r>
    </w:p>
    <w:p w14:paraId="0E19ECB6" w14:textId="77777777" w:rsidR="00CD6BC3" w:rsidRPr="00CD6BC3" w:rsidRDefault="00CD6BC3" w:rsidP="00CD6BC3">
      <w:pPr>
        <w:spacing w:line="276" w:lineRule="auto"/>
        <w:ind w:left="1134" w:hanging="1134"/>
        <w:jc w:val="both"/>
        <w:rPr>
          <w:rFonts w:cs="Times New Roman"/>
          <w:b/>
          <w:bCs/>
          <w:sz w:val="10"/>
          <w:szCs w:val="10"/>
          <w:lang w:val="en-US"/>
        </w:rPr>
      </w:pPr>
    </w:p>
    <w:p w14:paraId="601539E0" w14:textId="77777777" w:rsidR="00CD6BC3" w:rsidRPr="00CD6BC3" w:rsidRDefault="00CD6BC3" w:rsidP="00CD6BC3">
      <w:pPr>
        <w:numPr>
          <w:ilvl w:val="0"/>
          <w:numId w:val="37"/>
        </w:numPr>
        <w:spacing w:line="276" w:lineRule="auto"/>
        <w:ind w:left="284" w:hanging="284"/>
        <w:jc w:val="both"/>
        <w:outlineLvl w:val="0"/>
        <w:rPr>
          <w:rFonts w:eastAsia="Helvetica" w:cs="Times New Roman"/>
          <w:b/>
          <w:bCs/>
          <w:sz w:val="20"/>
          <w:szCs w:val="20"/>
          <w:lang w:val="en-US"/>
        </w:rPr>
      </w:pPr>
      <w:r w:rsidRPr="00960319">
        <w:rPr>
          <w:rFonts w:eastAsia="Helvetica" w:cs="Times New Roman"/>
          <w:sz w:val="20"/>
          <w:szCs w:val="20"/>
          <w:lang w:val="en-US"/>
        </w:rPr>
        <w:t xml:space="preserve">Combinatorial and statistical analysis of keno game. 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CD6BC3">
        <w:rPr>
          <w:rFonts w:eastAsia="Helvetica" w:cs="Times New Roman"/>
          <w:b/>
          <w:sz w:val="20"/>
          <w:szCs w:val="20"/>
          <w:lang w:val="en-US"/>
        </w:rPr>
        <w:t>CUMC Annual, 2007</w:t>
      </w:r>
    </w:p>
    <w:p w14:paraId="0261A658" w14:textId="40FC28E7" w:rsidR="00CD6BC3" w:rsidRDefault="00CD6BC3" w:rsidP="00CD6BC3">
      <w:pPr>
        <w:spacing w:line="276" w:lineRule="auto"/>
        <w:ind w:left="284"/>
        <w:jc w:val="both"/>
        <w:rPr>
          <w:rFonts w:cs="Times New Roman"/>
          <w:b/>
          <w:bCs/>
          <w:sz w:val="26"/>
          <w:szCs w:val="26"/>
          <w:lang w:val="en-US"/>
        </w:rPr>
      </w:pPr>
      <w:r w:rsidRPr="00D30FA4">
        <w:rPr>
          <w:rFonts w:eastAsia="Helvetica" w:cs="Times New Roman"/>
          <w:b/>
          <w:sz w:val="20"/>
          <w:szCs w:val="20"/>
        </w:rPr>
        <w:t>Karalis N</w:t>
      </w:r>
    </w:p>
    <w:p w14:paraId="24B9FC89" w14:textId="77777777" w:rsidR="00CD6BC3" w:rsidRPr="00CD6BC3" w:rsidRDefault="00CD6BC3" w:rsidP="00CD6BC3">
      <w:pPr>
        <w:spacing w:line="276" w:lineRule="auto"/>
        <w:ind w:left="284"/>
        <w:jc w:val="both"/>
        <w:rPr>
          <w:rFonts w:cs="Times New Roman"/>
          <w:b/>
          <w:bCs/>
          <w:sz w:val="8"/>
          <w:szCs w:val="8"/>
          <w:lang w:val="en-US"/>
        </w:rPr>
      </w:pPr>
    </w:p>
    <w:p w14:paraId="77373B2F" w14:textId="77777777" w:rsidR="00CD6BC3" w:rsidRPr="00CD6BC3" w:rsidRDefault="00CD6BC3" w:rsidP="00CD6BC3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  <w:lang w:val="en-US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Effect of meteorological variables on the incidence of lower urinary tract infections.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CD6BC3">
        <w:rPr>
          <w:rFonts w:eastAsia="Helvetica" w:cs="Times New Roman"/>
          <w:b/>
          <w:iCs/>
          <w:sz w:val="20"/>
          <w:szCs w:val="20"/>
          <w:lang w:val="en-US"/>
        </w:rPr>
        <w:t xml:space="preserve">European Journal of Clinical </w:t>
      </w:r>
    </w:p>
    <w:p w14:paraId="1CE66347" w14:textId="77777777" w:rsidR="00CD6BC3" w:rsidRPr="00960319" w:rsidRDefault="00CD6BC3" w:rsidP="00CD6BC3">
      <w:pPr>
        <w:tabs>
          <w:tab w:val="left" w:pos="7797"/>
        </w:tabs>
        <w:spacing w:line="276" w:lineRule="auto"/>
        <w:ind w:left="284"/>
        <w:rPr>
          <w:rFonts w:eastAsia="Helvetica" w:cs="Times New Roman"/>
          <w:iCs/>
          <w:sz w:val="20"/>
          <w:szCs w:val="20"/>
          <w:lang w:val="en-US"/>
        </w:rPr>
      </w:pP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Falagas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ME,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Peppas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G,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Matthaiou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DK,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Karageorgopoulos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DE, 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Microbiology and Infectious</w:t>
      </w:r>
    </w:p>
    <w:p w14:paraId="4D7B663F" w14:textId="77777777" w:rsidR="00CD6BC3" w:rsidRPr="00960319" w:rsidRDefault="00CD6BC3" w:rsidP="00CD6BC3">
      <w:pPr>
        <w:tabs>
          <w:tab w:val="left" w:pos="7797"/>
        </w:tabs>
        <w:spacing w:line="276" w:lineRule="auto"/>
        <w:ind w:left="284"/>
        <w:rPr>
          <w:rFonts w:eastAsia="Helvetica" w:cs="Times New Roman"/>
          <w:b/>
          <w:iCs/>
          <w:sz w:val="20"/>
          <w:szCs w:val="20"/>
          <w:lang w:val="en-US"/>
        </w:rPr>
      </w:pP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, </w:t>
      </w:r>
      <w:proofErr w:type="spellStart"/>
      <w:r w:rsidRPr="00960319">
        <w:rPr>
          <w:rFonts w:eastAsia="Helvetica" w:cs="Times New Roman"/>
          <w:iCs/>
          <w:sz w:val="20"/>
          <w:szCs w:val="20"/>
          <w:lang w:val="en-US"/>
        </w:rPr>
        <w:t>Theocharis</w:t>
      </w:r>
      <w:proofErr w:type="spellEnd"/>
      <w:r w:rsidRPr="00960319">
        <w:rPr>
          <w:rFonts w:eastAsia="Helvetica" w:cs="Times New Roman"/>
          <w:iCs/>
          <w:sz w:val="20"/>
          <w:szCs w:val="20"/>
          <w:lang w:val="en-US"/>
        </w:rPr>
        <w:t xml:space="preserve"> G</w:t>
      </w:r>
      <w:r w:rsidRPr="00960319">
        <w:rPr>
          <w:rFonts w:eastAsia="Helvetica" w:cs="Times New Roman"/>
          <w:iCs/>
          <w:sz w:val="20"/>
          <w:szCs w:val="20"/>
          <w:lang w:val="en-US"/>
        </w:rPr>
        <w:tab/>
      </w:r>
      <w:r w:rsidRPr="00960319">
        <w:rPr>
          <w:rFonts w:eastAsia="Helvetica" w:cs="Times New Roman"/>
          <w:b/>
          <w:iCs/>
          <w:sz w:val="20"/>
          <w:szCs w:val="20"/>
          <w:lang w:val="en-US"/>
        </w:rPr>
        <w:t>Diseases, 2009</w:t>
      </w:r>
    </w:p>
    <w:p w14:paraId="120E555B" w14:textId="77777777" w:rsidR="00CD6BC3" w:rsidRPr="00CD6BC3" w:rsidRDefault="00CD6BC3" w:rsidP="00CD6BC3">
      <w:pPr>
        <w:spacing w:line="276" w:lineRule="auto"/>
        <w:ind w:left="284" w:hanging="284"/>
        <w:rPr>
          <w:rFonts w:eastAsia="Helvetica" w:cs="Times New Roman"/>
          <w:b/>
          <w:iCs/>
          <w:sz w:val="8"/>
          <w:szCs w:val="8"/>
          <w:lang w:val="en-US"/>
        </w:rPr>
      </w:pPr>
    </w:p>
    <w:p w14:paraId="4AED4F10" w14:textId="77777777" w:rsidR="00CD6BC3" w:rsidRPr="00DF3DC0" w:rsidRDefault="00CD6BC3" w:rsidP="00CD6BC3">
      <w:pPr>
        <w:numPr>
          <w:ilvl w:val="0"/>
          <w:numId w:val="37"/>
        </w:numPr>
        <w:spacing w:line="276" w:lineRule="auto"/>
        <w:ind w:left="284" w:hanging="284"/>
        <w:rPr>
          <w:rFonts w:eastAsia="Helvetica" w:cs="Times New Roman"/>
          <w:sz w:val="20"/>
          <w:szCs w:val="20"/>
        </w:rPr>
      </w:pPr>
      <w:r w:rsidRPr="00960319">
        <w:rPr>
          <w:rFonts w:eastAsia="Helvetica" w:cs="Times New Roman"/>
          <w:iCs/>
          <w:sz w:val="20"/>
          <w:szCs w:val="20"/>
          <w:lang w:val="en-US"/>
        </w:rPr>
        <w:t>Novel graph invariants for fast graph isomorphism identification.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 </w:t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r w:rsidRPr="00960319">
        <w:rPr>
          <w:rFonts w:eastAsia="Helvetica" w:cs="Times New Roman"/>
          <w:sz w:val="20"/>
          <w:szCs w:val="20"/>
          <w:lang w:val="en-US"/>
        </w:rPr>
        <w:tab/>
      </w:r>
      <w:proofErr w:type="spellStart"/>
      <w:r w:rsidRPr="00D30FA4">
        <w:rPr>
          <w:rFonts w:eastAsia="Helvetica" w:cs="Times New Roman"/>
          <w:b/>
          <w:sz w:val="20"/>
          <w:szCs w:val="20"/>
        </w:rPr>
        <w:t>Mitacs</w:t>
      </w:r>
      <w:proofErr w:type="spellEnd"/>
      <w:r w:rsidRPr="00D30FA4">
        <w:rPr>
          <w:rFonts w:eastAsia="Helvetica" w:cs="Times New Roman"/>
          <w:b/>
          <w:sz w:val="20"/>
          <w:szCs w:val="20"/>
        </w:rPr>
        <w:t xml:space="preserve"> </w:t>
      </w:r>
      <w:proofErr w:type="spellStart"/>
      <w:r w:rsidRPr="00D30FA4">
        <w:rPr>
          <w:rFonts w:eastAsia="Helvetica" w:cs="Times New Roman"/>
          <w:b/>
          <w:sz w:val="20"/>
          <w:szCs w:val="20"/>
        </w:rPr>
        <w:t>Proceedings</w:t>
      </w:r>
      <w:proofErr w:type="spellEnd"/>
      <w:r w:rsidRPr="00D30FA4">
        <w:rPr>
          <w:rFonts w:eastAsia="Helvetica" w:cs="Times New Roman"/>
          <w:b/>
          <w:sz w:val="20"/>
          <w:szCs w:val="20"/>
        </w:rPr>
        <w:t>, 2007</w:t>
      </w:r>
      <w:r>
        <w:rPr>
          <w:rFonts w:eastAsia="Helvetica" w:cs="Times New Roman"/>
          <w:b/>
          <w:sz w:val="20"/>
          <w:szCs w:val="20"/>
        </w:rPr>
        <w:t xml:space="preserve"> </w:t>
      </w:r>
    </w:p>
    <w:p w14:paraId="6B2F1568" w14:textId="232797ED" w:rsidR="00003C89" w:rsidRPr="00AE3EE1" w:rsidRDefault="00CD6BC3" w:rsidP="00CD6BC3">
      <w:pPr>
        <w:tabs>
          <w:tab w:val="left" w:pos="1418"/>
        </w:tabs>
        <w:ind w:left="284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960319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960319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960319">
        <w:rPr>
          <w:rFonts w:eastAsia="Helvetica" w:cs="Times New Roman"/>
          <w:sz w:val="20"/>
          <w:szCs w:val="20"/>
          <w:lang w:val="en-US"/>
        </w:rPr>
        <w:t>Aliaga</w:t>
      </w:r>
      <w:proofErr w:type="spellEnd"/>
      <w:r w:rsidRPr="00960319">
        <w:rPr>
          <w:rFonts w:eastAsia="Helvetica" w:cs="Times New Roman"/>
          <w:sz w:val="20"/>
          <w:szCs w:val="20"/>
          <w:lang w:val="en-US"/>
        </w:rPr>
        <w:t xml:space="preserve"> R, Arnold R, Wu W</w:t>
      </w:r>
      <w:r w:rsidR="00003C89" w:rsidRPr="00AE3EE1">
        <w:rPr>
          <w:rFonts w:cs="Times New Roman"/>
          <w:b/>
          <w:bCs/>
          <w:sz w:val="26"/>
          <w:szCs w:val="26"/>
          <w:lang w:val="en-US"/>
        </w:rPr>
        <w:br w:type="page"/>
      </w:r>
    </w:p>
    <w:p w14:paraId="0855144C" w14:textId="77777777" w:rsidR="00003C89" w:rsidRPr="00AE3EE1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6"/>
          <w:szCs w:val="26"/>
          <w:lang w:val="en-US"/>
        </w:rPr>
        <w:lastRenderedPageBreak/>
        <w:t>Conference a</w:t>
      </w:r>
      <w:r w:rsidRPr="00AE3EE1">
        <w:rPr>
          <w:rFonts w:eastAsia="Helvetica" w:cs="Times New Roman"/>
          <w:b/>
          <w:bCs/>
          <w:sz w:val="26"/>
          <w:szCs w:val="26"/>
          <w:lang w:val="en-US"/>
        </w:rPr>
        <w:t>bstracts</w:t>
      </w:r>
    </w:p>
    <w:p w14:paraId="42F84F19" w14:textId="77777777" w:rsidR="00003C89" w:rsidRPr="00CD6BC3" w:rsidRDefault="00003C89" w:rsidP="00003C89">
      <w:pPr>
        <w:spacing w:line="276" w:lineRule="auto"/>
        <w:jc w:val="both"/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0F9BEAF2" w14:textId="77777777" w:rsidR="00E65DA3" w:rsidRDefault="00DE1B93" w:rsidP="00DE1B93">
      <w:pPr>
        <w:spacing w:line="276" w:lineRule="auto"/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>
        <w:rPr>
          <w:rFonts w:eastAsia="Helvetica" w:cs="Times New Roman"/>
          <w:b/>
          <w:iCs/>
          <w:sz w:val="20"/>
          <w:szCs w:val="20"/>
          <w:lang w:val="en-US"/>
        </w:rPr>
        <w:t>2018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="009F08F2" w:rsidRPr="009F08F2">
        <w:rPr>
          <w:rFonts w:eastAsia="Helvetica" w:cs="Times New Roman"/>
          <w:iCs/>
          <w:sz w:val="20"/>
          <w:szCs w:val="20"/>
          <w:lang w:val="en-US"/>
        </w:rPr>
        <w:t>Dynamic organization of limbic circuit dynamics by breathing</w:t>
      </w:r>
      <w:r w:rsidR="00D9377A">
        <w:rPr>
          <w:rFonts w:eastAsia="Helvetica" w:cs="Times New Roman"/>
          <w:iCs/>
          <w:sz w:val="20"/>
          <w:szCs w:val="20"/>
          <w:lang w:val="en-US"/>
        </w:rPr>
        <w:t xml:space="preserve"> </w:t>
      </w:r>
    </w:p>
    <w:p w14:paraId="06D543BD" w14:textId="0BE748F2" w:rsidR="009F08F2" w:rsidRPr="009F08F2" w:rsidRDefault="00E65DA3" w:rsidP="00E65DA3">
      <w:pPr>
        <w:spacing w:line="276" w:lineRule="auto"/>
        <w:ind w:left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D9377A">
        <w:rPr>
          <w:rFonts w:eastAsia="Helvetica" w:cs="Times New Roman"/>
          <w:iCs/>
          <w:sz w:val="20"/>
          <w:szCs w:val="20"/>
          <w:lang w:val="en-US"/>
        </w:rPr>
        <w:t>[</w:t>
      </w:r>
      <w:r w:rsidR="00D9377A">
        <w:rPr>
          <w:rFonts w:eastAsia="Helvetica" w:cs="Times New Roman"/>
          <w:sz w:val="20"/>
          <w:szCs w:val="20"/>
          <w:lang w:val="en-US"/>
        </w:rPr>
        <w:t>FENS forum</w:t>
      </w:r>
      <w:r w:rsidR="00950EEE">
        <w:rPr>
          <w:rFonts w:eastAsia="Helvetica" w:cs="Times New Roman"/>
          <w:sz w:val="20"/>
          <w:szCs w:val="20"/>
          <w:lang w:val="en-US"/>
        </w:rPr>
        <w:t xml:space="preserve"> 2018</w:t>
      </w:r>
      <w:r w:rsidR="00D9377A">
        <w:rPr>
          <w:rFonts w:eastAsia="Helvetica" w:cs="Times New Roman"/>
          <w:sz w:val="20"/>
          <w:szCs w:val="20"/>
          <w:lang w:val="en-US"/>
        </w:rPr>
        <w:t>]</w:t>
      </w:r>
    </w:p>
    <w:p w14:paraId="42E62828" w14:textId="77777777" w:rsidR="00E65DA3" w:rsidRDefault="00DE1B93" w:rsidP="00D9377A">
      <w:pPr>
        <w:spacing w:line="276" w:lineRule="auto"/>
        <w:ind w:left="1134"/>
        <w:rPr>
          <w:rFonts w:eastAsia="Helvetica" w:cs="Times New Roman"/>
          <w:iCs/>
          <w:sz w:val="20"/>
          <w:szCs w:val="20"/>
          <w:lang w:val="en-US"/>
        </w:rPr>
      </w:pPr>
      <w:r>
        <w:rPr>
          <w:rFonts w:eastAsia="Helvetica" w:cs="Times New Roman"/>
          <w:iCs/>
          <w:sz w:val="20"/>
          <w:szCs w:val="20"/>
          <w:lang w:val="en-US"/>
        </w:rPr>
        <w:t>Oscillatory architecture of memory circuits</w:t>
      </w:r>
      <w:r w:rsidR="00D9377A">
        <w:rPr>
          <w:rFonts w:eastAsia="Helvetica" w:cs="Times New Roman"/>
          <w:iCs/>
          <w:sz w:val="20"/>
          <w:szCs w:val="20"/>
          <w:lang w:val="en-US"/>
        </w:rPr>
        <w:t xml:space="preserve"> </w:t>
      </w:r>
    </w:p>
    <w:p w14:paraId="6869E8B3" w14:textId="7E7EA046" w:rsidR="00DE1B93" w:rsidRPr="00A703CE" w:rsidRDefault="00E65DA3" w:rsidP="00E65DA3">
      <w:pPr>
        <w:spacing w:line="276" w:lineRule="auto"/>
        <w:ind w:left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="00D9377A">
        <w:rPr>
          <w:rFonts w:eastAsia="Helvetica" w:cs="Times New Roman"/>
          <w:iCs/>
          <w:sz w:val="20"/>
          <w:szCs w:val="20"/>
          <w:lang w:val="en-US"/>
        </w:rPr>
        <w:t>[</w:t>
      </w:r>
      <w:r w:rsidR="00D9377A">
        <w:rPr>
          <w:rFonts w:eastAsia="Helvetica" w:cs="Times New Roman"/>
          <w:bCs/>
          <w:sz w:val="20"/>
          <w:szCs w:val="20"/>
          <w:lang w:val="en-US"/>
        </w:rPr>
        <w:t>68</w:t>
      </w:r>
      <w:r w:rsidR="00D9377A" w:rsidRPr="00117CE2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 w:rsidR="00D9377A" w:rsidRPr="00117CE2">
        <w:rPr>
          <w:rFonts w:eastAsia="Helvetica" w:cs="Times New Roman"/>
          <w:bCs/>
          <w:sz w:val="20"/>
          <w:szCs w:val="20"/>
          <w:lang w:val="en-US"/>
        </w:rPr>
        <w:t xml:space="preserve"> Lindau Nobel </w:t>
      </w:r>
      <w:r w:rsidR="00D9377A">
        <w:rPr>
          <w:rFonts w:eastAsia="Helvetica" w:cs="Times New Roman"/>
          <w:bCs/>
          <w:sz w:val="20"/>
          <w:szCs w:val="20"/>
          <w:lang w:val="en-US"/>
        </w:rPr>
        <w:t>Laureate Meeting</w:t>
      </w:r>
      <w:r w:rsidR="00D9377A">
        <w:rPr>
          <w:rFonts w:eastAsia="Helvetica" w:cs="Times New Roman"/>
          <w:iCs/>
          <w:sz w:val="20"/>
          <w:szCs w:val="20"/>
          <w:lang w:val="en-US"/>
        </w:rPr>
        <w:t>]]</w:t>
      </w:r>
    </w:p>
    <w:p w14:paraId="4AFF415B" w14:textId="77777777" w:rsidR="00003C89" w:rsidRPr="00A703CE" w:rsidRDefault="00003C89" w:rsidP="00003C89">
      <w:pPr>
        <w:spacing w:line="276" w:lineRule="auto"/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>2017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703CE">
        <w:rPr>
          <w:rFonts w:eastAsia="Helvetica" w:cs="Times New Roman"/>
          <w:iCs/>
          <w:sz w:val="20"/>
          <w:szCs w:val="20"/>
          <w:lang w:val="en-US"/>
        </w:rPr>
        <w:t>Respiratory entrainment of memory circuits</w:t>
      </w:r>
    </w:p>
    <w:p w14:paraId="3D7B20A4" w14:textId="77777777" w:rsidR="00003C89" w:rsidRPr="00A703CE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95277F">
        <w:rPr>
          <w:rFonts w:eastAsia="Helvetica" w:cs="Times New Roman"/>
          <w:bCs/>
          <w:sz w:val="20"/>
          <w:szCs w:val="20"/>
          <w:lang w:val="en-US"/>
        </w:rPr>
        <w:t>Junior Scientist Workshop on Neural Circuits and Behavior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73FAC7B1" w14:textId="77777777" w:rsidR="00DE1B93" w:rsidRDefault="00DE1B93" w:rsidP="00DE1B93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Respiratory entrainment of </w:t>
      </w:r>
      <w:r>
        <w:rPr>
          <w:rFonts w:eastAsia="Helvetica" w:cs="Times New Roman"/>
          <w:iCs/>
          <w:sz w:val="20"/>
          <w:szCs w:val="20"/>
          <w:lang w:val="en-US"/>
        </w:rPr>
        <w:t>memory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proofErr w:type="spellStart"/>
      <w:r>
        <w:rPr>
          <w:rFonts w:eastAsia="Helvetica" w:cs="Times New Roman"/>
          <w:iCs/>
          <w:sz w:val="20"/>
          <w:szCs w:val="20"/>
          <w:lang w:val="en-US"/>
        </w:rPr>
        <w:t>SfN</w:t>
      </w:r>
      <w:proofErr w:type="spellEnd"/>
      <w:r>
        <w:rPr>
          <w:rFonts w:eastAsia="Helvetica" w:cs="Times New Roman"/>
          <w:iCs/>
          <w:sz w:val="20"/>
          <w:szCs w:val="20"/>
          <w:lang w:val="en-US"/>
        </w:rPr>
        <w:t xml:space="preserve"> Meeting 2017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37A01297" w14:textId="77777777" w:rsidR="00003C89" w:rsidRPr="00597D64" w:rsidRDefault="00003C89" w:rsidP="00003C89">
      <w:pPr>
        <w:spacing w:line="276" w:lineRule="auto"/>
        <w:ind w:left="1134"/>
        <w:rPr>
          <w:rFonts w:eastAsia="Helvetica" w:cs="Times New Roman"/>
          <w:iCs/>
          <w:sz w:val="20"/>
          <w:szCs w:val="20"/>
          <w:lang w:val="en-US"/>
        </w:rPr>
      </w:pPr>
      <w:r w:rsidRPr="00597D64">
        <w:rPr>
          <w:rFonts w:eastAsia="Helvetica" w:cs="Times New Roman"/>
          <w:iCs/>
          <w:sz w:val="20"/>
          <w:szCs w:val="20"/>
          <w:lang w:val="en-US"/>
        </w:rPr>
        <w:t>Neuronal synchrony and oscillatory coupling - Functional role and implementation</w:t>
      </w:r>
    </w:p>
    <w:p w14:paraId="12F5EA9F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>Coupling and Causality in Complex Systems Conference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6D8BB4AE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>Bernstein Conference 2017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239F5C97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[40th Meeting of Japan Neuroscience Society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33AFDD8E" w14:textId="77777777" w:rsidR="00003C89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597D64">
        <w:rPr>
          <w:rFonts w:eastAsia="Helvetica" w:cs="Times New Roman"/>
          <w:iCs/>
          <w:sz w:val="20"/>
          <w:szCs w:val="20"/>
          <w:lang w:val="en-US"/>
        </w:rPr>
        <w:t>Causation, Explanation, Conditionals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workshop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7CD35C1C" w14:textId="77777777" w:rsidR="00003C89" w:rsidRPr="00AE3EE1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EMBL Symposium </w:t>
      </w:r>
      <w:r w:rsidRPr="001C0075">
        <w:rPr>
          <w:rFonts w:eastAsia="Helvetica" w:cs="Times New Roman"/>
          <w:iCs/>
          <w:sz w:val="20"/>
          <w:szCs w:val="20"/>
          <w:lang w:val="en-US"/>
        </w:rPr>
        <w:t>Neural Circuits in the Past, Present and Future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5381A1F8" w14:textId="77777777" w:rsidR="00003C89" w:rsidRPr="00AE3EE1" w:rsidRDefault="00003C89" w:rsidP="00003C89">
      <w:pPr>
        <w:spacing w:line="276" w:lineRule="auto"/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iCs/>
          <w:sz w:val="20"/>
          <w:szCs w:val="20"/>
          <w:lang w:val="en-US"/>
        </w:rPr>
        <w:t>Respiratory entrainment of prefrontal circuits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[37th </w:t>
      </w:r>
      <w:proofErr w:type="spellStart"/>
      <w:r w:rsidRPr="00AE3EE1">
        <w:rPr>
          <w:rFonts w:eastAsia="Helvetica" w:cs="Times New Roman"/>
          <w:iCs/>
          <w:sz w:val="20"/>
          <w:szCs w:val="20"/>
          <w:lang w:val="en-US"/>
        </w:rPr>
        <w:t>Blankenese</w:t>
      </w:r>
      <w:proofErr w:type="spellEnd"/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iCs/>
          <w:sz w:val="20"/>
          <w:szCs w:val="20"/>
          <w:lang w:val="en-US"/>
        </w:rPr>
        <w:t>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onference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Synaptic plasticity &amp; stability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2F2F946A" w14:textId="77777777" w:rsidR="00003C89" w:rsidRPr="00AE3EE1" w:rsidRDefault="00003C89" w:rsidP="00003C89">
      <w:pPr>
        <w:spacing w:line="276" w:lineRule="auto"/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 xml:space="preserve">2016 </w:t>
      </w: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Manipulating and interpreting fast oscillatory dynamics using optogenetics</w:t>
      </w:r>
      <w:r w:rsidRPr="00AE3EE1">
        <w:rPr>
          <w:rFonts w:eastAsia="Helvetica" w:cs="Times New Roman"/>
          <w:bCs/>
          <w:sz w:val="20"/>
          <w:szCs w:val="20"/>
          <w:lang w:val="en-US"/>
        </w:rPr>
        <w:br/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Lu J, Sirota A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[3rd Bordeaux </w:t>
      </w:r>
      <w:proofErr w:type="spellStart"/>
      <w:r w:rsidRPr="00AE3EE1">
        <w:rPr>
          <w:rFonts w:eastAsia="Helvetica" w:cs="Times New Roman"/>
          <w:iCs/>
          <w:sz w:val="20"/>
          <w:szCs w:val="20"/>
          <w:lang w:val="en-US"/>
        </w:rPr>
        <w:t>Neurocampus</w:t>
      </w:r>
      <w:proofErr w:type="spellEnd"/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Conference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4F5D80DF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Manipulating and interpreting network dynamics using optogenetics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</w:p>
    <w:p w14:paraId="5125C719" w14:textId="6548523F" w:rsidR="00003C89" w:rsidRPr="00AE3EE1" w:rsidRDefault="00003C89" w:rsidP="00003C89">
      <w:pPr>
        <w:spacing w:line="276" w:lineRule="auto"/>
        <w:ind w:left="1134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, Lu J, Sirota A</w:t>
      </w:r>
      <w:r w:rsidR="00385C00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[Bernstein Retreat - 10th Sparks Workshop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3153ECFD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i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Oscillatory circuit organization during fear behavior</w:t>
      </w:r>
      <w:r w:rsidRPr="00AE3EE1">
        <w:rPr>
          <w:rFonts w:eastAsia="Helvetica" w:cs="Times New Roman"/>
          <w:i/>
          <w:iCs/>
          <w:sz w:val="20"/>
          <w:szCs w:val="20"/>
          <w:lang w:val="en-US"/>
        </w:rPr>
        <w:t xml:space="preserve"> </w:t>
      </w:r>
    </w:p>
    <w:p w14:paraId="7BB776C1" w14:textId="77777777" w:rsidR="00003C89" w:rsidRPr="00AE3EE1" w:rsidRDefault="00003C89" w:rsidP="00003C89">
      <w:pPr>
        <w:spacing w:line="276" w:lineRule="auto"/>
        <w:ind w:left="1134"/>
        <w:jc w:val="both"/>
        <w:rPr>
          <w:rFonts w:eastAsia="Helvetica" w:cs="Times New Roman"/>
          <w:b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[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Neurizons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>]</w:t>
      </w:r>
    </w:p>
    <w:p w14:paraId="4853C9F1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High-density electrophysiological characterization of the hippocampal and cortical network activity </w:t>
      </w:r>
    </w:p>
    <w:p w14:paraId="5176F7E5" w14:textId="77777777" w:rsidR="00003C89" w:rsidRPr="00AE3EE1" w:rsidRDefault="00003C89" w:rsidP="00003C89">
      <w:pPr>
        <w:ind w:left="1134" w:right="-305"/>
        <w:outlineLvl w:val="0"/>
        <w:rPr>
          <w:rFonts w:eastAsia="Helvetica" w:cs="Times New Roman"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Blanco-Hernandez E, Sirota A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AE3EE1">
        <w:rPr>
          <w:rFonts w:eastAsia="Helvetica" w:cs="Times New Roman"/>
          <w:bCs/>
          <w:sz w:val="20"/>
          <w:szCs w:val="20"/>
          <w:lang w:val="en-US"/>
        </w:rPr>
        <w:t>11th Meeting of the German Neuroscience Society 2015]</w:t>
      </w:r>
    </w:p>
    <w:p w14:paraId="5C10E1C2" w14:textId="77777777" w:rsidR="00003C89" w:rsidRPr="00AE3EE1" w:rsidRDefault="00003C89" w:rsidP="00003C89">
      <w:pPr>
        <w:ind w:left="1134" w:hanging="1134"/>
        <w:rPr>
          <w:rFonts w:eastAsia="Helvetica" w:cs="Times New Roman"/>
          <w:i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>Multichannel extracellular recordings in freely behaving rodents</w:t>
      </w:r>
    </w:p>
    <w:p w14:paraId="0EB1B9F4" w14:textId="77777777" w:rsidR="00003C89" w:rsidRPr="00AE3EE1" w:rsidRDefault="00003C89" w:rsidP="00003C89">
      <w:pPr>
        <w:ind w:left="1134" w:right="-305"/>
        <w:outlineLvl w:val="0"/>
        <w:rPr>
          <w:rFonts w:eastAsia="Helvetica" w:cs="Times New Roman"/>
          <w:iCs/>
          <w:sz w:val="20"/>
          <w:szCs w:val="20"/>
          <w:lang w:val="en-US"/>
        </w:rPr>
      </w:pP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Resnik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E, 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Schwesig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G, Sirota A 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[</w:t>
      </w:r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Center of Competence in </w:t>
      </w:r>
      <w:proofErr w:type="spellStart"/>
      <w:r w:rsidRPr="00AE3EE1">
        <w:rPr>
          <w:rFonts w:eastAsia="Helvetica" w:cs="Times New Roman"/>
          <w:bCs/>
          <w:sz w:val="20"/>
          <w:szCs w:val="20"/>
          <w:lang w:val="en-US"/>
        </w:rPr>
        <w:t>Neuroengineering</w:t>
      </w:r>
      <w:proofErr w:type="spellEnd"/>
      <w:r w:rsidRPr="00AE3EE1">
        <w:rPr>
          <w:rFonts w:eastAsia="Helvetica" w:cs="Times New Roman"/>
          <w:bCs/>
          <w:sz w:val="20"/>
          <w:szCs w:val="20"/>
          <w:lang w:val="en-US"/>
        </w:rPr>
        <w:t xml:space="preserve"> Meeting 2015]</w:t>
      </w:r>
    </w:p>
    <w:p w14:paraId="53377D63" w14:textId="77777777" w:rsidR="00003C89" w:rsidRPr="00AE3EE1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AE3EE1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AE3EE1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bCs/>
          <w:sz w:val="20"/>
          <w:szCs w:val="20"/>
          <w:lang w:val="en-US"/>
        </w:rPr>
        <w:t>Synchronized prefrontal-amygdala 4Hz oscillations mediate fear behavior</w:t>
      </w:r>
    </w:p>
    <w:p w14:paraId="12D21E34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</w:t>
      </w:r>
      <w:r w:rsidRPr="00656BFF">
        <w:rPr>
          <w:rFonts w:eastAsia="Helvetica" w:cs="Times New Roman"/>
          <w:sz w:val="20"/>
          <w:szCs w:val="20"/>
          <w:lang w:val="en-US"/>
        </w:rPr>
        <w:t>[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S</w:t>
      </w:r>
      <w:r>
        <w:rPr>
          <w:rFonts w:eastAsia="Helvetica" w:cs="Times New Roman"/>
          <w:sz w:val="20"/>
          <w:szCs w:val="20"/>
          <w:lang w:val="en-US"/>
        </w:rPr>
        <w:t>f</w:t>
      </w:r>
      <w:r w:rsidRPr="00656BFF">
        <w:rPr>
          <w:rFonts w:eastAsia="Helvetica" w:cs="Times New Roman"/>
          <w:sz w:val="20"/>
          <w:szCs w:val="20"/>
          <w:lang w:val="en-US"/>
        </w:rPr>
        <w:t>N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Meeting 2014]</w:t>
      </w:r>
    </w:p>
    <w:p w14:paraId="21DD5F33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Prefrontal circuits of contextual fear discrimination and generalization</w:t>
      </w:r>
    </w:p>
    <w:p w14:paraId="4499E4BE" w14:textId="5B7BFD6C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b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/>
          <w:bCs/>
          <w:sz w:val="20"/>
          <w:szCs w:val="20"/>
          <w:lang w:val="en-US"/>
        </w:rPr>
        <w:t xml:space="preserve"> R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Khoder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S,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</w:t>
      </w:r>
      <w:r w:rsidR="00385C00">
        <w:rPr>
          <w:rFonts w:eastAsia="Helvetica" w:cs="Times New Roman"/>
          <w:bCs/>
          <w:sz w:val="20"/>
          <w:szCs w:val="20"/>
          <w:lang w:val="en-US"/>
        </w:rPr>
        <w:t xml:space="preserve"> Karalis N, </w:t>
      </w:r>
      <w:proofErr w:type="spellStart"/>
      <w:r w:rsidR="00385C00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="00385C00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="00385C00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="00385C00">
        <w:rPr>
          <w:rFonts w:eastAsia="Helvetica" w:cs="Times New Roman"/>
          <w:bCs/>
          <w:sz w:val="20"/>
          <w:szCs w:val="20"/>
          <w:lang w:val="en-US"/>
        </w:rPr>
        <w:t xml:space="preserve"> C </w:t>
      </w:r>
      <w:r w:rsidRPr="00656BFF">
        <w:rPr>
          <w:rFonts w:eastAsia="Helvetica" w:cs="Times New Roman"/>
          <w:sz w:val="20"/>
          <w:szCs w:val="20"/>
          <w:lang w:val="en-US"/>
        </w:rPr>
        <w:t>[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S</w:t>
      </w:r>
      <w:r>
        <w:rPr>
          <w:rFonts w:eastAsia="Helvetica" w:cs="Times New Roman"/>
          <w:sz w:val="20"/>
          <w:szCs w:val="20"/>
          <w:lang w:val="en-US"/>
        </w:rPr>
        <w:t>f</w:t>
      </w:r>
      <w:r w:rsidRPr="00656BFF">
        <w:rPr>
          <w:rFonts w:eastAsia="Helvetica" w:cs="Times New Roman"/>
          <w:sz w:val="20"/>
          <w:szCs w:val="20"/>
          <w:lang w:val="en-US"/>
        </w:rPr>
        <w:t>N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Meeting 2014]</w:t>
      </w:r>
    </w:p>
    <w:p w14:paraId="5EE93639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Towards the dissection of the olfactory sampling strategies during exploratory activity </w:t>
      </w:r>
    </w:p>
    <w:p w14:paraId="33D20372" w14:textId="77777777" w:rsidR="00003C89" w:rsidRPr="000E5D8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Blanco-Hernandez E,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Graboski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J,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Sirota A </w:t>
      </w:r>
      <w:r w:rsidRPr="00656BFF">
        <w:rPr>
          <w:rFonts w:eastAsia="Helvetica" w:cs="Times New Roman"/>
          <w:sz w:val="20"/>
          <w:szCs w:val="20"/>
          <w:lang w:val="en-US"/>
        </w:rPr>
        <w:t>[Olfaction SPP 5th Annual Meeting].</w:t>
      </w:r>
    </w:p>
    <w:p w14:paraId="1ADB04FB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Long-range synchronization of prefrontal-amygdala neuronal circuits during fear behavior</w:t>
      </w:r>
    </w:p>
    <w:p w14:paraId="5F5ADF7B" w14:textId="64A0CCC2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</w:t>
      </w:r>
      <w:r w:rsidR="00F9528B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="00F9528B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="00F9528B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="00F9528B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="00F9528B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="00F9528B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="00F9528B">
        <w:rPr>
          <w:rFonts w:eastAsia="Helvetica" w:cs="Times New Roman"/>
          <w:bCs/>
          <w:sz w:val="20"/>
          <w:szCs w:val="20"/>
          <w:lang w:val="en-US"/>
        </w:rPr>
        <w:t xml:space="preserve"> C </w:t>
      </w:r>
      <w:r w:rsidRPr="00656BFF">
        <w:rPr>
          <w:rFonts w:eastAsia="Helvetica" w:cs="Times New Roman"/>
          <w:sz w:val="20"/>
          <w:szCs w:val="20"/>
          <w:lang w:val="en-US"/>
        </w:rPr>
        <w:t>[FENS Meeting 2014]</w:t>
      </w:r>
    </w:p>
    <w:p w14:paraId="3C3C6AC5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Prefrontal Circuits of Contextual Fear Discrimination</w:t>
      </w:r>
    </w:p>
    <w:p w14:paraId="74D8CF6B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Khoder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S,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</w:t>
      </w:r>
      <w:proofErr w:type="gramStart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  </w:t>
      </w:r>
      <w:r w:rsidRPr="00656BFF">
        <w:rPr>
          <w:rFonts w:eastAsia="Helvetica" w:cs="Times New Roman"/>
          <w:sz w:val="20"/>
          <w:szCs w:val="20"/>
          <w:lang w:val="en-US"/>
        </w:rPr>
        <w:t>[</w:t>
      </w:r>
      <w:proofErr w:type="gramEnd"/>
      <w:r w:rsidRPr="00656BFF">
        <w:rPr>
          <w:rFonts w:eastAsia="Helvetica" w:cs="Times New Roman"/>
          <w:sz w:val="20"/>
          <w:szCs w:val="20"/>
          <w:lang w:val="en-US"/>
        </w:rPr>
        <w:t>FENS Meeting 2014]</w:t>
      </w:r>
    </w:p>
    <w:p w14:paraId="3C9A437E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Medial prefrontal cortex neuronal ensembles encode conditioned fear behavior</w:t>
      </w:r>
    </w:p>
    <w:p w14:paraId="051C09ED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bCs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</w:t>
      </w:r>
      <w:proofErr w:type="gramStart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  </w:t>
      </w:r>
      <w:r w:rsidRPr="00656BFF">
        <w:rPr>
          <w:rFonts w:eastAsia="Helvetica" w:cs="Times New Roman"/>
          <w:sz w:val="20"/>
          <w:szCs w:val="20"/>
          <w:lang w:val="en-US"/>
        </w:rPr>
        <w:t>[</w:t>
      </w:r>
      <w:proofErr w:type="gramEnd"/>
      <w:r w:rsidRPr="00656BFF">
        <w:rPr>
          <w:rFonts w:eastAsia="Helvetica" w:cs="Times New Roman"/>
          <w:sz w:val="20"/>
          <w:szCs w:val="20"/>
          <w:lang w:val="en-US"/>
        </w:rPr>
        <w:t>FENS Meeting 2014]</w:t>
      </w:r>
    </w:p>
    <w:p w14:paraId="1FB571B6" w14:textId="77777777" w:rsidR="00003C89" w:rsidRPr="00656BFF" w:rsidRDefault="00003C89" w:rsidP="00003C89">
      <w:pPr>
        <w:ind w:left="1134" w:hanging="1134"/>
        <w:jc w:val="both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Synchronized prefrontal-amygdala 4Hz oscillations mediate fear behavior</w:t>
      </w:r>
    </w:p>
    <w:p w14:paraId="0ED817D4" w14:textId="77777777" w:rsidR="00003C89" w:rsidRPr="00FD6201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Courtin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, J,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Dejean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Chaudun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F,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R,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Wurtz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H, </w:t>
      </w:r>
      <w:proofErr w:type="spellStart"/>
      <w:r w:rsidRPr="00656BFF">
        <w:rPr>
          <w:rFonts w:eastAsia="Helvetica" w:cs="Times New Roman"/>
          <w:bCs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C </w:t>
      </w:r>
      <w:proofErr w:type="gramStart"/>
      <w:r w:rsidRPr="00656BFF">
        <w:rPr>
          <w:rFonts w:eastAsia="Helvetica" w:cs="Times New Roman"/>
          <w:bCs/>
          <w:sz w:val="20"/>
          <w:szCs w:val="20"/>
          <w:lang w:val="en-US"/>
        </w:rPr>
        <w:t xml:space="preserve">   </w:t>
      </w:r>
      <w:r w:rsidRPr="00656BFF">
        <w:rPr>
          <w:rFonts w:eastAsia="Helvetica" w:cs="Times New Roman"/>
          <w:sz w:val="20"/>
          <w:szCs w:val="20"/>
          <w:lang w:val="en-US"/>
        </w:rPr>
        <w:t>[</w:t>
      </w:r>
      <w:proofErr w:type="gramEnd"/>
      <w:r w:rsidRPr="00656BFF">
        <w:rPr>
          <w:rFonts w:eastAsia="Helvetica" w:cs="Times New Roman"/>
          <w:sz w:val="20"/>
          <w:szCs w:val="20"/>
          <w:lang w:val="en-US"/>
        </w:rPr>
        <w:t>NIN Interneurons Summer School]</w:t>
      </w:r>
    </w:p>
    <w:p w14:paraId="1316E926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iCs/>
          <w:color w:val="000000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Increased prelimbic neuronal activity is associated with contextual fear discrimination</w:t>
      </w:r>
    </w:p>
    <w:p w14:paraId="70FB1511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Rozeske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R, </w:t>
      </w:r>
      <w:r w:rsidRPr="00656BFF">
        <w:rPr>
          <w:rFonts w:eastAsia="Helvetica" w:cs="Times New Roman"/>
          <w:b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Khoder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S,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Herry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 C    </w:t>
      </w:r>
      <w:r w:rsidRPr="00656BFF">
        <w:rPr>
          <w:rFonts w:eastAsia="Helvetica" w:cs="Times New Roman"/>
          <w:sz w:val="20"/>
          <w:szCs w:val="20"/>
          <w:lang w:val="en-US"/>
        </w:rPr>
        <w:tab/>
        <w:t>[4th GDR Congress]</w:t>
      </w:r>
    </w:p>
    <w:p w14:paraId="6B642B34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2011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Effects of Himalayan tradition meditation during a SSVEP study</w:t>
      </w:r>
    </w:p>
    <w:p w14:paraId="7CDA57CF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Karanasiou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I,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Uzunoglu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N</w:t>
      </w:r>
      <w:r w:rsidRPr="00656BFF">
        <w:rPr>
          <w:rFonts w:eastAsia="Helvetica" w:cs="Times New Roman"/>
          <w:sz w:val="20"/>
          <w:szCs w:val="20"/>
          <w:lang w:val="en-US"/>
        </w:rPr>
        <w:tab/>
        <w:t>[Meeting of the Society of Applied Neurosciences 2011]</w:t>
      </w:r>
    </w:p>
    <w:p w14:paraId="5F678C05" w14:textId="77777777" w:rsidR="00003C89" w:rsidRPr="00656BFF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color w:val="000000"/>
          <w:sz w:val="20"/>
          <w:szCs w:val="20"/>
          <w:lang w:val="en-US"/>
        </w:rPr>
        <w:t xml:space="preserve">Short term effects of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Vipassanā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 w:rsidRPr="00656BFF">
        <w:rPr>
          <w:rFonts w:eastAsia="Helvetica" w:cs="Times New Roman"/>
          <w:iCs/>
          <w:color w:val="000000"/>
          <w:sz w:val="20"/>
          <w:szCs w:val="20"/>
          <w:lang w:val="en-US"/>
        </w:rPr>
        <w:t>meditation in a single subject SSVEP study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</w:t>
      </w:r>
    </w:p>
    <w:p w14:paraId="22738458" w14:textId="77777777" w:rsidR="00003C89" w:rsidRPr="00656BFF" w:rsidRDefault="00003C89" w:rsidP="00003C89">
      <w:pPr>
        <w:spacing w:line="276" w:lineRule="auto"/>
        <w:ind w:left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iCs/>
          <w:sz w:val="20"/>
          <w:szCs w:val="20"/>
          <w:lang w:val="en-US"/>
        </w:rPr>
        <w:t>Karalis N</w:t>
      </w:r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,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Karanasiou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I, </w:t>
      </w:r>
      <w:proofErr w:type="spellStart"/>
      <w:r w:rsidRPr="00656BFF">
        <w:rPr>
          <w:rFonts w:eastAsia="Helvetica" w:cs="Times New Roman"/>
          <w:iCs/>
          <w:sz w:val="20"/>
          <w:szCs w:val="20"/>
          <w:lang w:val="en-US"/>
        </w:rPr>
        <w:t>Uzunoglu</w:t>
      </w:r>
      <w:proofErr w:type="spellEnd"/>
      <w:r w:rsidRPr="00656BFF">
        <w:rPr>
          <w:rFonts w:eastAsia="Helvetica" w:cs="Times New Roman"/>
          <w:iCs/>
          <w:sz w:val="20"/>
          <w:szCs w:val="20"/>
          <w:lang w:val="en-US"/>
        </w:rPr>
        <w:t xml:space="preserve"> N</w:t>
      </w:r>
      <w:r w:rsidRPr="00656BFF">
        <w:rPr>
          <w:rFonts w:eastAsia="Helvetica" w:cs="Times New Roman"/>
          <w:sz w:val="20"/>
          <w:szCs w:val="20"/>
          <w:lang w:val="en-US"/>
        </w:rPr>
        <w:tab/>
        <w:t>[4</w:t>
      </w:r>
      <w:r w:rsidRPr="00656B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Congress for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Electr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. </w:t>
      </w:r>
      <w:proofErr w:type="spellStart"/>
      <w:r w:rsidRPr="00656BFF">
        <w:rPr>
          <w:rFonts w:eastAsia="Helvetica" w:cs="Times New Roman"/>
          <w:sz w:val="20"/>
          <w:szCs w:val="20"/>
          <w:lang w:val="en-US"/>
        </w:rPr>
        <w:t>Engin</w:t>
      </w:r>
      <w:proofErr w:type="spellEnd"/>
      <w:r w:rsidRPr="00656BFF">
        <w:rPr>
          <w:rFonts w:eastAsia="Helvetica" w:cs="Times New Roman"/>
          <w:sz w:val="20"/>
          <w:szCs w:val="20"/>
          <w:lang w:val="en-US"/>
        </w:rPr>
        <w:t xml:space="preserve">. Students] </w:t>
      </w:r>
    </w:p>
    <w:p w14:paraId="44A8E65B" w14:textId="77777777" w:rsidR="00003C89" w:rsidRDefault="00003C89" w:rsidP="00003C89">
      <w:pPr>
        <w:spacing w:line="276" w:lineRule="auto"/>
        <w:ind w:left="1134" w:hanging="1134"/>
        <w:jc w:val="both"/>
        <w:rPr>
          <w:rFonts w:eastAsia="Helvetica" w:cs="Times New Roman"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iCs/>
          <w:sz w:val="20"/>
          <w:szCs w:val="20"/>
          <w:lang w:val="en-US"/>
        </w:rPr>
        <w:t>Grid Computing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[TEE Research and Technology Days]</w:t>
      </w:r>
    </w:p>
    <w:p w14:paraId="300C57AF" w14:textId="77777777" w:rsidR="00CD6BC3" w:rsidRDefault="00CD6BC3" w:rsidP="00003C89">
      <w:pPr>
        <w:spacing w:line="276" w:lineRule="auto"/>
        <w:ind w:left="1134" w:hanging="1134"/>
        <w:jc w:val="both"/>
        <w:rPr>
          <w:rFonts w:cs="Times New Roman"/>
          <w:b/>
          <w:bCs/>
          <w:sz w:val="26"/>
          <w:szCs w:val="26"/>
          <w:lang w:val="en-US"/>
        </w:rPr>
      </w:pPr>
    </w:p>
    <w:p w14:paraId="2A5434D8" w14:textId="77777777" w:rsidR="00CD6BC3" w:rsidRPr="00D011A3" w:rsidRDefault="00CD6BC3">
      <w:pPr>
        <w:widowControl/>
        <w:suppressAutoHyphens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D011A3">
        <w:rPr>
          <w:rFonts w:eastAsia="Helvetica" w:cs="Times New Roman"/>
          <w:b/>
          <w:bCs/>
          <w:sz w:val="26"/>
          <w:szCs w:val="26"/>
          <w:lang w:val="en-US"/>
        </w:rPr>
        <w:br w:type="page"/>
      </w:r>
    </w:p>
    <w:p w14:paraId="1B227B33" w14:textId="2B139BFE" w:rsidR="00003C89" w:rsidRDefault="00003C89" w:rsidP="00003C89">
      <w:pPr>
        <w:outlineLvl w:val="0"/>
        <w:rPr>
          <w:rFonts w:eastAsia="Helvetica" w:cs="Times New Roman"/>
          <w:b/>
          <w:bCs/>
          <w:sz w:val="26"/>
          <w:szCs w:val="26"/>
        </w:rPr>
      </w:pPr>
      <w:proofErr w:type="spellStart"/>
      <w:r w:rsidRPr="003F0DB5">
        <w:rPr>
          <w:rFonts w:eastAsia="Helvetica" w:cs="Times New Roman"/>
          <w:b/>
          <w:bCs/>
          <w:sz w:val="26"/>
          <w:szCs w:val="26"/>
        </w:rPr>
        <w:lastRenderedPageBreak/>
        <w:t>Languages</w:t>
      </w:r>
      <w:proofErr w:type="spellEnd"/>
      <w:r w:rsidRPr="003F0DB5">
        <w:rPr>
          <w:rFonts w:eastAsia="Helvetica" w:cs="Times New Roman"/>
          <w:b/>
          <w:bCs/>
          <w:sz w:val="26"/>
          <w:szCs w:val="26"/>
        </w:rPr>
        <w:t xml:space="preserve"> </w:t>
      </w:r>
    </w:p>
    <w:p w14:paraId="14DD23EE" w14:textId="77777777" w:rsidR="00003C89" w:rsidRPr="00CD6BC3" w:rsidRDefault="00003C89" w:rsidP="00003C89">
      <w:pPr>
        <w:outlineLvl w:val="0"/>
        <w:rPr>
          <w:rFonts w:eastAsia="Helvetica" w:cs="Times New Roman"/>
          <w:b/>
          <w:bCs/>
          <w:sz w:val="10"/>
          <w:szCs w:val="1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43"/>
        <w:gridCol w:w="1492"/>
        <w:gridCol w:w="709"/>
        <w:gridCol w:w="3827"/>
      </w:tblGrid>
      <w:tr w:rsidR="00003C89" w:rsidRPr="003F0DB5" w14:paraId="0DBD40F4" w14:textId="77777777" w:rsidTr="00F56EB3">
        <w:trPr>
          <w:tblHeader/>
        </w:trPr>
        <w:tc>
          <w:tcPr>
            <w:tcW w:w="1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2B8111F" w14:textId="77777777" w:rsidR="00003C89" w:rsidRPr="003F0DB5" w:rsidRDefault="00003C89" w:rsidP="00F56EB3">
            <w:pPr>
              <w:pStyle w:val="TableHeading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Language</w:t>
            </w:r>
            <w:proofErr w:type="spellEnd"/>
          </w:p>
        </w:tc>
        <w:tc>
          <w:tcPr>
            <w:tcW w:w="22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757374" w14:textId="77777777" w:rsidR="00003C89" w:rsidRPr="003F0DB5" w:rsidRDefault="00003C89" w:rsidP="00F56EB3">
            <w:pPr>
              <w:pStyle w:val="TableHeading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DB14E4" w14:textId="77777777" w:rsidR="00003C89" w:rsidRPr="003F0DB5" w:rsidRDefault="00003C89" w:rsidP="00F56EB3">
            <w:pPr>
              <w:pStyle w:val="TableHeading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Certificat</w:t>
            </w:r>
            <w:r>
              <w:rPr>
                <w:rFonts w:cs="Times New Roman"/>
                <w:sz w:val="20"/>
                <w:szCs w:val="20"/>
              </w:rPr>
              <w:t>ion</w:t>
            </w:r>
            <w:proofErr w:type="spellEnd"/>
          </w:p>
        </w:tc>
      </w:tr>
      <w:tr w:rsidR="00003C89" w:rsidRPr="003F0DB5" w14:paraId="4842C84C" w14:textId="77777777" w:rsidTr="00F56EB3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071871D" w14:textId="77777777" w:rsidR="00003C89" w:rsidRPr="003F0DB5" w:rsidRDefault="00003C89" w:rsidP="00F56EB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 w:rsidRPr="003F0DB5">
              <w:rPr>
                <w:rFonts w:cs="Times New Roman"/>
                <w:sz w:val="20"/>
                <w:szCs w:val="20"/>
              </w:rPr>
              <w:t>Greek</w:t>
            </w:r>
          </w:p>
        </w:tc>
        <w:tc>
          <w:tcPr>
            <w:tcW w:w="220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593F67" w14:textId="77777777" w:rsidR="00003C89" w:rsidRPr="003F0DB5" w:rsidRDefault="00003C89" w:rsidP="00F56EB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First </w:t>
            </w:r>
            <w:proofErr w:type="spellStart"/>
            <w:r>
              <w:rPr>
                <w:rFonts w:cs="Times New Roman"/>
                <w:sz w:val="20"/>
                <w:szCs w:val="20"/>
              </w:rPr>
              <w:t>language</w:t>
            </w:r>
            <w:proofErr w:type="spellEnd"/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E1FA0F" w14:textId="77777777" w:rsidR="00003C89" w:rsidRPr="003F0DB5" w:rsidRDefault="00003C89" w:rsidP="00F56EB3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  <w:tr w:rsidR="00003C89" w:rsidRPr="00EF3EC1" w14:paraId="0BDA1335" w14:textId="77777777" w:rsidTr="00F56EB3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50AE3F3" w14:textId="77777777" w:rsidR="00003C89" w:rsidRPr="003F0DB5" w:rsidRDefault="00003C89" w:rsidP="00F56EB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English</w:t>
            </w:r>
            <w:proofErr w:type="spellEnd"/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DD7C109" w14:textId="77777777" w:rsidR="00003C89" w:rsidRPr="003F0DB5" w:rsidRDefault="00003C89" w:rsidP="00F56EB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Fluent</w:t>
            </w:r>
            <w:proofErr w:type="spellEnd"/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15555A" w14:textId="77777777" w:rsidR="00003C89" w:rsidRPr="003F0DB5" w:rsidRDefault="00003C89" w:rsidP="00F56EB3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  <w:r>
              <w:rPr>
                <w:rFonts w:eastAsia="Helvetica" w:cs="Times New Roman"/>
                <w:sz w:val="20"/>
                <w:szCs w:val="20"/>
              </w:rPr>
              <w:t>C2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784ACA" w14:textId="77777777" w:rsidR="00003C89" w:rsidRPr="00656BFF" w:rsidRDefault="00003C89" w:rsidP="00F56EB3">
            <w:pPr>
              <w:rPr>
                <w:rFonts w:eastAsia="Helvetica" w:cs="Times New Roman"/>
                <w:sz w:val="20"/>
                <w:szCs w:val="20"/>
                <w:lang w:val="en-US"/>
              </w:rPr>
            </w:pP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Cambridge First 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Certi</w:t>
            </w:r>
            <w:proofErr w:type="spellEnd"/>
            <w:r w:rsidRPr="003F0DB5">
              <w:rPr>
                <w:rFonts w:eastAsia="Helvetica" w:cs="Times New Roman"/>
                <w:sz w:val="20"/>
                <w:szCs w:val="20"/>
              </w:rPr>
              <w:t>ﬁ</w:t>
            </w:r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cate in </w:t>
            </w:r>
            <w:proofErr w:type="gram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English  (</w:t>
            </w:r>
            <w:proofErr w:type="gram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2001)</w:t>
            </w:r>
          </w:p>
        </w:tc>
      </w:tr>
      <w:tr w:rsidR="00003C89" w:rsidRPr="00D011A3" w14:paraId="33C60BFC" w14:textId="77777777" w:rsidTr="00F56EB3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81F9A6A" w14:textId="77777777" w:rsidR="00003C89" w:rsidRPr="003F0DB5" w:rsidRDefault="00003C89" w:rsidP="00F56EB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German</w:t>
            </w:r>
            <w:proofErr w:type="spellEnd"/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F73BD41" w14:textId="77777777" w:rsidR="00003C89" w:rsidRPr="003F0DB5" w:rsidRDefault="00003C89" w:rsidP="00F56EB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Intermediate</w:t>
            </w:r>
            <w:proofErr w:type="spellEnd"/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306445" w14:textId="77777777" w:rsidR="00003C89" w:rsidRDefault="00003C89" w:rsidP="00F56EB3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  <w:r>
              <w:rPr>
                <w:rFonts w:eastAsia="Helvetica" w:cs="Times New Roman"/>
                <w:sz w:val="20"/>
                <w:szCs w:val="20"/>
              </w:rPr>
              <w:t>C1</w:t>
            </w:r>
          </w:p>
          <w:p w14:paraId="59837612" w14:textId="77777777" w:rsidR="00003C89" w:rsidRPr="003F0DB5" w:rsidRDefault="00003C89" w:rsidP="00F56EB3">
            <w:pPr>
              <w:jc w:val="center"/>
              <w:rPr>
                <w:rFonts w:eastAsia="Helvetica" w:cs="Times New Roman"/>
                <w:sz w:val="20"/>
                <w:szCs w:val="20"/>
              </w:rPr>
            </w:pP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556390" w14:textId="77777777" w:rsidR="00003C89" w:rsidRPr="00656BFF" w:rsidRDefault="00003C89" w:rsidP="00F56EB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eastAsia="Helvetica" w:cs="Times New Roman"/>
                <w:sz w:val="20"/>
                <w:szCs w:val="20"/>
                <w:lang w:val="en-US"/>
              </w:rPr>
            </w:pP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Zentrale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Mittelstufenprufung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 (</w:t>
            </w:r>
            <w:proofErr w:type="gram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2002)</w:t>
            </w:r>
          </w:p>
          <w:p w14:paraId="1DD948AE" w14:textId="77777777" w:rsidR="00003C89" w:rsidRPr="00656BFF" w:rsidRDefault="00003C89" w:rsidP="00F56EB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eastAsia="Helvetica" w:cs="Times New Roman"/>
                <w:sz w:val="20"/>
                <w:szCs w:val="20"/>
                <w:lang w:val="en-US"/>
              </w:rPr>
            </w:pP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Zerti</w:t>
            </w:r>
            <w:proofErr w:type="spellEnd"/>
            <w:r w:rsidRPr="003F0DB5">
              <w:rPr>
                <w:rFonts w:eastAsia="Helvetica" w:cs="Times New Roman"/>
                <w:sz w:val="20"/>
                <w:szCs w:val="20"/>
              </w:rPr>
              <w:t>ﬁ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kat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Deutsch 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als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>Fremdsprache</w:t>
            </w:r>
            <w:proofErr w:type="spellEnd"/>
            <w:r w:rsidRPr="00656BFF">
              <w:rPr>
                <w:rFonts w:eastAsia="Helvetica" w:cs="Times New Roman"/>
                <w:sz w:val="20"/>
                <w:szCs w:val="20"/>
                <w:lang w:val="en-US"/>
              </w:rPr>
              <w:t xml:space="preserve"> (2000)</w:t>
            </w:r>
          </w:p>
        </w:tc>
      </w:tr>
      <w:tr w:rsidR="00003C89" w:rsidRPr="003F0DB5" w14:paraId="26B35E5D" w14:textId="77777777" w:rsidTr="00F56EB3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FC6950B" w14:textId="77777777" w:rsidR="00003C89" w:rsidRPr="003F0DB5" w:rsidRDefault="00003C89" w:rsidP="00F56EB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Spanish</w:t>
            </w:r>
            <w:proofErr w:type="spellEnd"/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050A050" w14:textId="77777777" w:rsidR="00003C89" w:rsidRPr="003F0DB5" w:rsidRDefault="00003C89" w:rsidP="00F56EB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Intermediate</w:t>
            </w:r>
            <w:proofErr w:type="spellEnd"/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22E453" w14:textId="77777777" w:rsidR="00003C89" w:rsidRPr="003F0DB5" w:rsidRDefault="00003C89" w:rsidP="00F56EB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9DEDA9" w14:textId="77777777" w:rsidR="00003C89" w:rsidRPr="003F0DB5" w:rsidRDefault="00003C89" w:rsidP="00F56EB3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  <w:tr w:rsidR="00003C89" w:rsidRPr="003F0DB5" w14:paraId="5AF1B945" w14:textId="77777777" w:rsidTr="00F56EB3">
        <w:tc>
          <w:tcPr>
            <w:tcW w:w="134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A37E236" w14:textId="77777777" w:rsidR="00003C89" w:rsidRPr="003F0DB5" w:rsidRDefault="00003C89" w:rsidP="00F56EB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3F0DB5">
              <w:rPr>
                <w:rFonts w:cs="Times New Roman"/>
                <w:sz w:val="20"/>
                <w:szCs w:val="20"/>
              </w:rPr>
              <w:t>French</w:t>
            </w:r>
            <w:proofErr w:type="spellEnd"/>
          </w:p>
        </w:tc>
        <w:tc>
          <w:tcPr>
            <w:tcW w:w="14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CEE15F2" w14:textId="77777777" w:rsidR="00003C89" w:rsidRPr="003F0DB5" w:rsidRDefault="00003C89" w:rsidP="00F56EB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Intermediate</w:t>
            </w:r>
            <w:proofErr w:type="spellEnd"/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CCC712" w14:textId="77777777" w:rsidR="00003C89" w:rsidRPr="003F0DB5" w:rsidRDefault="00003C89" w:rsidP="00F56EB3">
            <w:pPr>
              <w:pStyle w:val="TableContents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B2</w:t>
            </w:r>
          </w:p>
        </w:tc>
        <w:tc>
          <w:tcPr>
            <w:tcW w:w="38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FDD56E" w14:textId="77777777" w:rsidR="00003C89" w:rsidRPr="003F0DB5" w:rsidRDefault="00003C89" w:rsidP="00F56EB3">
            <w:pPr>
              <w:pStyle w:val="TableContents"/>
              <w:rPr>
                <w:rFonts w:cs="Times New Roman"/>
                <w:sz w:val="20"/>
                <w:szCs w:val="20"/>
              </w:rPr>
            </w:pPr>
          </w:p>
        </w:tc>
      </w:tr>
    </w:tbl>
    <w:p w14:paraId="065D83E1" w14:textId="77777777" w:rsidR="00003C89" w:rsidRDefault="00003C89" w:rsidP="00003C89">
      <w:pPr>
        <w:rPr>
          <w:rFonts w:cs="Times New Roman"/>
          <w:b/>
          <w:bCs/>
          <w:sz w:val="26"/>
          <w:szCs w:val="26"/>
        </w:rPr>
      </w:pPr>
    </w:p>
    <w:p w14:paraId="4C991339" w14:textId="77777777" w:rsidR="00003C89" w:rsidRDefault="00003C89" w:rsidP="00003C89">
      <w:pPr>
        <w:rPr>
          <w:rFonts w:cs="Times New Roman"/>
          <w:b/>
          <w:bCs/>
          <w:sz w:val="26"/>
          <w:szCs w:val="26"/>
        </w:rPr>
      </w:pPr>
    </w:p>
    <w:p w14:paraId="27834C4C" w14:textId="77777777" w:rsidR="00003C89" w:rsidRPr="00711004" w:rsidRDefault="00003C89" w:rsidP="00003C89">
      <w:pPr>
        <w:widowControl/>
        <w:suppressAutoHyphens w:val="0"/>
        <w:ind w:left="1418" w:hanging="1418"/>
        <w:rPr>
          <w:rFonts w:cs="Times New Roman"/>
          <w:b/>
          <w:bCs/>
          <w:sz w:val="26"/>
          <w:szCs w:val="26"/>
        </w:rPr>
      </w:pPr>
      <w:proofErr w:type="spellStart"/>
      <w:r>
        <w:rPr>
          <w:rFonts w:cs="Times New Roman"/>
          <w:b/>
          <w:bCs/>
          <w:sz w:val="26"/>
          <w:szCs w:val="26"/>
        </w:rPr>
        <w:t>Soft</w:t>
      </w:r>
      <w:proofErr w:type="spellEnd"/>
      <w:r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sz w:val="26"/>
          <w:szCs w:val="26"/>
        </w:rPr>
        <w:t>skills</w:t>
      </w:r>
      <w:proofErr w:type="spellEnd"/>
      <w:r>
        <w:rPr>
          <w:rFonts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cs="Times New Roman"/>
          <w:b/>
          <w:bCs/>
          <w:sz w:val="26"/>
          <w:szCs w:val="26"/>
        </w:rPr>
        <w:t>courses</w:t>
      </w:r>
      <w:proofErr w:type="spellEnd"/>
    </w:p>
    <w:p w14:paraId="7312CA3C" w14:textId="77777777" w:rsidR="00003C89" w:rsidRPr="00CD6BC3" w:rsidRDefault="00003C89" w:rsidP="00003C89">
      <w:pPr>
        <w:ind w:left="1418" w:hanging="1418"/>
        <w:rPr>
          <w:rFonts w:eastAsia="Helvetica" w:cs="Times New Roman"/>
          <w:b/>
          <w:bCs/>
          <w:sz w:val="10"/>
          <w:szCs w:val="10"/>
        </w:rPr>
      </w:pPr>
    </w:p>
    <w:p w14:paraId="32E55CB4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Patent and IP workshop, Center for Nanoscience, Munich</w:t>
      </w:r>
    </w:p>
    <w:p w14:paraId="24223770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Project management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4FB5998E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Grant writing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04D0BC93" w14:textId="77777777" w:rsidR="00003C89" w:rsidRPr="00656BFF" w:rsidRDefault="00003C89" w:rsidP="00003C89">
      <w:pPr>
        <w:ind w:left="1418" w:hanging="1418"/>
        <w:rPr>
          <w:rFonts w:eastAsia="Helvetica" w:cs="Times New Roman"/>
          <w:b/>
          <w:bCs/>
          <w:sz w:val="20"/>
          <w:szCs w:val="20"/>
          <w:lang w:val="en-US"/>
        </w:rPr>
      </w:pPr>
      <w:r w:rsidRPr="00656B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656B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656BFF">
        <w:rPr>
          <w:rFonts w:eastAsia="Helvetica" w:cs="Times New Roman"/>
          <w:bCs/>
          <w:sz w:val="20"/>
          <w:szCs w:val="20"/>
          <w:lang w:val="en-US"/>
        </w:rPr>
        <w:t>Academic presentation workshop, LMU Graduate School,</w:t>
      </w:r>
      <w:r w:rsidRPr="00656BFF">
        <w:rPr>
          <w:rFonts w:eastAsia="Helvetica" w:cs="Times New Roman"/>
          <w:sz w:val="20"/>
          <w:szCs w:val="20"/>
          <w:lang w:val="en-US"/>
        </w:rPr>
        <w:t xml:space="preserve"> Munich</w:t>
      </w:r>
    </w:p>
    <w:p w14:paraId="56DEFAAA" w14:textId="77777777" w:rsidR="00003C89" w:rsidRPr="00EC01FF" w:rsidRDefault="00003C89" w:rsidP="00003C89">
      <w:pPr>
        <w:ind w:left="1418" w:hanging="1418"/>
        <w:rPr>
          <w:lang w:val="en-US"/>
        </w:rPr>
      </w:pPr>
      <w:r w:rsidRPr="00EC01FF">
        <w:rPr>
          <w:b/>
          <w:sz w:val="20"/>
          <w:szCs w:val="20"/>
          <w:lang w:val="en-US"/>
        </w:rPr>
        <w:t>2014</w:t>
      </w:r>
      <w:r w:rsidRPr="00EC01FF">
        <w:rPr>
          <w:b/>
          <w:sz w:val="20"/>
          <w:szCs w:val="20"/>
          <w:lang w:val="en-US"/>
        </w:rPr>
        <w:tab/>
      </w:r>
      <w:r w:rsidRPr="00EC01FF">
        <w:rPr>
          <w:sz w:val="20"/>
          <w:szCs w:val="20"/>
          <w:lang w:val="en-US"/>
        </w:rPr>
        <w:t>E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ducational course on manuscript and grant writing, Milan</w:t>
      </w:r>
    </w:p>
    <w:p w14:paraId="43432C7E" w14:textId="77777777" w:rsidR="00003C89" w:rsidRPr="003D4986" w:rsidRDefault="00003C89" w:rsidP="00003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030EA45C" w14:textId="77777777" w:rsidR="00003C89" w:rsidRPr="003D4986" w:rsidRDefault="00003C89" w:rsidP="00003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63C414F1" w14:textId="77777777" w:rsidR="00003C89" w:rsidRPr="00EC01FF" w:rsidRDefault="00003C89" w:rsidP="00003C89">
      <w:pPr>
        <w:ind w:left="1418" w:hanging="1418"/>
        <w:outlineLvl w:val="0"/>
        <w:rPr>
          <w:rFonts w:eastAsia="Helvetica" w:cs="Times New Roman"/>
          <w:b/>
          <w:bCs/>
          <w:sz w:val="26"/>
          <w:szCs w:val="26"/>
          <w:lang w:val="en-US"/>
        </w:rPr>
      </w:pP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Professional </w:t>
      </w:r>
      <w:r>
        <w:rPr>
          <w:rFonts w:eastAsia="Helvetica" w:cs="Times New Roman"/>
          <w:b/>
          <w:bCs/>
          <w:sz w:val="26"/>
          <w:szCs w:val="26"/>
          <w:lang w:val="en-US"/>
        </w:rPr>
        <w:t>m</w:t>
      </w:r>
      <w:r w:rsidRPr="00EC01FF">
        <w:rPr>
          <w:rFonts w:eastAsia="Helvetica" w:cs="Times New Roman"/>
          <w:b/>
          <w:bCs/>
          <w:sz w:val="26"/>
          <w:szCs w:val="26"/>
          <w:lang w:val="en-US"/>
        </w:rPr>
        <w:t>emberships</w:t>
      </w:r>
    </w:p>
    <w:p w14:paraId="7464523E" w14:textId="77777777" w:rsidR="00003C89" w:rsidRPr="00CD6BC3" w:rsidRDefault="00003C89" w:rsidP="00003C89">
      <w:pPr>
        <w:ind w:left="1418" w:hanging="1418"/>
        <w:rPr>
          <w:rFonts w:eastAsia="Helvetica" w:cs="Times New Roman"/>
          <w:b/>
          <w:sz w:val="10"/>
          <w:szCs w:val="10"/>
          <w:lang w:val="en-US"/>
        </w:rPr>
      </w:pPr>
    </w:p>
    <w:p w14:paraId="47B40C8F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</w:t>
      </w:r>
      <w:r>
        <w:rPr>
          <w:rFonts w:eastAsia="Helvetica" w:cs="Times New Roman"/>
          <w:b/>
          <w:sz w:val="20"/>
          <w:szCs w:val="20"/>
          <w:lang w:val="en-US"/>
        </w:rPr>
        <w:t>7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Japan Neuroscience Association</w:t>
      </w:r>
    </w:p>
    <w:p w14:paraId="6152A37D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2014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</w:p>
    <w:p w14:paraId="3A56CE93" w14:textId="1B7AE56D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2013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0E7C30">
        <w:rPr>
          <w:rFonts w:eastAsia="Helvetica" w:cs="Times New Roman"/>
          <w:sz w:val="20"/>
          <w:szCs w:val="20"/>
          <w:lang w:val="en-US"/>
        </w:rPr>
        <w:t xml:space="preserve">Bernstein Center for </w:t>
      </w:r>
      <w:r w:rsidRPr="00EC01FF">
        <w:rPr>
          <w:rFonts w:eastAsia="Helvetica" w:cs="Times New Roman"/>
          <w:sz w:val="20"/>
          <w:szCs w:val="20"/>
          <w:lang w:val="en-US"/>
        </w:rPr>
        <w:t>Computational Neuroscience</w:t>
      </w:r>
    </w:p>
    <w:p w14:paraId="2F3FA0EA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2013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Neurasmus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 xml:space="preserve"> Alumni Association</w:t>
      </w:r>
    </w:p>
    <w:p w14:paraId="370CFDBC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Neuroscience in Bordeaux Association</w:t>
      </w:r>
    </w:p>
    <w:p w14:paraId="086EEF24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Federation of European Neuroscience Societies</w:t>
      </w:r>
    </w:p>
    <w:p w14:paraId="22D8E364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4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Society for Neurosciences</w:t>
        </w:r>
      </w:hyperlink>
    </w:p>
    <w:p w14:paraId="7598265A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 –</w:t>
      </w:r>
      <w:r w:rsidRPr="00F67177">
        <w:rPr>
          <w:rFonts w:eastAsia="Helvetica" w:cs="Times New Roman"/>
          <w:b/>
          <w:sz w:val="20"/>
          <w:szCs w:val="20"/>
          <w:lang w:val="en-US"/>
        </w:rPr>
        <w:t xml:space="preserve"> today</w:t>
      </w:r>
      <w:r>
        <w:rPr>
          <w:rFonts w:eastAsia="Helvetica" w:cs="Times New Roman"/>
          <w:b/>
          <w:sz w:val="20"/>
          <w:szCs w:val="20"/>
          <w:lang w:val="en-US"/>
        </w:rPr>
        <w:tab/>
      </w:r>
      <w:r>
        <w:rPr>
          <w:rFonts w:eastAsia="Helvetica" w:cs="Times New Roman"/>
          <w:sz w:val="20"/>
          <w:szCs w:val="20"/>
          <w:lang w:val="en-US"/>
        </w:rPr>
        <w:t>“School of Applied Mathematics and Physics” Alumni Association</w:t>
      </w:r>
    </w:p>
    <w:p w14:paraId="69043F48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sz w:val="20"/>
          <w:szCs w:val="20"/>
          <w:lang w:val="en-US"/>
        </w:rPr>
        <w:t>2</w:t>
      </w:r>
      <w:r w:rsidRPr="00EC01FF">
        <w:rPr>
          <w:rFonts w:eastAsia="Helvetica" w:cs="Times New Roman"/>
          <w:b/>
          <w:sz w:val="20"/>
          <w:szCs w:val="20"/>
          <w:lang w:val="en-US"/>
        </w:rPr>
        <w:t>004 – today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5" w:history="1">
        <w:r w:rsidRPr="0067062E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Hellenic Mathematical Society</w:t>
        </w:r>
      </w:hyperlink>
    </w:p>
    <w:p w14:paraId="62FC9F45" w14:textId="77777777" w:rsidR="00003C89" w:rsidRPr="003D4986" w:rsidRDefault="00003C89" w:rsidP="00003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10770C69" w14:textId="77777777" w:rsidR="00003C89" w:rsidRPr="003D4986" w:rsidRDefault="00003C89" w:rsidP="00003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eastAsia="Helvetica" w:cs="Times New Roman"/>
          <w:sz w:val="26"/>
          <w:szCs w:val="26"/>
          <w:lang w:val="en-US"/>
        </w:rPr>
      </w:pPr>
    </w:p>
    <w:p w14:paraId="4223D2AA" w14:textId="77777777" w:rsidR="00003C89" w:rsidRPr="00EC01FF" w:rsidRDefault="00003C89" w:rsidP="00003C89">
      <w:pPr>
        <w:widowControl/>
        <w:suppressAutoHyphens w:val="0"/>
        <w:ind w:left="1418" w:hanging="1418"/>
        <w:rPr>
          <w:rFonts w:eastAsia="Helvetica" w:cs="Times New Roman"/>
          <w:b/>
          <w:bCs/>
          <w:sz w:val="26"/>
          <w:szCs w:val="26"/>
          <w:lang w:val="en-US"/>
        </w:rPr>
      </w:pP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Volunteering </w:t>
      </w:r>
      <w:r>
        <w:rPr>
          <w:rFonts w:eastAsia="Helvetica" w:cs="Times New Roman"/>
          <w:b/>
          <w:bCs/>
          <w:sz w:val="26"/>
          <w:szCs w:val="26"/>
          <w:lang w:val="en-US"/>
        </w:rPr>
        <w:t>w</w:t>
      </w:r>
      <w:r w:rsidRPr="00EC01FF">
        <w:rPr>
          <w:rFonts w:eastAsia="Helvetica" w:cs="Times New Roman"/>
          <w:b/>
          <w:bCs/>
          <w:sz w:val="26"/>
          <w:szCs w:val="26"/>
          <w:lang w:val="en-US"/>
        </w:rPr>
        <w:t xml:space="preserve">ork </w:t>
      </w:r>
    </w:p>
    <w:p w14:paraId="73559846" w14:textId="77777777" w:rsidR="00003C89" w:rsidRPr="00CD6BC3" w:rsidRDefault="00003C89" w:rsidP="00003C89">
      <w:pPr>
        <w:ind w:left="1418" w:hanging="1418"/>
        <w:rPr>
          <w:rFonts w:eastAsia="Helvetica" w:cs="Times New Roman"/>
          <w:b/>
          <w:sz w:val="10"/>
          <w:szCs w:val="10"/>
          <w:lang w:val="en-US"/>
        </w:rPr>
      </w:pPr>
    </w:p>
    <w:p w14:paraId="35BFB170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Volunteering for </w:t>
      </w:r>
      <w:hyperlink r:id="rId16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EDASA (Forest Wildfire Protection)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Athens</w:t>
      </w:r>
    </w:p>
    <w:p w14:paraId="1606E0D8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7" w:history="1">
        <w:proofErr w:type="spellStart"/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JeffHOPE</w:t>
        </w:r>
        <w:proofErr w:type="spellEnd"/>
      </w:hyperlink>
      <w:r w:rsidRPr="00EC01FF">
        <w:rPr>
          <w:rFonts w:eastAsia="Helvetica" w:cs="Times New Roman"/>
          <w:sz w:val="20"/>
          <w:szCs w:val="20"/>
          <w:lang w:val="en-US"/>
        </w:rPr>
        <w:t xml:space="preserve"> student-run free clinics, Philadelphia, PA</w:t>
      </w:r>
    </w:p>
    <w:p w14:paraId="20EC7911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8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Books Through Bars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Philadelphia, PA</w:t>
      </w:r>
    </w:p>
    <w:p w14:paraId="2AED364D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hyperlink r:id="rId19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Photographer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 xml:space="preserve"> in various artistic events</w:t>
      </w:r>
    </w:p>
    <w:p w14:paraId="6948F97E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2007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Teaching computer skills to immigrants at the </w:t>
      </w:r>
      <w:hyperlink r:id="rId20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Underground Free University</w:t>
        </w:r>
      </w:hyperlink>
      <w:r w:rsidRPr="00EC01FF">
        <w:rPr>
          <w:rFonts w:eastAsia="Helvetica" w:cs="Times New Roman"/>
          <w:sz w:val="20"/>
          <w:szCs w:val="20"/>
          <w:lang w:val="en-US"/>
        </w:rPr>
        <w:t>, Athens</w:t>
      </w:r>
    </w:p>
    <w:p w14:paraId="2F984897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2005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European Youth Week 2005, Athens</w:t>
      </w:r>
    </w:p>
    <w:p w14:paraId="00259F54" w14:textId="77777777" w:rsidR="00003C89" w:rsidRPr="003D4986" w:rsidRDefault="00003C89" w:rsidP="00003C89">
      <w:pPr>
        <w:ind w:left="1418" w:hanging="1418"/>
        <w:outlineLvl w:val="0"/>
        <w:rPr>
          <w:rFonts w:cs="Times New Roman"/>
          <w:b/>
          <w:bCs/>
          <w:sz w:val="26"/>
          <w:szCs w:val="26"/>
          <w:lang w:val="en-US"/>
        </w:rPr>
      </w:pPr>
    </w:p>
    <w:p w14:paraId="3E5DFE28" w14:textId="77777777" w:rsidR="00003C89" w:rsidRPr="003D4986" w:rsidRDefault="00003C89" w:rsidP="00003C89">
      <w:pPr>
        <w:ind w:left="1418" w:hanging="1418"/>
        <w:outlineLvl w:val="0"/>
        <w:rPr>
          <w:rFonts w:cs="Times New Roman"/>
          <w:b/>
          <w:bCs/>
          <w:sz w:val="26"/>
          <w:szCs w:val="26"/>
          <w:lang w:val="en-US"/>
        </w:rPr>
      </w:pPr>
    </w:p>
    <w:p w14:paraId="36EC178E" w14:textId="77777777" w:rsidR="00003C89" w:rsidRPr="00EC01FF" w:rsidRDefault="00003C89" w:rsidP="00003C89">
      <w:pPr>
        <w:ind w:left="1418" w:hanging="1418"/>
        <w:outlineLvl w:val="0"/>
        <w:rPr>
          <w:rFonts w:cs="Times New Roman"/>
          <w:b/>
          <w:bCs/>
          <w:sz w:val="26"/>
          <w:szCs w:val="26"/>
          <w:lang w:val="en-US"/>
        </w:rPr>
      </w:pPr>
      <w:r w:rsidRPr="00EC01FF">
        <w:rPr>
          <w:rStyle w:val="Strong"/>
          <w:sz w:val="27"/>
          <w:szCs w:val="27"/>
          <w:lang w:val="en-US"/>
        </w:rPr>
        <w:t>Non-</w:t>
      </w:r>
      <w:r>
        <w:rPr>
          <w:rStyle w:val="Strong"/>
          <w:sz w:val="27"/>
          <w:szCs w:val="27"/>
          <w:lang w:val="en-US"/>
        </w:rPr>
        <w:t>a</w:t>
      </w:r>
      <w:r w:rsidRPr="00EC01FF">
        <w:rPr>
          <w:rStyle w:val="Strong"/>
          <w:sz w:val="27"/>
          <w:szCs w:val="27"/>
          <w:lang w:val="en-US"/>
        </w:rPr>
        <w:t xml:space="preserve">cademic </w:t>
      </w:r>
      <w:r>
        <w:rPr>
          <w:rStyle w:val="Strong"/>
          <w:sz w:val="27"/>
          <w:szCs w:val="27"/>
          <w:lang w:val="en-US"/>
        </w:rPr>
        <w:t>w</w:t>
      </w:r>
      <w:r w:rsidRPr="00EC01FF">
        <w:rPr>
          <w:rStyle w:val="Strong"/>
          <w:sz w:val="27"/>
          <w:szCs w:val="27"/>
          <w:lang w:val="en-US"/>
        </w:rPr>
        <w:t>ork</w:t>
      </w:r>
      <w:r w:rsidRPr="00EC01FF">
        <w:rPr>
          <w:rFonts w:cs="Times New Roman"/>
          <w:b/>
          <w:bCs/>
          <w:sz w:val="26"/>
          <w:szCs w:val="26"/>
          <w:lang w:val="en-US"/>
        </w:rPr>
        <w:t xml:space="preserve"> </w:t>
      </w:r>
      <w:r>
        <w:rPr>
          <w:rFonts w:cs="Times New Roman"/>
          <w:b/>
          <w:bCs/>
          <w:sz w:val="26"/>
          <w:szCs w:val="26"/>
          <w:lang w:val="en-US"/>
        </w:rPr>
        <w:t>e</w:t>
      </w:r>
      <w:r w:rsidRPr="00EC01FF">
        <w:rPr>
          <w:rFonts w:cs="Times New Roman"/>
          <w:b/>
          <w:bCs/>
          <w:sz w:val="26"/>
          <w:szCs w:val="26"/>
          <w:lang w:val="en-US"/>
        </w:rPr>
        <w:t xml:space="preserve">xperience </w:t>
      </w:r>
    </w:p>
    <w:p w14:paraId="1A506E57" w14:textId="77777777" w:rsidR="00003C89" w:rsidRPr="00CD6BC3" w:rsidRDefault="00003C89" w:rsidP="00003C89">
      <w:pPr>
        <w:ind w:left="1418" w:hanging="1418"/>
        <w:rPr>
          <w:rFonts w:eastAsia="Helvetica" w:cs="Times New Roman"/>
          <w:b/>
          <w:sz w:val="10"/>
          <w:szCs w:val="10"/>
          <w:lang w:val="en-US"/>
        </w:rPr>
      </w:pPr>
    </w:p>
    <w:p w14:paraId="1AA5CB96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Civic Consulting (Research assistance), Berlin, Germany</w:t>
      </w:r>
    </w:p>
    <w:p w14:paraId="657FF402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Greek Population Census</w:t>
      </w:r>
    </w:p>
    <w:p w14:paraId="78C0EB9B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Founder of tutoring and career counseling organization</w:t>
      </w:r>
    </w:p>
    <w:p w14:paraId="1C1B9551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 – 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Photographer (freelance,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Demotix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 xml:space="preserve"> agency)</w:t>
      </w:r>
    </w:p>
    <w:p w14:paraId="693C0F94" w14:textId="77777777" w:rsidR="00003C89" w:rsidRPr="00EC01FF" w:rsidRDefault="00003C89" w:rsidP="00003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2007 – 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  <w:t xml:space="preserve">     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Animateur</w:t>
      </w:r>
      <w:proofErr w:type="spellEnd"/>
    </w:p>
    <w:p w14:paraId="402E81B9" w14:textId="77777777" w:rsidR="00003C89" w:rsidRPr="00EC01FF" w:rsidRDefault="00003C89" w:rsidP="00003C89">
      <w:pPr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2004 – 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Web development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(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PHP, HTML, CSS,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Javascript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 xml:space="preserve">,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LaTeX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>, SQL</w:t>
      </w:r>
      <w:r w:rsidRPr="00EC01FF">
        <w:rPr>
          <w:rFonts w:eastAsia="Helvetica" w:cs="Times New Roman"/>
          <w:b/>
          <w:sz w:val="20"/>
          <w:szCs w:val="20"/>
          <w:lang w:val="en-US"/>
        </w:rPr>
        <w:t>)</w:t>
      </w:r>
    </w:p>
    <w:p w14:paraId="533371B2" w14:textId="77777777" w:rsidR="00003C89" w:rsidRPr="00EC01FF" w:rsidRDefault="00003C89" w:rsidP="00003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Hellenic Post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779D8B2F" w14:textId="77777777" w:rsidR="00003C89" w:rsidRPr="00EC01FF" w:rsidRDefault="00003C89" w:rsidP="00003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2004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  <w:t xml:space="preserve">      </w:t>
      </w:r>
      <w:r w:rsidRPr="00EC01FF">
        <w:rPr>
          <w:rFonts w:eastAsia="Helvetica" w:cs="Times New Roman"/>
          <w:sz w:val="20"/>
          <w:szCs w:val="20"/>
          <w:lang w:val="en-US"/>
        </w:rPr>
        <w:t>Hellenic Telecommunications Organization (OTE)</w:t>
      </w:r>
    </w:p>
    <w:p w14:paraId="71F17BE3" w14:textId="77777777" w:rsidR="00003C89" w:rsidRPr="00F67C0D" w:rsidRDefault="00003C89" w:rsidP="00003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418" w:hanging="1418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2004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  <w:t xml:space="preserve">      </w:t>
      </w:r>
      <w:hyperlink r:id="rId21" w:history="1">
        <w:r w:rsidRPr="00EC01FF">
          <w:rPr>
            <w:rStyle w:val="Hyperlink"/>
            <w:rFonts w:eastAsia="Helvetica" w:cs="Times New Roman"/>
            <w:color w:val="auto"/>
            <w:sz w:val="20"/>
            <w:szCs w:val="20"/>
            <w:u w:val="none"/>
            <w:lang w:val="en-US"/>
          </w:rPr>
          <w:t>Athens Urban Transportation Organization (OASA)</w:t>
        </w:r>
      </w:hyperlink>
      <w:r w:rsidRPr="00EC01FF">
        <w:rPr>
          <w:rFonts w:cs="Times New Roman"/>
          <w:b/>
          <w:bCs/>
          <w:sz w:val="26"/>
          <w:szCs w:val="26"/>
          <w:lang w:val="en-US"/>
        </w:rPr>
        <w:br w:type="page"/>
      </w:r>
    </w:p>
    <w:p w14:paraId="582AB05F" w14:textId="77777777" w:rsidR="00003C89" w:rsidRPr="00EC01FF" w:rsidRDefault="00003C89" w:rsidP="00003C89">
      <w:pPr>
        <w:rPr>
          <w:rFonts w:cs="Times New Roman"/>
          <w:b/>
          <w:bCs/>
          <w:sz w:val="26"/>
          <w:szCs w:val="26"/>
          <w:lang w:val="en-US"/>
        </w:rPr>
      </w:pPr>
      <w:r w:rsidRPr="00EC01FF">
        <w:rPr>
          <w:rFonts w:cs="Times New Roman"/>
          <w:b/>
          <w:bCs/>
          <w:sz w:val="26"/>
          <w:szCs w:val="26"/>
          <w:lang w:val="en-US"/>
        </w:rPr>
        <w:lastRenderedPageBreak/>
        <w:t>Conference participation</w:t>
      </w:r>
    </w:p>
    <w:p w14:paraId="78BCFE8E" w14:textId="77777777" w:rsidR="00003C89" w:rsidRPr="00CD6BC3" w:rsidRDefault="00003C89" w:rsidP="00003C89">
      <w:pPr>
        <w:rPr>
          <w:rFonts w:eastAsia="Helvetica" w:cs="Times New Roman"/>
          <w:b/>
          <w:bCs/>
          <w:sz w:val="10"/>
          <w:szCs w:val="10"/>
          <w:lang w:val="en-US"/>
        </w:rPr>
      </w:pPr>
    </w:p>
    <w:p w14:paraId="0C1845E7" w14:textId="7D100ABA" w:rsidR="00D011A3" w:rsidRPr="00117CE2" w:rsidRDefault="00D011A3" w:rsidP="00D011A3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/>
          <w:bCs/>
          <w:sz w:val="20"/>
          <w:szCs w:val="20"/>
          <w:lang w:val="en-US"/>
        </w:rPr>
        <w:t>2018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117CE2">
        <w:rPr>
          <w:rFonts w:eastAsia="Helvetica" w:cs="Times New Roman"/>
          <w:bCs/>
          <w:sz w:val="20"/>
          <w:szCs w:val="20"/>
          <w:lang w:val="en-US"/>
        </w:rPr>
        <w:t>68</w:t>
      </w:r>
      <w:r w:rsidR="00117CE2" w:rsidRPr="00117CE2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 w:rsidR="00117CE2" w:rsidRPr="00117CE2">
        <w:rPr>
          <w:rFonts w:eastAsia="Helvetica" w:cs="Times New Roman"/>
          <w:bCs/>
          <w:sz w:val="20"/>
          <w:szCs w:val="20"/>
          <w:lang w:val="en-US"/>
        </w:rPr>
        <w:t xml:space="preserve"> Lindau Nobel Laureate Meeting in Physiology &amp; Medicine</w:t>
      </w:r>
    </w:p>
    <w:p w14:paraId="0D9DD17A" w14:textId="75546F28" w:rsidR="00D011A3" w:rsidRDefault="00D011A3" w:rsidP="00117CE2">
      <w:pPr>
        <w:ind w:left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D011A3">
        <w:rPr>
          <w:rFonts w:eastAsia="Helvetica" w:cs="Times New Roman"/>
          <w:bCs/>
          <w:sz w:val="20"/>
          <w:szCs w:val="20"/>
          <w:lang w:val="en-US"/>
        </w:rPr>
        <w:t>11</w:t>
      </w:r>
      <w:r w:rsidRPr="00D011A3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sz w:val="20"/>
          <w:szCs w:val="20"/>
          <w:lang w:val="en-US"/>
        </w:rPr>
        <w:t>FENS forum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, </w:t>
      </w:r>
      <w:r>
        <w:rPr>
          <w:rFonts w:eastAsia="Helvetica" w:cs="Times New Roman"/>
          <w:sz w:val="20"/>
          <w:szCs w:val="20"/>
          <w:lang w:val="en-US"/>
        </w:rPr>
        <w:t>Berlin</w:t>
      </w:r>
    </w:p>
    <w:p w14:paraId="057E89D2" w14:textId="77777777" w:rsidR="00003C89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2017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6279F70F" w14:textId="77777777" w:rsidR="00003C89" w:rsidRPr="006A3265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6A3265">
        <w:rPr>
          <w:rFonts w:eastAsia="Helvetica" w:cs="Times New Roman"/>
          <w:bCs/>
          <w:sz w:val="20"/>
          <w:szCs w:val="20"/>
          <w:lang w:val="en-US"/>
        </w:rPr>
        <w:t xml:space="preserve">Bernstein Conference 2017, </w:t>
      </w:r>
      <w:proofErr w:type="spellStart"/>
      <w:r w:rsidRPr="006A3265">
        <w:rPr>
          <w:rFonts w:eastAsia="Helvetica" w:cs="Times New Roman"/>
          <w:bCs/>
          <w:sz w:val="20"/>
          <w:szCs w:val="20"/>
          <w:lang w:val="en-US"/>
        </w:rPr>
        <w:t>Göttingen</w:t>
      </w:r>
      <w:proofErr w:type="spellEnd"/>
    </w:p>
    <w:p w14:paraId="7C07D602" w14:textId="77777777" w:rsidR="00003C89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6A3D7F">
        <w:rPr>
          <w:rFonts w:eastAsia="Helvetica" w:cs="Times New Roman"/>
          <w:bCs/>
          <w:sz w:val="20"/>
          <w:szCs w:val="20"/>
          <w:lang w:val="en-US"/>
        </w:rPr>
        <w:t>Coupling &amp; Causality in Complex Systems</w:t>
      </w:r>
      <w:r>
        <w:rPr>
          <w:rFonts w:eastAsia="Helvetica" w:cs="Times New Roman"/>
          <w:bCs/>
          <w:sz w:val="20"/>
          <w:szCs w:val="20"/>
          <w:lang w:val="en-US"/>
        </w:rPr>
        <w:t>, Cologne</w:t>
      </w:r>
    </w:p>
    <w:p w14:paraId="53AA0994" w14:textId="77777777" w:rsidR="00003C89" w:rsidRPr="00961638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961638">
        <w:rPr>
          <w:rFonts w:eastAsia="Helvetica" w:cs="Times New Roman"/>
          <w:bCs/>
          <w:sz w:val="20"/>
          <w:szCs w:val="20"/>
          <w:lang w:val="en-US"/>
        </w:rPr>
        <w:t>Harvard-LMU Young Scientists' Forum</w:t>
      </w:r>
      <w:r>
        <w:rPr>
          <w:rFonts w:eastAsia="Helvetica" w:cs="Times New Roman"/>
          <w:bCs/>
          <w:sz w:val="20"/>
          <w:szCs w:val="20"/>
          <w:lang w:val="en-US"/>
        </w:rPr>
        <w:t>, Munich</w:t>
      </w:r>
    </w:p>
    <w:p w14:paraId="3D3E6089" w14:textId="77777777" w:rsidR="00003C89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Japan Neuroscience </w:t>
      </w:r>
      <w:r>
        <w:rPr>
          <w:rFonts w:eastAsia="Helvetica" w:cs="Times New Roman"/>
          <w:bCs/>
          <w:sz w:val="20"/>
          <w:szCs w:val="20"/>
          <w:lang w:val="en-US"/>
        </w:rPr>
        <w:t>Society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bCs/>
          <w:sz w:val="20"/>
          <w:szCs w:val="20"/>
          <w:lang w:val="en-US"/>
        </w:rPr>
        <w:t>a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nnual </w:t>
      </w:r>
      <w:r>
        <w:rPr>
          <w:rFonts w:eastAsia="Helvetica" w:cs="Times New Roman"/>
          <w:bCs/>
          <w:sz w:val="20"/>
          <w:szCs w:val="20"/>
          <w:lang w:val="en-US"/>
        </w:rPr>
        <w:t>m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eeting, Tokyo</w:t>
      </w:r>
    </w:p>
    <w:p w14:paraId="1D0A4595" w14:textId="77777777" w:rsidR="00003C89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bCs/>
          <w:sz w:val="20"/>
          <w:szCs w:val="20"/>
          <w:lang w:val="en-US"/>
        </w:rPr>
        <w:t xml:space="preserve">Bernstein Retreat and </w:t>
      </w:r>
      <w:r w:rsidRPr="006A3265">
        <w:rPr>
          <w:rFonts w:eastAsia="Helvetica" w:cs="Times New Roman"/>
          <w:bCs/>
          <w:sz w:val="20"/>
          <w:szCs w:val="20"/>
          <w:lang w:val="en-US"/>
        </w:rPr>
        <w:t>Causation, Explanation, Conditionals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 Workshop, </w:t>
      </w:r>
      <w:proofErr w:type="spellStart"/>
      <w:r>
        <w:rPr>
          <w:rFonts w:eastAsia="Helvetica" w:cs="Times New Roman"/>
          <w:bCs/>
          <w:sz w:val="20"/>
          <w:szCs w:val="20"/>
          <w:lang w:val="en-US"/>
        </w:rPr>
        <w:t>Tutzing</w:t>
      </w:r>
      <w:proofErr w:type="spellEnd"/>
    </w:p>
    <w:p w14:paraId="2E1C287E" w14:textId="77777777" w:rsidR="00003C89" w:rsidRPr="00EC01FF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>
        <w:rPr>
          <w:rFonts w:eastAsia="Helvetica" w:cs="Times New Roman"/>
          <w:iCs/>
          <w:sz w:val="20"/>
          <w:szCs w:val="20"/>
          <w:lang w:val="en-US"/>
        </w:rPr>
        <w:t xml:space="preserve">EMBL Symposium </w:t>
      </w:r>
      <w:r w:rsidRPr="001C0075">
        <w:rPr>
          <w:rFonts w:eastAsia="Helvetica" w:cs="Times New Roman"/>
          <w:iCs/>
          <w:sz w:val="20"/>
          <w:szCs w:val="20"/>
          <w:lang w:val="en-US"/>
        </w:rPr>
        <w:t>Neural Circuits in the Past, Present and Future</w:t>
      </w:r>
      <w:r>
        <w:rPr>
          <w:rFonts w:eastAsia="Helvetica" w:cs="Times New Roman"/>
          <w:iCs/>
          <w:sz w:val="20"/>
          <w:szCs w:val="20"/>
          <w:lang w:val="en-US"/>
        </w:rPr>
        <w:t>, Heidelberg</w:t>
      </w:r>
    </w:p>
    <w:p w14:paraId="094A2891" w14:textId="77777777" w:rsidR="00003C89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37th </w:t>
      </w:r>
      <w:proofErr w:type="spellStart"/>
      <w:r w:rsidRPr="00AE3EE1">
        <w:rPr>
          <w:rFonts w:eastAsia="Helvetica" w:cs="Times New Roman"/>
          <w:iCs/>
          <w:sz w:val="20"/>
          <w:szCs w:val="20"/>
          <w:lang w:val="en-US"/>
        </w:rPr>
        <w:t>Blankenese</w:t>
      </w:r>
      <w:proofErr w:type="spellEnd"/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</w:t>
      </w:r>
      <w:r>
        <w:rPr>
          <w:rFonts w:eastAsia="Helvetica" w:cs="Times New Roman"/>
          <w:iCs/>
          <w:sz w:val="20"/>
          <w:szCs w:val="20"/>
          <w:lang w:val="en-US"/>
        </w:rPr>
        <w:t>C</w:t>
      </w:r>
      <w:r w:rsidRPr="00AE3EE1">
        <w:rPr>
          <w:rFonts w:eastAsia="Helvetica" w:cs="Times New Roman"/>
          <w:iCs/>
          <w:sz w:val="20"/>
          <w:szCs w:val="20"/>
          <w:lang w:val="en-US"/>
        </w:rPr>
        <w:t>onference</w:t>
      </w:r>
      <w:r>
        <w:rPr>
          <w:rFonts w:eastAsia="Helvetica" w:cs="Times New Roman"/>
          <w:iCs/>
          <w:sz w:val="20"/>
          <w:szCs w:val="20"/>
          <w:lang w:val="en-US"/>
        </w:rPr>
        <w:t xml:space="preserve"> on</w:t>
      </w:r>
      <w:r w:rsidRPr="00AE3EE1">
        <w:rPr>
          <w:rFonts w:eastAsia="Helvetica" w:cs="Times New Roman"/>
          <w:iCs/>
          <w:sz w:val="20"/>
          <w:szCs w:val="20"/>
          <w:lang w:val="en-US"/>
        </w:rPr>
        <w:t xml:space="preserve"> Synaptic plasticity &amp; stability</w:t>
      </w:r>
      <w:r>
        <w:rPr>
          <w:rFonts w:eastAsia="Helvetica" w:cs="Times New Roman"/>
          <w:iCs/>
          <w:sz w:val="20"/>
          <w:szCs w:val="20"/>
          <w:lang w:val="en-US"/>
        </w:rPr>
        <w:t>, Hamburg</w:t>
      </w:r>
      <w:r>
        <w:rPr>
          <w:rFonts w:eastAsia="Helvetica" w:cs="Times New Roman"/>
          <w:bCs/>
          <w:sz w:val="20"/>
          <w:szCs w:val="20"/>
          <w:lang w:val="en-US"/>
        </w:rPr>
        <w:tab/>
      </w:r>
    </w:p>
    <w:p w14:paraId="7D02FE64" w14:textId="77777777" w:rsidR="00003C89" w:rsidRPr="00EC01FF" w:rsidRDefault="00003C89" w:rsidP="00003C89">
      <w:pPr>
        <w:ind w:left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British Neuroscience Association </w:t>
      </w:r>
      <w:r>
        <w:rPr>
          <w:rFonts w:eastAsia="Helvetica" w:cs="Times New Roman"/>
          <w:bCs/>
          <w:sz w:val="20"/>
          <w:szCs w:val="20"/>
          <w:lang w:val="en-US"/>
        </w:rPr>
        <w:t>f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estival, Birmingham</w:t>
      </w:r>
    </w:p>
    <w:p w14:paraId="76E6399C" w14:textId="081B80EF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Swiss </w:t>
      </w:r>
      <w:r>
        <w:rPr>
          <w:rFonts w:eastAsia="Helvetica" w:cs="Times New Roman"/>
          <w:bCs/>
          <w:sz w:val="20"/>
          <w:szCs w:val="20"/>
          <w:lang w:val="en-US"/>
        </w:rPr>
        <w:t xml:space="preserve">Society for 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Neuroscience </w:t>
      </w:r>
      <w:proofErr w:type="gramStart"/>
      <w:r>
        <w:rPr>
          <w:rFonts w:eastAsia="Helvetica" w:cs="Times New Roman"/>
          <w:bCs/>
          <w:sz w:val="20"/>
          <w:szCs w:val="20"/>
          <w:lang w:val="en-US"/>
        </w:rPr>
        <w:t>a</w:t>
      </w:r>
      <w:r w:rsidRPr="00EC01FF">
        <w:rPr>
          <w:rFonts w:eastAsia="Helvetica" w:cs="Times New Roman"/>
          <w:bCs/>
          <w:sz w:val="20"/>
          <w:szCs w:val="20"/>
          <w:lang w:val="en-US"/>
        </w:rPr>
        <w:t>nnual</w:t>
      </w:r>
      <w:proofErr w:type="gramEnd"/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Meeting, Basel</w:t>
      </w:r>
    </w:p>
    <w:p w14:paraId="793D1C77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2016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Probing neuronal circuits during behavior, Bordeaux</w:t>
      </w:r>
    </w:p>
    <w:p w14:paraId="3879F8BE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proofErr w:type="spellStart"/>
      <w:r w:rsidRPr="00EC01FF">
        <w:rPr>
          <w:rFonts w:eastAsia="Helvetica" w:cs="Times New Roman"/>
          <w:bCs/>
          <w:sz w:val="20"/>
          <w:szCs w:val="20"/>
          <w:lang w:val="en-US"/>
        </w:rPr>
        <w:t>Neurizons</w:t>
      </w:r>
      <w:proofErr w:type="spellEnd"/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, </w:t>
      </w:r>
      <w:proofErr w:type="spellStart"/>
      <w:r w:rsidRPr="00EC01FF">
        <w:rPr>
          <w:rFonts w:eastAsia="Helvetica" w:cs="Times New Roman"/>
          <w:bCs/>
          <w:sz w:val="20"/>
          <w:szCs w:val="20"/>
          <w:lang w:val="en-US"/>
        </w:rPr>
        <w:t>Göttingen</w:t>
      </w:r>
      <w:proofErr w:type="spellEnd"/>
    </w:p>
    <w:p w14:paraId="3A486013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Cs/>
          <w:sz w:val="20"/>
          <w:szCs w:val="20"/>
          <w:lang w:val="en-US"/>
        </w:rPr>
        <w:tab/>
        <w:t xml:space="preserve">Bernstein Retreat and Multichannel Electrophysiology Workshop, </w:t>
      </w:r>
      <w:proofErr w:type="spellStart"/>
      <w:r w:rsidRPr="00EC01FF">
        <w:rPr>
          <w:rFonts w:eastAsia="Helvetica" w:cs="Times New Roman"/>
          <w:bCs/>
          <w:sz w:val="20"/>
          <w:szCs w:val="20"/>
          <w:lang w:val="en-US"/>
        </w:rPr>
        <w:t>Tutzing</w:t>
      </w:r>
      <w:proofErr w:type="spellEnd"/>
    </w:p>
    <w:p w14:paraId="059A8495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2015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Bernstein Conference, Heidelberg</w:t>
      </w:r>
    </w:p>
    <w:p w14:paraId="13DD0D24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Cutting Edge Technologies, Munich</w:t>
      </w:r>
    </w:p>
    <w:p w14:paraId="224DDCB8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Bernstein Retreat and Virtual Reality Workshop, </w:t>
      </w:r>
      <w:proofErr w:type="spellStart"/>
      <w:r w:rsidRPr="00EC01FF">
        <w:rPr>
          <w:rFonts w:eastAsia="Helvetica" w:cs="Times New Roman"/>
          <w:bCs/>
          <w:sz w:val="20"/>
          <w:szCs w:val="20"/>
          <w:lang w:val="en-US"/>
        </w:rPr>
        <w:t>Tutzing</w:t>
      </w:r>
      <w:proofErr w:type="spellEnd"/>
    </w:p>
    <w:p w14:paraId="201952FE" w14:textId="27A1B225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117CE2">
        <w:rPr>
          <w:rFonts w:eastAsia="Helvetica" w:cs="Times New Roman"/>
          <w:bCs/>
          <w:sz w:val="20"/>
          <w:szCs w:val="20"/>
          <w:lang w:val="en-US"/>
        </w:rPr>
        <w:t>11</w:t>
      </w:r>
      <w:r w:rsidR="00117CE2" w:rsidRPr="00117CE2">
        <w:rPr>
          <w:rFonts w:eastAsia="Helvetica" w:cs="Times New Roman"/>
          <w:bCs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Meeting of the German Neuroscience Society, </w:t>
      </w:r>
      <w:proofErr w:type="spellStart"/>
      <w:r w:rsidRPr="00EC01FF">
        <w:rPr>
          <w:rFonts w:eastAsia="Helvetica" w:cs="Times New Roman"/>
          <w:bCs/>
          <w:sz w:val="20"/>
          <w:szCs w:val="20"/>
          <w:lang w:val="en-US"/>
        </w:rPr>
        <w:t>Göttingen</w:t>
      </w:r>
      <w:proofErr w:type="spellEnd"/>
    </w:p>
    <w:p w14:paraId="06918D14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Center of Competence on </w:t>
      </w:r>
      <w:proofErr w:type="spellStart"/>
      <w:r w:rsidRPr="00EC01FF">
        <w:rPr>
          <w:rFonts w:eastAsia="Helvetica" w:cs="Times New Roman"/>
          <w:bCs/>
          <w:sz w:val="20"/>
          <w:szCs w:val="20"/>
          <w:lang w:val="en-US"/>
        </w:rPr>
        <w:t>Neuroengineering</w:t>
      </w:r>
      <w:proofErr w:type="spellEnd"/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 Meeting, Technical University of Munich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18DDF197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2014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for Neuroscience</w:t>
      </w:r>
      <w:r>
        <w:rPr>
          <w:rFonts w:eastAsia="Helvetica" w:cs="Times New Roman"/>
          <w:sz w:val="20"/>
          <w:szCs w:val="20"/>
          <w:lang w:val="en-US"/>
        </w:rPr>
        <w:t xml:space="preserve"> Meeting</w:t>
      </w:r>
      <w:r w:rsidRPr="00EC01FF">
        <w:rPr>
          <w:rFonts w:eastAsia="Helvetica" w:cs="Times New Roman"/>
          <w:sz w:val="20"/>
          <w:szCs w:val="20"/>
          <w:lang w:val="en-US"/>
        </w:rPr>
        <w:t>, Washington, DC</w:t>
      </w:r>
    </w:p>
    <w:p w14:paraId="1589DF9C" w14:textId="013BFC8D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="00117CE2">
        <w:rPr>
          <w:rFonts w:eastAsia="Helvetica" w:cs="Times New Roman"/>
          <w:sz w:val="20"/>
          <w:szCs w:val="20"/>
          <w:lang w:val="en-US"/>
        </w:rPr>
        <w:t>9</w:t>
      </w:r>
      <w:r w:rsidR="00117CE2"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="00117CE2">
        <w:rPr>
          <w:rFonts w:eastAsia="Helvetica" w:cs="Times New Roman"/>
          <w:sz w:val="20"/>
          <w:szCs w:val="20"/>
          <w:lang w:val="en-US"/>
        </w:rPr>
        <w:t xml:space="preserve"> </w:t>
      </w:r>
      <w:r w:rsidRPr="00EC01FF">
        <w:rPr>
          <w:rFonts w:eastAsia="Helvetica" w:cs="Times New Roman"/>
          <w:sz w:val="20"/>
          <w:szCs w:val="20"/>
          <w:lang w:val="en-US"/>
        </w:rPr>
        <w:t>FENS Forum of Neuroscience, Milan</w:t>
      </w:r>
    </w:p>
    <w:p w14:paraId="65542E86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2013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 xml:space="preserve">Bernstein Conference, </w:t>
      </w:r>
      <w:proofErr w:type="spellStart"/>
      <w:r w:rsidRPr="00EC01FF">
        <w:rPr>
          <w:rFonts w:eastAsia="Helvetica" w:cs="Times New Roman"/>
          <w:bCs/>
          <w:sz w:val="20"/>
          <w:szCs w:val="20"/>
          <w:lang w:val="en-US"/>
        </w:rPr>
        <w:t>Tübingen</w:t>
      </w:r>
      <w:proofErr w:type="spellEnd"/>
    </w:p>
    <w:p w14:paraId="6989B620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1st European Neuroscience Conference by Doctoral Students, Bordeaux</w:t>
      </w:r>
    </w:p>
    <w:p w14:paraId="631CD598" w14:textId="77777777" w:rsidR="00003C89" w:rsidRPr="00EC01FF" w:rsidRDefault="00003C89" w:rsidP="00003C89">
      <w:pPr>
        <w:ind w:left="1134" w:hanging="1134"/>
        <w:rPr>
          <w:rFonts w:eastAsia="Helvetica" w:cs="Times New Roman"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Cs/>
          <w:sz w:val="20"/>
          <w:szCs w:val="20"/>
          <w:lang w:val="en-US"/>
        </w:rPr>
        <w:t>European Neuroscience Campus Annual Meeting, Bordeaux</w:t>
      </w:r>
    </w:p>
    <w:p w14:paraId="643B1E9B" w14:textId="3473EF18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2012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117CE2">
        <w:rPr>
          <w:rFonts w:eastAsia="Helvetica" w:cs="Times New Roman"/>
          <w:sz w:val="20"/>
          <w:szCs w:val="20"/>
          <w:lang w:val="en-US"/>
        </w:rPr>
        <w:t>8</w:t>
      </w:r>
      <w:r w:rsidR="00117CE2"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FENS Forum of Neuroscience, Barcelona</w:t>
      </w:r>
    </w:p>
    <w:p w14:paraId="4B11F9D9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ENC Network Annual Joint Meeting, Barcelona</w:t>
      </w:r>
    </w:p>
    <w:p w14:paraId="0BAAD5FF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Erasmus Mundus Association General Assembly, Prague</w:t>
      </w:r>
      <w:r w:rsidRPr="00EC01FF">
        <w:rPr>
          <w:rFonts w:eastAsia="Helvetica" w:cs="Times New Roman"/>
          <w:b/>
          <w:sz w:val="20"/>
          <w:szCs w:val="20"/>
          <w:lang w:val="en-US"/>
        </w:rPr>
        <w:t xml:space="preserve"> </w:t>
      </w:r>
    </w:p>
    <w:p w14:paraId="33E05B26" w14:textId="188733EC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="00117CE2">
        <w:rPr>
          <w:rFonts w:eastAsia="Helvetica" w:cs="Times New Roman"/>
          <w:sz w:val="20"/>
          <w:szCs w:val="20"/>
          <w:lang w:val="en-US"/>
        </w:rPr>
        <w:t>7</w:t>
      </w:r>
      <w:r w:rsidR="00117CE2" w:rsidRPr="00117CE2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International Symposium on Neuroprotection and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Neurorepair</w:t>
      </w:r>
      <w:proofErr w:type="spellEnd"/>
      <w:r w:rsidRPr="00EC01FF">
        <w:rPr>
          <w:rFonts w:eastAsia="Helvetica" w:cs="Times New Roman"/>
          <w:sz w:val="20"/>
          <w:szCs w:val="20"/>
          <w:lang w:val="en-US"/>
        </w:rPr>
        <w:t>, Potsdam</w:t>
      </w:r>
    </w:p>
    <w:p w14:paraId="41158D88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2011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Berlin Brain Days</w:t>
      </w:r>
    </w:p>
    <w:p w14:paraId="72E3743E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22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nd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European Students Conference on Regenerative Medicine, Berlin</w:t>
      </w:r>
    </w:p>
    <w:p w14:paraId="1AEF6690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Society of Applied Neuroscience meeting, Thessaloniki</w:t>
      </w:r>
    </w:p>
    <w:p w14:paraId="6D3E557C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Breaking Convention, University of Kent</w:t>
      </w:r>
    </w:p>
    <w:p w14:paraId="0B627893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34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European Conference on Visual Perception, Toulouse</w:t>
      </w:r>
    </w:p>
    <w:p w14:paraId="5BB86310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25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Annual Hellenic Congress of Neurosurgery, Athens</w:t>
      </w:r>
    </w:p>
    <w:p w14:paraId="4BBD377A" w14:textId="77777777" w:rsidR="00003C89" w:rsidRPr="00EC01FF" w:rsidRDefault="00003C89" w:rsidP="00003C89">
      <w:pPr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25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Annual Hellenic Congress of Neurology, Athens</w:t>
      </w:r>
    </w:p>
    <w:p w14:paraId="350614EB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2010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4</w:t>
      </w:r>
      <w:r w:rsidRPr="00EC01FF">
        <w:rPr>
          <w:rFonts w:eastAsia="Helvetica" w:cs="Times New Roman"/>
          <w:sz w:val="20"/>
          <w:szCs w:val="20"/>
          <w:vertAlign w:val="superscript"/>
          <w:lang w:val="en-US"/>
        </w:rPr>
        <w:t>th</w:t>
      </w:r>
      <w:r w:rsidRPr="00EC01FF">
        <w:rPr>
          <w:rFonts w:eastAsia="Helvetica" w:cs="Times New Roman"/>
          <w:sz w:val="20"/>
          <w:szCs w:val="20"/>
          <w:lang w:val="en-US"/>
        </w:rPr>
        <w:t xml:space="preserve"> Congress for Electrical Engineering Students, </w:t>
      </w:r>
      <w:proofErr w:type="spellStart"/>
      <w:r w:rsidRPr="00EC01FF">
        <w:rPr>
          <w:rFonts w:eastAsia="Helvetica" w:cs="Times New Roman"/>
          <w:sz w:val="20"/>
          <w:szCs w:val="20"/>
          <w:lang w:val="en-US"/>
        </w:rPr>
        <w:t>Patras</w:t>
      </w:r>
      <w:proofErr w:type="spellEnd"/>
    </w:p>
    <w:p w14:paraId="455D4DCB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sz w:val="20"/>
          <w:szCs w:val="20"/>
          <w:lang w:val="en-US"/>
        </w:rPr>
        <w:t>2009</w:t>
      </w:r>
      <w:r w:rsidRPr="00EC01FF">
        <w:rPr>
          <w:rFonts w:eastAsia="Helvetica" w:cs="Times New Roman"/>
          <w:b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The Brain: Function, Imaging and Repair, Athens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277E3718" w14:textId="77777777" w:rsidR="00003C89" w:rsidRPr="00EC01FF" w:rsidRDefault="00003C89" w:rsidP="00003C89">
      <w:pPr>
        <w:ind w:left="1134" w:hanging="1134"/>
        <w:rPr>
          <w:rFonts w:eastAsia="Helvetica" w:cs="Times New Roman"/>
          <w:b/>
          <w:bCs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2007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>Canadian Undergraduate Mathematics Conference, Simon Fraser University, Vancouver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 xml:space="preserve"> </w:t>
      </w:r>
    </w:p>
    <w:p w14:paraId="30145F19" w14:textId="5720745E" w:rsidR="00003C89" w:rsidRDefault="00003C89" w:rsidP="00003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sz w:val="20"/>
          <w:szCs w:val="20"/>
          <w:lang w:val="en-US"/>
        </w:rPr>
      </w:pPr>
      <w:r w:rsidRPr="00EC01FF">
        <w:rPr>
          <w:rFonts w:eastAsia="Helvetica" w:cs="Times New Roman"/>
          <w:b/>
          <w:bCs/>
          <w:sz w:val="20"/>
          <w:szCs w:val="20"/>
          <w:lang w:val="en-US"/>
        </w:rPr>
        <w:t>2006</w:t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b/>
          <w:bCs/>
          <w:sz w:val="20"/>
          <w:szCs w:val="20"/>
          <w:lang w:val="en-US"/>
        </w:rPr>
        <w:tab/>
      </w:r>
      <w:r w:rsidRPr="00EC01FF">
        <w:rPr>
          <w:rFonts w:eastAsia="Helvetica" w:cs="Times New Roman"/>
          <w:sz w:val="20"/>
          <w:szCs w:val="20"/>
          <w:lang w:val="en-US"/>
        </w:rPr>
        <w:t xml:space="preserve">Which mathematics for </w:t>
      </w:r>
      <w:proofErr w:type="gramStart"/>
      <w:r w:rsidRPr="00EC01FF">
        <w:rPr>
          <w:rFonts w:eastAsia="Helvetica" w:cs="Times New Roman"/>
          <w:sz w:val="20"/>
          <w:szCs w:val="20"/>
          <w:lang w:val="en-US"/>
        </w:rPr>
        <w:t>biology?,</w:t>
      </w:r>
      <w:proofErr w:type="gramEnd"/>
      <w:r w:rsidRPr="00EC01FF">
        <w:rPr>
          <w:rFonts w:eastAsia="Helvetica" w:cs="Times New Roman"/>
          <w:sz w:val="20"/>
          <w:szCs w:val="20"/>
          <w:lang w:val="en-US"/>
        </w:rPr>
        <w:t xml:space="preserve"> FORTH, University of Crete</w:t>
      </w:r>
    </w:p>
    <w:p w14:paraId="18911195" w14:textId="77777777" w:rsidR="00003C89" w:rsidRDefault="00003C89" w:rsidP="00003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sz w:val="20"/>
          <w:szCs w:val="20"/>
          <w:lang w:val="en-US"/>
        </w:rPr>
      </w:pPr>
    </w:p>
    <w:p w14:paraId="105C5042" w14:textId="77777777" w:rsidR="00003C89" w:rsidRDefault="00003C89" w:rsidP="00003C89">
      <w:pPr>
        <w:widowControl/>
        <w:suppressAutoHyphens w:val="0"/>
        <w:rPr>
          <w:rFonts w:cs="Times New Roman"/>
          <w:b/>
          <w:bCs/>
          <w:sz w:val="26"/>
          <w:szCs w:val="26"/>
          <w:lang w:val="en-US"/>
        </w:rPr>
      </w:pPr>
      <w:r>
        <w:rPr>
          <w:rFonts w:cs="Times New Roman"/>
          <w:b/>
          <w:bCs/>
          <w:sz w:val="26"/>
          <w:szCs w:val="26"/>
          <w:lang w:val="en-US"/>
        </w:rPr>
        <w:br w:type="page"/>
      </w:r>
    </w:p>
    <w:p w14:paraId="407FA042" w14:textId="77777777" w:rsidR="00003C89" w:rsidRPr="00AE3EE1" w:rsidRDefault="00003C89" w:rsidP="00003C89">
      <w:pPr>
        <w:rPr>
          <w:rFonts w:cs="Times New Roman"/>
          <w:b/>
          <w:bCs/>
          <w:sz w:val="26"/>
          <w:szCs w:val="26"/>
          <w:lang w:val="en-US"/>
        </w:rPr>
      </w:pPr>
      <w:r w:rsidRPr="00AE3EE1">
        <w:rPr>
          <w:rFonts w:cs="Times New Roman"/>
          <w:b/>
          <w:bCs/>
          <w:sz w:val="26"/>
          <w:szCs w:val="26"/>
          <w:lang w:val="en-US"/>
        </w:rPr>
        <w:lastRenderedPageBreak/>
        <w:t>References</w:t>
      </w:r>
    </w:p>
    <w:p w14:paraId="7B33EB39" w14:textId="77777777" w:rsidR="00003C89" w:rsidRPr="00CD6BC3" w:rsidRDefault="00003C89" w:rsidP="00003C89">
      <w:pPr>
        <w:rPr>
          <w:rFonts w:cs="Times New Roman"/>
          <w:b/>
          <w:bCs/>
          <w:sz w:val="10"/>
          <w:szCs w:val="10"/>
          <w:lang w:val="en-US"/>
        </w:rPr>
      </w:pPr>
    </w:p>
    <w:p w14:paraId="11D3F574" w14:textId="77777777" w:rsidR="00003C89" w:rsidRPr="00AE3EE1" w:rsidRDefault="00003C89" w:rsidP="00003C89">
      <w:pPr>
        <w:rPr>
          <w:rFonts w:cs="Times New Roman"/>
          <w:b/>
          <w:bCs/>
          <w:sz w:val="20"/>
          <w:szCs w:val="20"/>
          <w:lang w:val="en-US"/>
        </w:rPr>
      </w:pPr>
      <w:r w:rsidRPr="00AE3EE1">
        <w:rPr>
          <w:rFonts w:cs="Times New Roman"/>
          <w:b/>
          <w:bCs/>
          <w:sz w:val="20"/>
          <w:szCs w:val="20"/>
          <w:lang w:val="en-US"/>
        </w:rPr>
        <w:t>Anton Sirota, Ph.D.</w:t>
      </w:r>
    </w:p>
    <w:p w14:paraId="0B7C0D7B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Professor, Chair for Cognition and Neural Plasticity</w:t>
      </w:r>
    </w:p>
    <w:p w14:paraId="311DCCD9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Department Biology II</w:t>
      </w:r>
    </w:p>
    <w:p w14:paraId="5F487E44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Ludwig-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Maximilians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>-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Universität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München</w:t>
      </w:r>
      <w:proofErr w:type="spellEnd"/>
    </w:p>
    <w:p w14:paraId="7B20E3F2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Großhaderner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Straße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2</w:t>
      </w:r>
    </w:p>
    <w:p w14:paraId="37D5B4AC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82152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Planegg-Martinsried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>, Germany</w:t>
      </w:r>
    </w:p>
    <w:p w14:paraId="1C810AC5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Email: sirota@biologie.uni-muenchen.de</w:t>
      </w:r>
    </w:p>
    <w:p w14:paraId="1D86EAB4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Tel: (+49) 89218074805</w:t>
      </w:r>
    </w:p>
    <w:p w14:paraId="5BE6CBA3" w14:textId="77777777" w:rsidR="00003C89" w:rsidRPr="00AE3EE1" w:rsidRDefault="00003C89" w:rsidP="00003C89">
      <w:pPr>
        <w:rPr>
          <w:rFonts w:cs="Times New Roman"/>
          <w:b/>
          <w:bCs/>
          <w:sz w:val="20"/>
          <w:szCs w:val="20"/>
          <w:lang w:val="en-US"/>
        </w:rPr>
      </w:pPr>
    </w:p>
    <w:p w14:paraId="401F1AA9" w14:textId="77777777" w:rsidR="00003C89" w:rsidRPr="00AE3EE1" w:rsidRDefault="00003C89" w:rsidP="00003C89">
      <w:pPr>
        <w:rPr>
          <w:rFonts w:cs="Times New Roman"/>
          <w:b/>
          <w:bCs/>
          <w:sz w:val="20"/>
          <w:szCs w:val="20"/>
          <w:lang w:val="en-US"/>
        </w:rPr>
      </w:pPr>
      <w:r w:rsidRPr="00AE3EE1">
        <w:rPr>
          <w:rFonts w:cs="Times New Roman"/>
          <w:b/>
          <w:bCs/>
          <w:sz w:val="20"/>
          <w:szCs w:val="20"/>
          <w:lang w:val="en-US"/>
        </w:rPr>
        <w:t xml:space="preserve">Cyril </w:t>
      </w:r>
      <w:proofErr w:type="spellStart"/>
      <w:r w:rsidRPr="00AE3EE1">
        <w:rPr>
          <w:rFonts w:cs="Times New Roman"/>
          <w:b/>
          <w:bCs/>
          <w:sz w:val="20"/>
          <w:szCs w:val="20"/>
          <w:lang w:val="en-US"/>
        </w:rPr>
        <w:t>Herry</w:t>
      </w:r>
      <w:proofErr w:type="spellEnd"/>
      <w:r w:rsidRPr="00AE3EE1">
        <w:rPr>
          <w:rFonts w:cs="Times New Roman"/>
          <w:b/>
          <w:bCs/>
          <w:sz w:val="20"/>
          <w:szCs w:val="20"/>
          <w:lang w:val="en-US"/>
        </w:rPr>
        <w:t>, Ph.D.</w:t>
      </w:r>
    </w:p>
    <w:p w14:paraId="044E9532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Researcher CR1 </w:t>
      </w:r>
    </w:p>
    <w:p w14:paraId="55BE63CC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INSERM U862</w:t>
      </w:r>
    </w:p>
    <w:p w14:paraId="040771A3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Neurocentre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Magendie</w:t>
      </w:r>
      <w:proofErr w:type="spellEnd"/>
    </w:p>
    <w:p w14:paraId="2C9F3C9A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146 rue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Léo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Saignat</w:t>
      </w:r>
      <w:proofErr w:type="spellEnd"/>
    </w:p>
    <w:p w14:paraId="73E4B73C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33077 Bordeaux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Cedex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>, France</w:t>
      </w:r>
    </w:p>
    <w:p w14:paraId="28566A17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Email: cyril.herry@inserm.fr</w:t>
      </w:r>
    </w:p>
    <w:p w14:paraId="1630C069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Tel: (+33) 0557573726</w:t>
      </w:r>
    </w:p>
    <w:p w14:paraId="67523DA1" w14:textId="77777777" w:rsidR="00003C89" w:rsidRPr="00AE3EE1" w:rsidRDefault="00003C89" w:rsidP="00003C89">
      <w:pPr>
        <w:rPr>
          <w:rFonts w:cs="Times New Roman"/>
          <w:b/>
          <w:bCs/>
          <w:sz w:val="20"/>
          <w:szCs w:val="20"/>
          <w:lang w:val="en-US"/>
        </w:rPr>
      </w:pPr>
    </w:p>
    <w:p w14:paraId="59134040" w14:textId="77777777" w:rsidR="00003C89" w:rsidRPr="00AE3EE1" w:rsidRDefault="00003C89" w:rsidP="00003C89">
      <w:pPr>
        <w:rPr>
          <w:rFonts w:cs="Times New Roman"/>
          <w:b/>
          <w:bCs/>
          <w:sz w:val="20"/>
          <w:szCs w:val="20"/>
          <w:lang w:val="en-US"/>
        </w:rPr>
      </w:pPr>
      <w:r w:rsidRPr="00AE3EE1">
        <w:rPr>
          <w:rFonts w:cs="Times New Roman"/>
          <w:b/>
          <w:bCs/>
          <w:sz w:val="20"/>
          <w:szCs w:val="20"/>
          <w:lang w:val="en-US"/>
        </w:rPr>
        <w:t xml:space="preserve">Irene </w:t>
      </w:r>
      <w:proofErr w:type="spellStart"/>
      <w:r w:rsidRPr="00AE3EE1">
        <w:rPr>
          <w:rFonts w:cs="Times New Roman"/>
          <w:b/>
          <w:bCs/>
          <w:sz w:val="20"/>
          <w:szCs w:val="20"/>
          <w:lang w:val="en-US"/>
        </w:rPr>
        <w:t>Karanasiou</w:t>
      </w:r>
      <w:proofErr w:type="spellEnd"/>
      <w:r w:rsidRPr="00AE3EE1">
        <w:rPr>
          <w:rFonts w:cs="Times New Roman"/>
          <w:b/>
          <w:bCs/>
          <w:sz w:val="20"/>
          <w:szCs w:val="20"/>
          <w:lang w:val="en-US"/>
        </w:rPr>
        <w:t>, Dr.-</w:t>
      </w:r>
      <w:proofErr w:type="spellStart"/>
      <w:r w:rsidRPr="00AE3EE1">
        <w:rPr>
          <w:rFonts w:cs="Times New Roman"/>
          <w:b/>
          <w:bCs/>
          <w:sz w:val="20"/>
          <w:szCs w:val="20"/>
          <w:lang w:val="en-US"/>
        </w:rPr>
        <w:t>Ing</w:t>
      </w:r>
      <w:proofErr w:type="spellEnd"/>
      <w:r w:rsidRPr="00AE3EE1">
        <w:rPr>
          <w:rFonts w:cs="Times New Roman"/>
          <w:b/>
          <w:bCs/>
          <w:sz w:val="20"/>
          <w:szCs w:val="20"/>
          <w:lang w:val="en-US"/>
        </w:rPr>
        <w:t>.</w:t>
      </w:r>
    </w:p>
    <w:p w14:paraId="5294AD44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Associate Professor </w:t>
      </w:r>
    </w:p>
    <w:p w14:paraId="2CC7F7A0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Hellenic Military University</w:t>
      </w:r>
    </w:p>
    <w:p w14:paraId="0E737A83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National Technical University of Athens  </w:t>
      </w:r>
    </w:p>
    <w:p w14:paraId="7F2FAEB4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School of Electrical &amp; Computer Engineering </w:t>
      </w:r>
    </w:p>
    <w:p w14:paraId="634E3BA8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Microwave &amp; Fiber Optics Laboratory </w:t>
      </w:r>
    </w:p>
    <w:p w14:paraId="4B537712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Iroon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Polytechneiou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9,</w:t>
      </w:r>
    </w:p>
    <w:p w14:paraId="5C0BBB9D" w14:textId="6E4CD364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 xml:space="preserve">157 73 </w:t>
      </w:r>
      <w:proofErr w:type="spellStart"/>
      <w:r w:rsidRPr="00AE3EE1">
        <w:rPr>
          <w:rFonts w:cs="Times New Roman"/>
          <w:bCs/>
          <w:sz w:val="20"/>
          <w:szCs w:val="20"/>
          <w:lang w:val="en-US"/>
        </w:rPr>
        <w:t>Zografou</w:t>
      </w:r>
      <w:proofErr w:type="spellEnd"/>
      <w:r w:rsidRPr="00AE3EE1">
        <w:rPr>
          <w:rFonts w:cs="Times New Roman"/>
          <w:bCs/>
          <w:sz w:val="20"/>
          <w:szCs w:val="20"/>
          <w:lang w:val="en-US"/>
        </w:rPr>
        <w:t xml:space="preserve"> </w:t>
      </w:r>
      <w:r w:rsidR="000E7C30">
        <w:rPr>
          <w:rFonts w:cs="Times New Roman"/>
          <w:bCs/>
          <w:sz w:val="20"/>
          <w:szCs w:val="20"/>
          <w:lang w:val="en-US"/>
        </w:rPr>
        <w:t xml:space="preserve">Campus, </w:t>
      </w:r>
      <w:r w:rsidRPr="0061464B">
        <w:rPr>
          <w:rFonts w:cs="Times New Roman"/>
          <w:bCs/>
          <w:sz w:val="20"/>
          <w:szCs w:val="20"/>
          <w:lang w:val="en-US"/>
        </w:rPr>
        <w:t>Athens,</w:t>
      </w:r>
      <w:r w:rsidRPr="00AE3EE1">
        <w:rPr>
          <w:rFonts w:cs="Times New Roman"/>
          <w:bCs/>
          <w:sz w:val="20"/>
          <w:szCs w:val="20"/>
          <w:lang w:val="en-US"/>
        </w:rPr>
        <w:t xml:space="preserve"> Greece</w:t>
      </w:r>
    </w:p>
    <w:p w14:paraId="49295A37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Email: ikaran@esd.ece.ntua.gr</w:t>
      </w:r>
    </w:p>
    <w:p w14:paraId="5276C433" w14:textId="77777777" w:rsidR="00003C89" w:rsidRPr="00AE3EE1" w:rsidRDefault="00003C89" w:rsidP="00003C89">
      <w:pPr>
        <w:rPr>
          <w:rFonts w:cs="Times New Roman"/>
          <w:bCs/>
          <w:sz w:val="20"/>
          <w:szCs w:val="20"/>
          <w:lang w:val="en-US"/>
        </w:rPr>
      </w:pPr>
      <w:r w:rsidRPr="00AE3EE1">
        <w:rPr>
          <w:rFonts w:cs="Times New Roman"/>
          <w:bCs/>
          <w:sz w:val="20"/>
          <w:szCs w:val="20"/>
          <w:lang w:val="en-US"/>
        </w:rPr>
        <w:t>Tel: (+30) 2107722289</w:t>
      </w:r>
    </w:p>
    <w:p w14:paraId="3151B8A9" w14:textId="77777777" w:rsidR="00003C89" w:rsidRPr="00EC01FF" w:rsidRDefault="00003C89" w:rsidP="00003C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sz w:val="20"/>
          <w:szCs w:val="20"/>
          <w:lang w:val="en-US"/>
        </w:rPr>
      </w:pPr>
    </w:p>
    <w:p w14:paraId="272606F5" w14:textId="77777777" w:rsidR="00003C89" w:rsidRPr="00EC01FF" w:rsidRDefault="00003C89" w:rsidP="00003C89">
      <w:pPr>
        <w:spacing w:line="276" w:lineRule="auto"/>
        <w:jc w:val="both"/>
        <w:rPr>
          <w:rFonts w:eastAsia="Helvetica" w:cs="Times New Roman"/>
          <w:sz w:val="20"/>
          <w:szCs w:val="20"/>
          <w:lang w:val="en-US"/>
        </w:rPr>
      </w:pPr>
    </w:p>
    <w:p w14:paraId="546455C6" w14:textId="77777777" w:rsidR="000E5D8F" w:rsidRPr="00EC01FF" w:rsidRDefault="000E5D8F" w:rsidP="005045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1134" w:hanging="1134"/>
        <w:rPr>
          <w:rFonts w:eastAsia="Helvetica" w:cs="Times New Roman"/>
          <w:sz w:val="20"/>
          <w:szCs w:val="20"/>
          <w:lang w:val="en-US"/>
        </w:rPr>
      </w:pPr>
    </w:p>
    <w:sectPr w:rsidR="000E5D8F" w:rsidRPr="00EC01FF" w:rsidSect="00980DD9">
      <w:pgSz w:w="11906" w:h="16838"/>
      <w:pgMar w:top="709" w:right="707" w:bottom="567" w:left="87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88CAA7" w14:textId="77777777" w:rsidR="00EE580A" w:rsidRDefault="00EE580A" w:rsidP="00A55155">
      <w:r>
        <w:separator/>
      </w:r>
    </w:p>
  </w:endnote>
  <w:endnote w:type="continuationSeparator" w:id="0">
    <w:p w14:paraId="2BE8D4C1" w14:textId="77777777" w:rsidR="00EE580A" w:rsidRDefault="00EE580A" w:rsidP="00A55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-Roman">
    <w:charset w:val="00"/>
    <w:family w:val="roman"/>
    <w:pitch w:val="variable"/>
    <w:sig w:usb0="00000003" w:usb1="00000000" w:usb2="00000000" w:usb3="00000000" w:csb0="00000001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4C386B" w14:textId="77777777" w:rsidR="00EE580A" w:rsidRDefault="00EE580A" w:rsidP="00A55155">
      <w:r>
        <w:separator/>
      </w:r>
    </w:p>
  </w:footnote>
  <w:footnote w:type="continuationSeparator" w:id="0">
    <w:p w14:paraId="0E231826" w14:textId="77777777" w:rsidR="00EE580A" w:rsidRDefault="00EE580A" w:rsidP="00A55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360"/>
        </w:tabs>
        <w:ind w:left="36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>
    <w:nsid w:val="0000000D"/>
    <w:multiLevelType w:val="multilevel"/>
    <w:tmpl w:val="0000000D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055D0073"/>
    <w:multiLevelType w:val="multilevel"/>
    <w:tmpl w:val="C4F8DD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A272FB2"/>
    <w:multiLevelType w:val="hybridMultilevel"/>
    <w:tmpl w:val="0DEA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B00351D"/>
    <w:multiLevelType w:val="multilevel"/>
    <w:tmpl w:val="4894D4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1D120FD"/>
    <w:multiLevelType w:val="hybridMultilevel"/>
    <w:tmpl w:val="524E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2A68E6"/>
    <w:multiLevelType w:val="hybridMultilevel"/>
    <w:tmpl w:val="0F9A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B75079A"/>
    <w:multiLevelType w:val="hybridMultilevel"/>
    <w:tmpl w:val="BB88D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D0B62E8"/>
    <w:multiLevelType w:val="hybridMultilevel"/>
    <w:tmpl w:val="A8926B2C"/>
    <w:lvl w:ilvl="0" w:tplc="D93A2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2931A9F"/>
    <w:multiLevelType w:val="hybridMultilevel"/>
    <w:tmpl w:val="1CA4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4534D61"/>
    <w:multiLevelType w:val="hybridMultilevel"/>
    <w:tmpl w:val="86D6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D66440"/>
    <w:multiLevelType w:val="hybridMultilevel"/>
    <w:tmpl w:val="8A72C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1934D4"/>
    <w:multiLevelType w:val="hybridMultilevel"/>
    <w:tmpl w:val="DBB2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232253"/>
    <w:multiLevelType w:val="hybridMultilevel"/>
    <w:tmpl w:val="51EA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6330AE"/>
    <w:multiLevelType w:val="hybridMultilevel"/>
    <w:tmpl w:val="C4F8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3F04DC"/>
    <w:multiLevelType w:val="hybridMultilevel"/>
    <w:tmpl w:val="3B74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633F7F"/>
    <w:multiLevelType w:val="hybridMultilevel"/>
    <w:tmpl w:val="51E0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312EB5"/>
    <w:multiLevelType w:val="hybridMultilevel"/>
    <w:tmpl w:val="1F50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E31ADD"/>
    <w:multiLevelType w:val="hybridMultilevel"/>
    <w:tmpl w:val="241824A6"/>
    <w:lvl w:ilvl="0" w:tplc="3E3CF044">
      <w:start w:val="2008"/>
      <w:numFmt w:val="decimal"/>
      <w:lvlText w:val="%1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75057C"/>
    <w:multiLevelType w:val="hybridMultilevel"/>
    <w:tmpl w:val="48FE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C14A06"/>
    <w:multiLevelType w:val="hybridMultilevel"/>
    <w:tmpl w:val="243EC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9A286B"/>
    <w:multiLevelType w:val="hybridMultilevel"/>
    <w:tmpl w:val="B630D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D02991"/>
    <w:multiLevelType w:val="hybridMultilevel"/>
    <w:tmpl w:val="5EF8B0F0"/>
    <w:lvl w:ilvl="0" w:tplc="8E444B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99436D"/>
    <w:multiLevelType w:val="hybridMultilevel"/>
    <w:tmpl w:val="F2C4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862165"/>
    <w:multiLevelType w:val="hybridMultilevel"/>
    <w:tmpl w:val="9F96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704BDD"/>
    <w:multiLevelType w:val="hybridMultilevel"/>
    <w:tmpl w:val="4F640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2"/>
  </w:num>
  <w:num w:numId="15">
    <w:abstractNumId w:val="25"/>
  </w:num>
  <w:num w:numId="16">
    <w:abstractNumId w:val="24"/>
  </w:num>
  <w:num w:numId="17">
    <w:abstractNumId w:val="32"/>
  </w:num>
  <w:num w:numId="18">
    <w:abstractNumId w:val="31"/>
  </w:num>
  <w:num w:numId="19">
    <w:abstractNumId w:val="20"/>
  </w:num>
  <w:num w:numId="20">
    <w:abstractNumId w:val="23"/>
  </w:num>
  <w:num w:numId="21">
    <w:abstractNumId w:val="30"/>
  </w:num>
  <w:num w:numId="22">
    <w:abstractNumId w:val="14"/>
  </w:num>
  <w:num w:numId="23">
    <w:abstractNumId w:val="18"/>
  </w:num>
  <w:num w:numId="24">
    <w:abstractNumId w:val="28"/>
  </w:num>
  <w:num w:numId="25">
    <w:abstractNumId w:val="35"/>
  </w:num>
  <w:num w:numId="26">
    <w:abstractNumId w:val="27"/>
  </w:num>
  <w:num w:numId="27">
    <w:abstractNumId w:val="17"/>
  </w:num>
  <w:num w:numId="28">
    <w:abstractNumId w:val="26"/>
  </w:num>
  <w:num w:numId="29">
    <w:abstractNumId w:val="21"/>
  </w:num>
  <w:num w:numId="30">
    <w:abstractNumId w:val="34"/>
  </w:num>
  <w:num w:numId="31">
    <w:abstractNumId w:val="36"/>
  </w:num>
  <w:num w:numId="32">
    <w:abstractNumId w:val="29"/>
  </w:num>
  <w:num w:numId="33">
    <w:abstractNumId w:val="16"/>
  </w:num>
  <w:num w:numId="34">
    <w:abstractNumId w:val="19"/>
  </w:num>
  <w:num w:numId="35">
    <w:abstractNumId w:val="15"/>
  </w:num>
  <w:num w:numId="36">
    <w:abstractNumId w:val="13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isplayBackgroundShape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DB5"/>
    <w:rsid w:val="000010FD"/>
    <w:rsid w:val="0000291B"/>
    <w:rsid w:val="0000318C"/>
    <w:rsid w:val="00003C89"/>
    <w:rsid w:val="00004083"/>
    <w:rsid w:val="00004796"/>
    <w:rsid w:val="000130A1"/>
    <w:rsid w:val="000140B3"/>
    <w:rsid w:val="00017CA9"/>
    <w:rsid w:val="00020731"/>
    <w:rsid w:val="00022B14"/>
    <w:rsid w:val="00024313"/>
    <w:rsid w:val="00024922"/>
    <w:rsid w:val="000250C7"/>
    <w:rsid w:val="00042E66"/>
    <w:rsid w:val="00044335"/>
    <w:rsid w:val="00045028"/>
    <w:rsid w:val="00047FF0"/>
    <w:rsid w:val="0005119F"/>
    <w:rsid w:val="000522DD"/>
    <w:rsid w:val="00056F19"/>
    <w:rsid w:val="0006456A"/>
    <w:rsid w:val="000660A6"/>
    <w:rsid w:val="0006794C"/>
    <w:rsid w:val="00076881"/>
    <w:rsid w:val="000772E4"/>
    <w:rsid w:val="000778F9"/>
    <w:rsid w:val="000778FB"/>
    <w:rsid w:val="000804C2"/>
    <w:rsid w:val="00080CF3"/>
    <w:rsid w:val="000849D1"/>
    <w:rsid w:val="00085D6C"/>
    <w:rsid w:val="000865C3"/>
    <w:rsid w:val="0009379B"/>
    <w:rsid w:val="00093D60"/>
    <w:rsid w:val="00095DA1"/>
    <w:rsid w:val="00095F64"/>
    <w:rsid w:val="000A2497"/>
    <w:rsid w:val="000A3874"/>
    <w:rsid w:val="000A487F"/>
    <w:rsid w:val="000B1744"/>
    <w:rsid w:val="000B21A4"/>
    <w:rsid w:val="000B325A"/>
    <w:rsid w:val="000B4009"/>
    <w:rsid w:val="000B4E1F"/>
    <w:rsid w:val="000B5B82"/>
    <w:rsid w:val="000C4D68"/>
    <w:rsid w:val="000C7C5B"/>
    <w:rsid w:val="000D31BE"/>
    <w:rsid w:val="000D44FC"/>
    <w:rsid w:val="000D4B2E"/>
    <w:rsid w:val="000D6653"/>
    <w:rsid w:val="000D6DFB"/>
    <w:rsid w:val="000E1B89"/>
    <w:rsid w:val="000E2076"/>
    <w:rsid w:val="000E3B69"/>
    <w:rsid w:val="000E5D8F"/>
    <w:rsid w:val="000E5E67"/>
    <w:rsid w:val="000E6A1D"/>
    <w:rsid w:val="000E6A97"/>
    <w:rsid w:val="000E7C30"/>
    <w:rsid w:val="000F2B5E"/>
    <w:rsid w:val="000F3F91"/>
    <w:rsid w:val="000F5295"/>
    <w:rsid w:val="000F639F"/>
    <w:rsid w:val="000F6E57"/>
    <w:rsid w:val="00103E10"/>
    <w:rsid w:val="00115B1A"/>
    <w:rsid w:val="00116437"/>
    <w:rsid w:val="00117CE2"/>
    <w:rsid w:val="00123367"/>
    <w:rsid w:val="00123FE9"/>
    <w:rsid w:val="001241C0"/>
    <w:rsid w:val="00131E55"/>
    <w:rsid w:val="00132862"/>
    <w:rsid w:val="0013513A"/>
    <w:rsid w:val="0013722B"/>
    <w:rsid w:val="00142612"/>
    <w:rsid w:val="00143B47"/>
    <w:rsid w:val="00144AE9"/>
    <w:rsid w:val="00145246"/>
    <w:rsid w:val="00145E65"/>
    <w:rsid w:val="00146E5B"/>
    <w:rsid w:val="001511C6"/>
    <w:rsid w:val="0016129A"/>
    <w:rsid w:val="001679A5"/>
    <w:rsid w:val="0017075B"/>
    <w:rsid w:val="00170877"/>
    <w:rsid w:val="00171DC3"/>
    <w:rsid w:val="00172C8A"/>
    <w:rsid w:val="00174AFE"/>
    <w:rsid w:val="001766AB"/>
    <w:rsid w:val="0018420C"/>
    <w:rsid w:val="00186D53"/>
    <w:rsid w:val="0018796C"/>
    <w:rsid w:val="00192E02"/>
    <w:rsid w:val="001953AD"/>
    <w:rsid w:val="001A40D7"/>
    <w:rsid w:val="001A53A7"/>
    <w:rsid w:val="001B1D9F"/>
    <w:rsid w:val="001B2F4D"/>
    <w:rsid w:val="001B7574"/>
    <w:rsid w:val="001B7A3F"/>
    <w:rsid w:val="001C0075"/>
    <w:rsid w:val="001C1A6D"/>
    <w:rsid w:val="001C76B9"/>
    <w:rsid w:val="001D084B"/>
    <w:rsid w:val="001D1E34"/>
    <w:rsid w:val="001D4865"/>
    <w:rsid w:val="001D554D"/>
    <w:rsid w:val="001E22A1"/>
    <w:rsid w:val="001E4981"/>
    <w:rsid w:val="001E4C3C"/>
    <w:rsid w:val="001E5928"/>
    <w:rsid w:val="001E592B"/>
    <w:rsid w:val="001F0710"/>
    <w:rsid w:val="001F3919"/>
    <w:rsid w:val="001F4E5B"/>
    <w:rsid w:val="00203EA3"/>
    <w:rsid w:val="002042C0"/>
    <w:rsid w:val="00204C0E"/>
    <w:rsid w:val="00205401"/>
    <w:rsid w:val="00206BA1"/>
    <w:rsid w:val="00207FF8"/>
    <w:rsid w:val="00210BE1"/>
    <w:rsid w:val="00213A3D"/>
    <w:rsid w:val="0021438A"/>
    <w:rsid w:val="00216955"/>
    <w:rsid w:val="00216A74"/>
    <w:rsid w:val="00217562"/>
    <w:rsid w:val="00220098"/>
    <w:rsid w:val="00221B1E"/>
    <w:rsid w:val="00222F0A"/>
    <w:rsid w:val="0022314F"/>
    <w:rsid w:val="002255AA"/>
    <w:rsid w:val="00226516"/>
    <w:rsid w:val="00230EFC"/>
    <w:rsid w:val="00231AB8"/>
    <w:rsid w:val="00233ACE"/>
    <w:rsid w:val="0023621B"/>
    <w:rsid w:val="00240F3C"/>
    <w:rsid w:val="0024238D"/>
    <w:rsid w:val="0024271B"/>
    <w:rsid w:val="002428B4"/>
    <w:rsid w:val="002445DB"/>
    <w:rsid w:val="00245894"/>
    <w:rsid w:val="00246080"/>
    <w:rsid w:val="00246E30"/>
    <w:rsid w:val="0025239C"/>
    <w:rsid w:val="00253A3F"/>
    <w:rsid w:val="00253B58"/>
    <w:rsid w:val="00253CA5"/>
    <w:rsid w:val="00254F84"/>
    <w:rsid w:val="00255947"/>
    <w:rsid w:val="00257D78"/>
    <w:rsid w:val="002602AA"/>
    <w:rsid w:val="00262DEB"/>
    <w:rsid w:val="00262E6E"/>
    <w:rsid w:val="0026418C"/>
    <w:rsid w:val="0026579D"/>
    <w:rsid w:val="00270E93"/>
    <w:rsid w:val="002765FF"/>
    <w:rsid w:val="00281506"/>
    <w:rsid w:val="00290D50"/>
    <w:rsid w:val="00291D7A"/>
    <w:rsid w:val="002938D9"/>
    <w:rsid w:val="002A0BB4"/>
    <w:rsid w:val="002A24C0"/>
    <w:rsid w:val="002A3B1E"/>
    <w:rsid w:val="002A3D6B"/>
    <w:rsid w:val="002A7929"/>
    <w:rsid w:val="002B1347"/>
    <w:rsid w:val="002B148F"/>
    <w:rsid w:val="002B258B"/>
    <w:rsid w:val="002B534A"/>
    <w:rsid w:val="002B6EDC"/>
    <w:rsid w:val="002C70F7"/>
    <w:rsid w:val="002C7C0A"/>
    <w:rsid w:val="002D0943"/>
    <w:rsid w:val="002D3205"/>
    <w:rsid w:val="002D321B"/>
    <w:rsid w:val="002D65CF"/>
    <w:rsid w:val="002D6731"/>
    <w:rsid w:val="002F28D0"/>
    <w:rsid w:val="002F30EB"/>
    <w:rsid w:val="002F3CAB"/>
    <w:rsid w:val="002F3F61"/>
    <w:rsid w:val="002F578F"/>
    <w:rsid w:val="002F78FA"/>
    <w:rsid w:val="0030080C"/>
    <w:rsid w:val="00302462"/>
    <w:rsid w:val="00303424"/>
    <w:rsid w:val="00305BEF"/>
    <w:rsid w:val="003153C5"/>
    <w:rsid w:val="00316FFD"/>
    <w:rsid w:val="00317B6F"/>
    <w:rsid w:val="00320712"/>
    <w:rsid w:val="003228C7"/>
    <w:rsid w:val="00323083"/>
    <w:rsid w:val="00323FBA"/>
    <w:rsid w:val="00326146"/>
    <w:rsid w:val="00326CA7"/>
    <w:rsid w:val="00331C7C"/>
    <w:rsid w:val="0033390D"/>
    <w:rsid w:val="00333B07"/>
    <w:rsid w:val="0033490C"/>
    <w:rsid w:val="00336674"/>
    <w:rsid w:val="003405EF"/>
    <w:rsid w:val="00345CF9"/>
    <w:rsid w:val="00352832"/>
    <w:rsid w:val="003533F4"/>
    <w:rsid w:val="003564F5"/>
    <w:rsid w:val="00356E16"/>
    <w:rsid w:val="00357137"/>
    <w:rsid w:val="003571CD"/>
    <w:rsid w:val="0035745B"/>
    <w:rsid w:val="00360FDD"/>
    <w:rsid w:val="00363842"/>
    <w:rsid w:val="00370EFC"/>
    <w:rsid w:val="0037350D"/>
    <w:rsid w:val="003752B6"/>
    <w:rsid w:val="00375D2B"/>
    <w:rsid w:val="00376FE3"/>
    <w:rsid w:val="00380189"/>
    <w:rsid w:val="003823FA"/>
    <w:rsid w:val="00385415"/>
    <w:rsid w:val="00385C00"/>
    <w:rsid w:val="00391DBB"/>
    <w:rsid w:val="003937D5"/>
    <w:rsid w:val="0039394F"/>
    <w:rsid w:val="00393A13"/>
    <w:rsid w:val="00394E01"/>
    <w:rsid w:val="00395155"/>
    <w:rsid w:val="003967D2"/>
    <w:rsid w:val="003A17E9"/>
    <w:rsid w:val="003A2A98"/>
    <w:rsid w:val="003A404F"/>
    <w:rsid w:val="003A5C05"/>
    <w:rsid w:val="003B0DC9"/>
    <w:rsid w:val="003B7FEE"/>
    <w:rsid w:val="003C2DDB"/>
    <w:rsid w:val="003C368B"/>
    <w:rsid w:val="003D0260"/>
    <w:rsid w:val="003D1487"/>
    <w:rsid w:val="003D23F7"/>
    <w:rsid w:val="003D6DD3"/>
    <w:rsid w:val="003D7ECB"/>
    <w:rsid w:val="003E0411"/>
    <w:rsid w:val="003E208A"/>
    <w:rsid w:val="003E444E"/>
    <w:rsid w:val="003E590C"/>
    <w:rsid w:val="003E71EA"/>
    <w:rsid w:val="003F0DB5"/>
    <w:rsid w:val="003F40CC"/>
    <w:rsid w:val="003F491B"/>
    <w:rsid w:val="0040095C"/>
    <w:rsid w:val="004033D1"/>
    <w:rsid w:val="0040342B"/>
    <w:rsid w:val="004107DB"/>
    <w:rsid w:val="00410B45"/>
    <w:rsid w:val="00415C50"/>
    <w:rsid w:val="00420C77"/>
    <w:rsid w:val="00421005"/>
    <w:rsid w:val="004218D6"/>
    <w:rsid w:val="004234AB"/>
    <w:rsid w:val="00425DFC"/>
    <w:rsid w:val="00433650"/>
    <w:rsid w:val="00435221"/>
    <w:rsid w:val="0044074A"/>
    <w:rsid w:val="00441A60"/>
    <w:rsid w:val="004461B8"/>
    <w:rsid w:val="004470AA"/>
    <w:rsid w:val="00450E2B"/>
    <w:rsid w:val="0045160A"/>
    <w:rsid w:val="004534E1"/>
    <w:rsid w:val="00453E32"/>
    <w:rsid w:val="00461197"/>
    <w:rsid w:val="00466A2D"/>
    <w:rsid w:val="00466D48"/>
    <w:rsid w:val="00466DF4"/>
    <w:rsid w:val="00470E61"/>
    <w:rsid w:val="00471BF7"/>
    <w:rsid w:val="00474A71"/>
    <w:rsid w:val="00474D2A"/>
    <w:rsid w:val="00484180"/>
    <w:rsid w:val="00491C86"/>
    <w:rsid w:val="00491FB3"/>
    <w:rsid w:val="00492CEC"/>
    <w:rsid w:val="004933E6"/>
    <w:rsid w:val="00494260"/>
    <w:rsid w:val="00494806"/>
    <w:rsid w:val="004A4D54"/>
    <w:rsid w:val="004A5195"/>
    <w:rsid w:val="004A5E2A"/>
    <w:rsid w:val="004A765C"/>
    <w:rsid w:val="004B32EA"/>
    <w:rsid w:val="004B525F"/>
    <w:rsid w:val="004B6A1D"/>
    <w:rsid w:val="004B6FC8"/>
    <w:rsid w:val="004B7679"/>
    <w:rsid w:val="004C51DD"/>
    <w:rsid w:val="004C781A"/>
    <w:rsid w:val="004C798C"/>
    <w:rsid w:val="004D0DC4"/>
    <w:rsid w:val="004D6C7B"/>
    <w:rsid w:val="004E0522"/>
    <w:rsid w:val="004E15DA"/>
    <w:rsid w:val="004E73FA"/>
    <w:rsid w:val="004F15C3"/>
    <w:rsid w:val="004F30CA"/>
    <w:rsid w:val="004F5857"/>
    <w:rsid w:val="004F5FED"/>
    <w:rsid w:val="004F7D80"/>
    <w:rsid w:val="0050051B"/>
    <w:rsid w:val="00500A0D"/>
    <w:rsid w:val="00500FBF"/>
    <w:rsid w:val="00504555"/>
    <w:rsid w:val="00504DD1"/>
    <w:rsid w:val="0050781F"/>
    <w:rsid w:val="00510FF1"/>
    <w:rsid w:val="005117FF"/>
    <w:rsid w:val="005124AC"/>
    <w:rsid w:val="00512BE7"/>
    <w:rsid w:val="00514E31"/>
    <w:rsid w:val="00516C68"/>
    <w:rsid w:val="0051740F"/>
    <w:rsid w:val="0052196E"/>
    <w:rsid w:val="0052257D"/>
    <w:rsid w:val="00523057"/>
    <w:rsid w:val="00523765"/>
    <w:rsid w:val="00523891"/>
    <w:rsid w:val="00533272"/>
    <w:rsid w:val="005350A3"/>
    <w:rsid w:val="005425DC"/>
    <w:rsid w:val="00543B26"/>
    <w:rsid w:val="00544612"/>
    <w:rsid w:val="0054493B"/>
    <w:rsid w:val="00545588"/>
    <w:rsid w:val="00546A4E"/>
    <w:rsid w:val="00551644"/>
    <w:rsid w:val="00551D75"/>
    <w:rsid w:val="00553355"/>
    <w:rsid w:val="00553A46"/>
    <w:rsid w:val="005540F0"/>
    <w:rsid w:val="00554C29"/>
    <w:rsid w:val="0055524A"/>
    <w:rsid w:val="005560DB"/>
    <w:rsid w:val="00560A76"/>
    <w:rsid w:val="005611AE"/>
    <w:rsid w:val="00562D9E"/>
    <w:rsid w:val="00571A0C"/>
    <w:rsid w:val="00573C53"/>
    <w:rsid w:val="00575E0E"/>
    <w:rsid w:val="00577095"/>
    <w:rsid w:val="00577CEF"/>
    <w:rsid w:val="005841C2"/>
    <w:rsid w:val="00584879"/>
    <w:rsid w:val="00585962"/>
    <w:rsid w:val="0058611C"/>
    <w:rsid w:val="00587488"/>
    <w:rsid w:val="005967E3"/>
    <w:rsid w:val="00597B15"/>
    <w:rsid w:val="00597D64"/>
    <w:rsid w:val="005A5EF7"/>
    <w:rsid w:val="005A72A1"/>
    <w:rsid w:val="005A7761"/>
    <w:rsid w:val="005B0FDB"/>
    <w:rsid w:val="005B14E3"/>
    <w:rsid w:val="005B17D0"/>
    <w:rsid w:val="005B6F6C"/>
    <w:rsid w:val="005C2E03"/>
    <w:rsid w:val="005C30AE"/>
    <w:rsid w:val="005C5531"/>
    <w:rsid w:val="005C7569"/>
    <w:rsid w:val="005D02AC"/>
    <w:rsid w:val="005D06A1"/>
    <w:rsid w:val="005D0BF7"/>
    <w:rsid w:val="005D12E8"/>
    <w:rsid w:val="005D5616"/>
    <w:rsid w:val="005D6FB9"/>
    <w:rsid w:val="005D6FF9"/>
    <w:rsid w:val="005E3302"/>
    <w:rsid w:val="005E765F"/>
    <w:rsid w:val="005F0691"/>
    <w:rsid w:val="005F1E69"/>
    <w:rsid w:val="005F2113"/>
    <w:rsid w:val="005F520F"/>
    <w:rsid w:val="005F650B"/>
    <w:rsid w:val="0060072F"/>
    <w:rsid w:val="00601247"/>
    <w:rsid w:val="0060521D"/>
    <w:rsid w:val="006079ED"/>
    <w:rsid w:val="00610B0F"/>
    <w:rsid w:val="0061115F"/>
    <w:rsid w:val="0061464B"/>
    <w:rsid w:val="00616489"/>
    <w:rsid w:val="00616E51"/>
    <w:rsid w:val="00621B87"/>
    <w:rsid w:val="0062355D"/>
    <w:rsid w:val="006237E6"/>
    <w:rsid w:val="00624150"/>
    <w:rsid w:val="006255CF"/>
    <w:rsid w:val="0062569C"/>
    <w:rsid w:val="00630948"/>
    <w:rsid w:val="00631003"/>
    <w:rsid w:val="00634457"/>
    <w:rsid w:val="00634EAE"/>
    <w:rsid w:val="00641F1E"/>
    <w:rsid w:val="006426C7"/>
    <w:rsid w:val="0064378A"/>
    <w:rsid w:val="006473CC"/>
    <w:rsid w:val="00647D64"/>
    <w:rsid w:val="00656BFF"/>
    <w:rsid w:val="00657A51"/>
    <w:rsid w:val="00657F50"/>
    <w:rsid w:val="0066690D"/>
    <w:rsid w:val="0067062E"/>
    <w:rsid w:val="006713D3"/>
    <w:rsid w:val="0067144C"/>
    <w:rsid w:val="00672300"/>
    <w:rsid w:val="006723D6"/>
    <w:rsid w:val="00672D9D"/>
    <w:rsid w:val="00675A21"/>
    <w:rsid w:val="0067637D"/>
    <w:rsid w:val="00680DCA"/>
    <w:rsid w:val="006810FD"/>
    <w:rsid w:val="00683CA5"/>
    <w:rsid w:val="006841EB"/>
    <w:rsid w:val="0068619B"/>
    <w:rsid w:val="00687DDD"/>
    <w:rsid w:val="0069125F"/>
    <w:rsid w:val="00691417"/>
    <w:rsid w:val="00691D45"/>
    <w:rsid w:val="006958EC"/>
    <w:rsid w:val="00697327"/>
    <w:rsid w:val="006A3265"/>
    <w:rsid w:val="006A3D7F"/>
    <w:rsid w:val="006A4E8F"/>
    <w:rsid w:val="006A5D4B"/>
    <w:rsid w:val="006B4389"/>
    <w:rsid w:val="006C09B1"/>
    <w:rsid w:val="006C489D"/>
    <w:rsid w:val="006D0BB8"/>
    <w:rsid w:val="006D1903"/>
    <w:rsid w:val="006D2B15"/>
    <w:rsid w:val="006D415A"/>
    <w:rsid w:val="006D490B"/>
    <w:rsid w:val="006D66D3"/>
    <w:rsid w:val="006D67E7"/>
    <w:rsid w:val="006D6F82"/>
    <w:rsid w:val="006E0E16"/>
    <w:rsid w:val="006E4409"/>
    <w:rsid w:val="006E4825"/>
    <w:rsid w:val="006E53E7"/>
    <w:rsid w:val="006E6EC0"/>
    <w:rsid w:val="006F0E81"/>
    <w:rsid w:val="006F253A"/>
    <w:rsid w:val="006F39B1"/>
    <w:rsid w:val="006F5D6D"/>
    <w:rsid w:val="006F70D3"/>
    <w:rsid w:val="006F7818"/>
    <w:rsid w:val="00700183"/>
    <w:rsid w:val="00700923"/>
    <w:rsid w:val="00711004"/>
    <w:rsid w:val="00716691"/>
    <w:rsid w:val="007222EA"/>
    <w:rsid w:val="007240C0"/>
    <w:rsid w:val="00734059"/>
    <w:rsid w:val="00734525"/>
    <w:rsid w:val="00737AEE"/>
    <w:rsid w:val="00740663"/>
    <w:rsid w:val="00743DAE"/>
    <w:rsid w:val="00744ECB"/>
    <w:rsid w:val="007469EC"/>
    <w:rsid w:val="00750565"/>
    <w:rsid w:val="0075385A"/>
    <w:rsid w:val="007702BB"/>
    <w:rsid w:val="00771D0E"/>
    <w:rsid w:val="007739A4"/>
    <w:rsid w:val="00773AF8"/>
    <w:rsid w:val="00776BA2"/>
    <w:rsid w:val="0078427D"/>
    <w:rsid w:val="00784BF5"/>
    <w:rsid w:val="0079619D"/>
    <w:rsid w:val="007A02D8"/>
    <w:rsid w:val="007A1D11"/>
    <w:rsid w:val="007A3883"/>
    <w:rsid w:val="007A3F1F"/>
    <w:rsid w:val="007A6F14"/>
    <w:rsid w:val="007B45D2"/>
    <w:rsid w:val="007C2E68"/>
    <w:rsid w:val="007C4035"/>
    <w:rsid w:val="007C4CB7"/>
    <w:rsid w:val="007C57F3"/>
    <w:rsid w:val="007C59E2"/>
    <w:rsid w:val="007D070F"/>
    <w:rsid w:val="007D1DDE"/>
    <w:rsid w:val="007D2F16"/>
    <w:rsid w:val="007D3063"/>
    <w:rsid w:val="007E0766"/>
    <w:rsid w:val="007E0CE1"/>
    <w:rsid w:val="007E2C3B"/>
    <w:rsid w:val="007E586F"/>
    <w:rsid w:val="007E5FDE"/>
    <w:rsid w:val="007F0D29"/>
    <w:rsid w:val="007F244E"/>
    <w:rsid w:val="007F37AD"/>
    <w:rsid w:val="007F3DDB"/>
    <w:rsid w:val="007F4347"/>
    <w:rsid w:val="007F6A95"/>
    <w:rsid w:val="007F6B35"/>
    <w:rsid w:val="007F7835"/>
    <w:rsid w:val="008031E6"/>
    <w:rsid w:val="00803543"/>
    <w:rsid w:val="008036DD"/>
    <w:rsid w:val="00803A3C"/>
    <w:rsid w:val="008049BC"/>
    <w:rsid w:val="008064BA"/>
    <w:rsid w:val="00806784"/>
    <w:rsid w:val="00806AC0"/>
    <w:rsid w:val="00816E1A"/>
    <w:rsid w:val="00816F81"/>
    <w:rsid w:val="0081733B"/>
    <w:rsid w:val="0081775B"/>
    <w:rsid w:val="008203CC"/>
    <w:rsid w:val="00821AD8"/>
    <w:rsid w:val="00825A83"/>
    <w:rsid w:val="00826AE2"/>
    <w:rsid w:val="00826C70"/>
    <w:rsid w:val="00827FE9"/>
    <w:rsid w:val="00830C29"/>
    <w:rsid w:val="00830DCA"/>
    <w:rsid w:val="00831DB7"/>
    <w:rsid w:val="00831F24"/>
    <w:rsid w:val="00832D2C"/>
    <w:rsid w:val="008334C0"/>
    <w:rsid w:val="00840CBE"/>
    <w:rsid w:val="008417AF"/>
    <w:rsid w:val="0084474C"/>
    <w:rsid w:val="00846BAC"/>
    <w:rsid w:val="00853688"/>
    <w:rsid w:val="00857510"/>
    <w:rsid w:val="00860596"/>
    <w:rsid w:val="008675A5"/>
    <w:rsid w:val="0087208F"/>
    <w:rsid w:val="0087243D"/>
    <w:rsid w:val="008724E2"/>
    <w:rsid w:val="00874A9C"/>
    <w:rsid w:val="00874F5A"/>
    <w:rsid w:val="0088083C"/>
    <w:rsid w:val="00880C8B"/>
    <w:rsid w:val="00881BFD"/>
    <w:rsid w:val="00883657"/>
    <w:rsid w:val="0088374A"/>
    <w:rsid w:val="00884613"/>
    <w:rsid w:val="00893902"/>
    <w:rsid w:val="00893E93"/>
    <w:rsid w:val="00896DCB"/>
    <w:rsid w:val="008B1E01"/>
    <w:rsid w:val="008B28F5"/>
    <w:rsid w:val="008B3D56"/>
    <w:rsid w:val="008B5729"/>
    <w:rsid w:val="008C0E4A"/>
    <w:rsid w:val="008C12B5"/>
    <w:rsid w:val="008C43FC"/>
    <w:rsid w:val="008D0195"/>
    <w:rsid w:val="008D036B"/>
    <w:rsid w:val="008D1187"/>
    <w:rsid w:val="008D16A3"/>
    <w:rsid w:val="008D24F1"/>
    <w:rsid w:val="008D4779"/>
    <w:rsid w:val="008D481F"/>
    <w:rsid w:val="008E1C50"/>
    <w:rsid w:val="008E476A"/>
    <w:rsid w:val="008E7246"/>
    <w:rsid w:val="008F0519"/>
    <w:rsid w:val="008F1C39"/>
    <w:rsid w:val="008F2581"/>
    <w:rsid w:val="008F2EA7"/>
    <w:rsid w:val="008F3167"/>
    <w:rsid w:val="008F3CF1"/>
    <w:rsid w:val="008F3D23"/>
    <w:rsid w:val="008F41D0"/>
    <w:rsid w:val="008F50F7"/>
    <w:rsid w:val="008F51D9"/>
    <w:rsid w:val="008F5B44"/>
    <w:rsid w:val="009040C9"/>
    <w:rsid w:val="00904268"/>
    <w:rsid w:val="00905B2E"/>
    <w:rsid w:val="00911B61"/>
    <w:rsid w:val="00912307"/>
    <w:rsid w:val="00916CFF"/>
    <w:rsid w:val="00922A46"/>
    <w:rsid w:val="0092315C"/>
    <w:rsid w:val="00924C9E"/>
    <w:rsid w:val="0093090D"/>
    <w:rsid w:val="00930AC1"/>
    <w:rsid w:val="00930E5C"/>
    <w:rsid w:val="00935669"/>
    <w:rsid w:val="00935FDF"/>
    <w:rsid w:val="009438A5"/>
    <w:rsid w:val="00943B1D"/>
    <w:rsid w:val="00950133"/>
    <w:rsid w:val="00950EEE"/>
    <w:rsid w:val="009512FB"/>
    <w:rsid w:val="0095277F"/>
    <w:rsid w:val="00952849"/>
    <w:rsid w:val="009531F7"/>
    <w:rsid w:val="00954171"/>
    <w:rsid w:val="00960319"/>
    <w:rsid w:val="00961638"/>
    <w:rsid w:val="00961E40"/>
    <w:rsid w:val="009637E9"/>
    <w:rsid w:val="009646E7"/>
    <w:rsid w:val="0096488A"/>
    <w:rsid w:val="00965A77"/>
    <w:rsid w:val="00966E17"/>
    <w:rsid w:val="00970418"/>
    <w:rsid w:val="00970F03"/>
    <w:rsid w:val="00971DE7"/>
    <w:rsid w:val="0097257D"/>
    <w:rsid w:val="00972A17"/>
    <w:rsid w:val="0097402B"/>
    <w:rsid w:val="00976138"/>
    <w:rsid w:val="009762B9"/>
    <w:rsid w:val="00980DD9"/>
    <w:rsid w:val="00980E48"/>
    <w:rsid w:val="00984462"/>
    <w:rsid w:val="009844A1"/>
    <w:rsid w:val="00991259"/>
    <w:rsid w:val="00992330"/>
    <w:rsid w:val="009940DD"/>
    <w:rsid w:val="00996221"/>
    <w:rsid w:val="0099727F"/>
    <w:rsid w:val="009A01A6"/>
    <w:rsid w:val="009A0E3D"/>
    <w:rsid w:val="009A183F"/>
    <w:rsid w:val="009A24F5"/>
    <w:rsid w:val="009A3390"/>
    <w:rsid w:val="009A382A"/>
    <w:rsid w:val="009A54B9"/>
    <w:rsid w:val="009A62C4"/>
    <w:rsid w:val="009A6863"/>
    <w:rsid w:val="009B206C"/>
    <w:rsid w:val="009B5F2E"/>
    <w:rsid w:val="009C1CA0"/>
    <w:rsid w:val="009C1DC1"/>
    <w:rsid w:val="009C5AF1"/>
    <w:rsid w:val="009D41EA"/>
    <w:rsid w:val="009D725D"/>
    <w:rsid w:val="009D7B65"/>
    <w:rsid w:val="009E1E26"/>
    <w:rsid w:val="009E3A23"/>
    <w:rsid w:val="009E3D79"/>
    <w:rsid w:val="009E4EF7"/>
    <w:rsid w:val="009E5AB7"/>
    <w:rsid w:val="009E7B60"/>
    <w:rsid w:val="009F08F2"/>
    <w:rsid w:val="009F3B6B"/>
    <w:rsid w:val="009F7ACC"/>
    <w:rsid w:val="009F7C2E"/>
    <w:rsid w:val="00A014D2"/>
    <w:rsid w:val="00A01D85"/>
    <w:rsid w:val="00A04CF9"/>
    <w:rsid w:val="00A052F9"/>
    <w:rsid w:val="00A13941"/>
    <w:rsid w:val="00A14AB8"/>
    <w:rsid w:val="00A202CB"/>
    <w:rsid w:val="00A21604"/>
    <w:rsid w:val="00A249B9"/>
    <w:rsid w:val="00A2641D"/>
    <w:rsid w:val="00A31588"/>
    <w:rsid w:val="00A31654"/>
    <w:rsid w:val="00A31C20"/>
    <w:rsid w:val="00A34BB2"/>
    <w:rsid w:val="00A40188"/>
    <w:rsid w:val="00A418C9"/>
    <w:rsid w:val="00A421DC"/>
    <w:rsid w:val="00A44710"/>
    <w:rsid w:val="00A45207"/>
    <w:rsid w:val="00A470DA"/>
    <w:rsid w:val="00A503E8"/>
    <w:rsid w:val="00A55155"/>
    <w:rsid w:val="00A567F5"/>
    <w:rsid w:val="00A60265"/>
    <w:rsid w:val="00A61D16"/>
    <w:rsid w:val="00A62FE0"/>
    <w:rsid w:val="00A6571D"/>
    <w:rsid w:val="00A703CE"/>
    <w:rsid w:val="00A75243"/>
    <w:rsid w:val="00A76357"/>
    <w:rsid w:val="00A916DB"/>
    <w:rsid w:val="00A940E5"/>
    <w:rsid w:val="00A96E9D"/>
    <w:rsid w:val="00A979FA"/>
    <w:rsid w:val="00AA0D31"/>
    <w:rsid w:val="00AA25BD"/>
    <w:rsid w:val="00AA2738"/>
    <w:rsid w:val="00AA308C"/>
    <w:rsid w:val="00AA7085"/>
    <w:rsid w:val="00AB02DD"/>
    <w:rsid w:val="00AB0D24"/>
    <w:rsid w:val="00AB52CC"/>
    <w:rsid w:val="00AC6FA3"/>
    <w:rsid w:val="00AD0635"/>
    <w:rsid w:val="00AD3448"/>
    <w:rsid w:val="00AD4A39"/>
    <w:rsid w:val="00AD5762"/>
    <w:rsid w:val="00AD5AC0"/>
    <w:rsid w:val="00AD699A"/>
    <w:rsid w:val="00AE1133"/>
    <w:rsid w:val="00AE3EE1"/>
    <w:rsid w:val="00AF29B9"/>
    <w:rsid w:val="00AF4E44"/>
    <w:rsid w:val="00AF6F28"/>
    <w:rsid w:val="00B009DB"/>
    <w:rsid w:val="00B042C7"/>
    <w:rsid w:val="00B07D9F"/>
    <w:rsid w:val="00B07F3A"/>
    <w:rsid w:val="00B1477C"/>
    <w:rsid w:val="00B16BF4"/>
    <w:rsid w:val="00B2006F"/>
    <w:rsid w:val="00B21756"/>
    <w:rsid w:val="00B22925"/>
    <w:rsid w:val="00B23280"/>
    <w:rsid w:val="00B239DA"/>
    <w:rsid w:val="00B310EE"/>
    <w:rsid w:val="00B31339"/>
    <w:rsid w:val="00B35E23"/>
    <w:rsid w:val="00B40CD1"/>
    <w:rsid w:val="00B40EDF"/>
    <w:rsid w:val="00B41BB4"/>
    <w:rsid w:val="00B42505"/>
    <w:rsid w:val="00B44E11"/>
    <w:rsid w:val="00B55444"/>
    <w:rsid w:val="00B55FBD"/>
    <w:rsid w:val="00B600B2"/>
    <w:rsid w:val="00B60D00"/>
    <w:rsid w:val="00B62260"/>
    <w:rsid w:val="00B62A54"/>
    <w:rsid w:val="00B6463F"/>
    <w:rsid w:val="00B64C91"/>
    <w:rsid w:val="00B6798E"/>
    <w:rsid w:val="00B7077E"/>
    <w:rsid w:val="00B70BEF"/>
    <w:rsid w:val="00B71F66"/>
    <w:rsid w:val="00B822E4"/>
    <w:rsid w:val="00B833D9"/>
    <w:rsid w:val="00B83606"/>
    <w:rsid w:val="00B90C1F"/>
    <w:rsid w:val="00B9175C"/>
    <w:rsid w:val="00B91EFF"/>
    <w:rsid w:val="00B93040"/>
    <w:rsid w:val="00B93783"/>
    <w:rsid w:val="00BA211E"/>
    <w:rsid w:val="00BA40A4"/>
    <w:rsid w:val="00BA5CA7"/>
    <w:rsid w:val="00BA77F5"/>
    <w:rsid w:val="00BB0EBF"/>
    <w:rsid w:val="00BB35C0"/>
    <w:rsid w:val="00BB4B30"/>
    <w:rsid w:val="00BB4B53"/>
    <w:rsid w:val="00BB4CD0"/>
    <w:rsid w:val="00BB604D"/>
    <w:rsid w:val="00BB6785"/>
    <w:rsid w:val="00BB73E5"/>
    <w:rsid w:val="00BB761C"/>
    <w:rsid w:val="00BC24D5"/>
    <w:rsid w:val="00BC2824"/>
    <w:rsid w:val="00BC610B"/>
    <w:rsid w:val="00BC6B25"/>
    <w:rsid w:val="00BC7A7D"/>
    <w:rsid w:val="00BD1D77"/>
    <w:rsid w:val="00BD37CF"/>
    <w:rsid w:val="00BD6C1D"/>
    <w:rsid w:val="00BE1171"/>
    <w:rsid w:val="00BE2E14"/>
    <w:rsid w:val="00BF0BA1"/>
    <w:rsid w:val="00BF18B7"/>
    <w:rsid w:val="00BF4F4A"/>
    <w:rsid w:val="00BF5CAB"/>
    <w:rsid w:val="00BF6E6F"/>
    <w:rsid w:val="00C0044E"/>
    <w:rsid w:val="00C00759"/>
    <w:rsid w:val="00C00EC3"/>
    <w:rsid w:val="00C010A9"/>
    <w:rsid w:val="00C06C4A"/>
    <w:rsid w:val="00C10933"/>
    <w:rsid w:val="00C15C51"/>
    <w:rsid w:val="00C163E9"/>
    <w:rsid w:val="00C165E6"/>
    <w:rsid w:val="00C216D2"/>
    <w:rsid w:val="00C21D15"/>
    <w:rsid w:val="00C22F00"/>
    <w:rsid w:val="00C2452A"/>
    <w:rsid w:val="00C24FF0"/>
    <w:rsid w:val="00C25489"/>
    <w:rsid w:val="00C25C4D"/>
    <w:rsid w:val="00C274C9"/>
    <w:rsid w:val="00C279BC"/>
    <w:rsid w:val="00C35013"/>
    <w:rsid w:val="00C356FF"/>
    <w:rsid w:val="00C45A80"/>
    <w:rsid w:val="00C50A85"/>
    <w:rsid w:val="00C5281E"/>
    <w:rsid w:val="00C570A6"/>
    <w:rsid w:val="00C603A0"/>
    <w:rsid w:val="00C607AE"/>
    <w:rsid w:val="00C6086F"/>
    <w:rsid w:val="00C61C37"/>
    <w:rsid w:val="00C624EB"/>
    <w:rsid w:val="00C62F60"/>
    <w:rsid w:val="00C67705"/>
    <w:rsid w:val="00C71919"/>
    <w:rsid w:val="00C75933"/>
    <w:rsid w:val="00C76414"/>
    <w:rsid w:val="00C85EE4"/>
    <w:rsid w:val="00C86DC9"/>
    <w:rsid w:val="00C90FB2"/>
    <w:rsid w:val="00C94622"/>
    <w:rsid w:val="00C95776"/>
    <w:rsid w:val="00CA02D8"/>
    <w:rsid w:val="00CA1810"/>
    <w:rsid w:val="00CA524B"/>
    <w:rsid w:val="00CB033F"/>
    <w:rsid w:val="00CB4781"/>
    <w:rsid w:val="00CB55B4"/>
    <w:rsid w:val="00CB60A2"/>
    <w:rsid w:val="00CC00CB"/>
    <w:rsid w:val="00CC285B"/>
    <w:rsid w:val="00CC3908"/>
    <w:rsid w:val="00CC637D"/>
    <w:rsid w:val="00CC6BE9"/>
    <w:rsid w:val="00CD1EE3"/>
    <w:rsid w:val="00CD2B46"/>
    <w:rsid w:val="00CD5F6C"/>
    <w:rsid w:val="00CD65E3"/>
    <w:rsid w:val="00CD6BC3"/>
    <w:rsid w:val="00CE0BA2"/>
    <w:rsid w:val="00CE1489"/>
    <w:rsid w:val="00CE1AD4"/>
    <w:rsid w:val="00CE66E1"/>
    <w:rsid w:val="00CE78BC"/>
    <w:rsid w:val="00CF1889"/>
    <w:rsid w:val="00CF3201"/>
    <w:rsid w:val="00CF433E"/>
    <w:rsid w:val="00CF4B46"/>
    <w:rsid w:val="00CF52CA"/>
    <w:rsid w:val="00CF64C1"/>
    <w:rsid w:val="00CF6E43"/>
    <w:rsid w:val="00D001F3"/>
    <w:rsid w:val="00D00442"/>
    <w:rsid w:val="00D011A3"/>
    <w:rsid w:val="00D04208"/>
    <w:rsid w:val="00D04D52"/>
    <w:rsid w:val="00D065EB"/>
    <w:rsid w:val="00D06ABD"/>
    <w:rsid w:val="00D07D71"/>
    <w:rsid w:val="00D1044A"/>
    <w:rsid w:val="00D10F80"/>
    <w:rsid w:val="00D12FB7"/>
    <w:rsid w:val="00D16F25"/>
    <w:rsid w:val="00D221D5"/>
    <w:rsid w:val="00D224EC"/>
    <w:rsid w:val="00D30FA4"/>
    <w:rsid w:val="00D327F3"/>
    <w:rsid w:val="00D36D8A"/>
    <w:rsid w:val="00D37391"/>
    <w:rsid w:val="00D4069E"/>
    <w:rsid w:val="00D4134F"/>
    <w:rsid w:val="00D46CCF"/>
    <w:rsid w:val="00D4713B"/>
    <w:rsid w:val="00D472F3"/>
    <w:rsid w:val="00D47393"/>
    <w:rsid w:val="00D5206C"/>
    <w:rsid w:val="00D535E0"/>
    <w:rsid w:val="00D57834"/>
    <w:rsid w:val="00D612AE"/>
    <w:rsid w:val="00D65033"/>
    <w:rsid w:val="00D67879"/>
    <w:rsid w:val="00D71EC6"/>
    <w:rsid w:val="00D729E6"/>
    <w:rsid w:val="00D75ABF"/>
    <w:rsid w:val="00D75EEC"/>
    <w:rsid w:val="00D81B3C"/>
    <w:rsid w:val="00D81D38"/>
    <w:rsid w:val="00D86F44"/>
    <w:rsid w:val="00D8727D"/>
    <w:rsid w:val="00D9377A"/>
    <w:rsid w:val="00DB440E"/>
    <w:rsid w:val="00DB69AF"/>
    <w:rsid w:val="00DC0292"/>
    <w:rsid w:val="00DC40D2"/>
    <w:rsid w:val="00DC4270"/>
    <w:rsid w:val="00DC5A60"/>
    <w:rsid w:val="00DC7211"/>
    <w:rsid w:val="00DD0421"/>
    <w:rsid w:val="00DD4D46"/>
    <w:rsid w:val="00DD6202"/>
    <w:rsid w:val="00DD6542"/>
    <w:rsid w:val="00DD674D"/>
    <w:rsid w:val="00DE1B93"/>
    <w:rsid w:val="00DE6D3C"/>
    <w:rsid w:val="00DE7039"/>
    <w:rsid w:val="00DF3DC0"/>
    <w:rsid w:val="00DF7E68"/>
    <w:rsid w:val="00E0008F"/>
    <w:rsid w:val="00E0019B"/>
    <w:rsid w:val="00E01394"/>
    <w:rsid w:val="00E016A8"/>
    <w:rsid w:val="00E03275"/>
    <w:rsid w:val="00E05D93"/>
    <w:rsid w:val="00E06D71"/>
    <w:rsid w:val="00E077A4"/>
    <w:rsid w:val="00E122E4"/>
    <w:rsid w:val="00E1357D"/>
    <w:rsid w:val="00E1570E"/>
    <w:rsid w:val="00E16FBC"/>
    <w:rsid w:val="00E17DE9"/>
    <w:rsid w:val="00E20724"/>
    <w:rsid w:val="00E20D84"/>
    <w:rsid w:val="00E268EF"/>
    <w:rsid w:val="00E27479"/>
    <w:rsid w:val="00E30D76"/>
    <w:rsid w:val="00E330FF"/>
    <w:rsid w:val="00E351A2"/>
    <w:rsid w:val="00E37080"/>
    <w:rsid w:val="00E40E86"/>
    <w:rsid w:val="00E44B3D"/>
    <w:rsid w:val="00E4581B"/>
    <w:rsid w:val="00E47F24"/>
    <w:rsid w:val="00E57C41"/>
    <w:rsid w:val="00E61D74"/>
    <w:rsid w:val="00E635BE"/>
    <w:rsid w:val="00E636A8"/>
    <w:rsid w:val="00E65DA3"/>
    <w:rsid w:val="00E679FA"/>
    <w:rsid w:val="00E70B5E"/>
    <w:rsid w:val="00E71344"/>
    <w:rsid w:val="00E72715"/>
    <w:rsid w:val="00E73819"/>
    <w:rsid w:val="00E74EC0"/>
    <w:rsid w:val="00E75DBC"/>
    <w:rsid w:val="00E766FF"/>
    <w:rsid w:val="00E81498"/>
    <w:rsid w:val="00E81A89"/>
    <w:rsid w:val="00E83D16"/>
    <w:rsid w:val="00E84AB1"/>
    <w:rsid w:val="00E858DE"/>
    <w:rsid w:val="00E904C5"/>
    <w:rsid w:val="00E91AD4"/>
    <w:rsid w:val="00E91D8A"/>
    <w:rsid w:val="00E934FF"/>
    <w:rsid w:val="00E95A61"/>
    <w:rsid w:val="00E97006"/>
    <w:rsid w:val="00EA014D"/>
    <w:rsid w:val="00EA11AA"/>
    <w:rsid w:val="00EA55F4"/>
    <w:rsid w:val="00EB1829"/>
    <w:rsid w:val="00EB5F0E"/>
    <w:rsid w:val="00EC01FF"/>
    <w:rsid w:val="00EC0418"/>
    <w:rsid w:val="00EC301E"/>
    <w:rsid w:val="00EC34C9"/>
    <w:rsid w:val="00ED0ADE"/>
    <w:rsid w:val="00ED257F"/>
    <w:rsid w:val="00ED25C3"/>
    <w:rsid w:val="00EE1A3F"/>
    <w:rsid w:val="00EE21E6"/>
    <w:rsid w:val="00EE389A"/>
    <w:rsid w:val="00EE38F2"/>
    <w:rsid w:val="00EE51DC"/>
    <w:rsid w:val="00EE580A"/>
    <w:rsid w:val="00EE704E"/>
    <w:rsid w:val="00EF10BD"/>
    <w:rsid w:val="00EF2D2B"/>
    <w:rsid w:val="00EF3EC1"/>
    <w:rsid w:val="00EF4B3B"/>
    <w:rsid w:val="00F02446"/>
    <w:rsid w:val="00F16CE7"/>
    <w:rsid w:val="00F2361E"/>
    <w:rsid w:val="00F266B2"/>
    <w:rsid w:val="00F26792"/>
    <w:rsid w:val="00F318CF"/>
    <w:rsid w:val="00F328A0"/>
    <w:rsid w:val="00F33C1D"/>
    <w:rsid w:val="00F353B2"/>
    <w:rsid w:val="00F36075"/>
    <w:rsid w:val="00F37B4E"/>
    <w:rsid w:val="00F4344D"/>
    <w:rsid w:val="00F4443A"/>
    <w:rsid w:val="00F44D51"/>
    <w:rsid w:val="00F466E4"/>
    <w:rsid w:val="00F526A8"/>
    <w:rsid w:val="00F54BD0"/>
    <w:rsid w:val="00F56B18"/>
    <w:rsid w:val="00F56DCF"/>
    <w:rsid w:val="00F60415"/>
    <w:rsid w:val="00F63136"/>
    <w:rsid w:val="00F647C6"/>
    <w:rsid w:val="00F64A38"/>
    <w:rsid w:val="00F67177"/>
    <w:rsid w:val="00F67C0D"/>
    <w:rsid w:val="00F67E7F"/>
    <w:rsid w:val="00F73B54"/>
    <w:rsid w:val="00F80E7A"/>
    <w:rsid w:val="00F81B53"/>
    <w:rsid w:val="00F83790"/>
    <w:rsid w:val="00F8584D"/>
    <w:rsid w:val="00F90C5F"/>
    <w:rsid w:val="00F91E60"/>
    <w:rsid w:val="00F93369"/>
    <w:rsid w:val="00F93DCF"/>
    <w:rsid w:val="00F9528B"/>
    <w:rsid w:val="00F95B5A"/>
    <w:rsid w:val="00F96566"/>
    <w:rsid w:val="00FA050A"/>
    <w:rsid w:val="00FA2CFF"/>
    <w:rsid w:val="00FA454E"/>
    <w:rsid w:val="00FA7C55"/>
    <w:rsid w:val="00FB22A1"/>
    <w:rsid w:val="00FB3211"/>
    <w:rsid w:val="00FB47F0"/>
    <w:rsid w:val="00FC1CAA"/>
    <w:rsid w:val="00FC26F4"/>
    <w:rsid w:val="00FC283D"/>
    <w:rsid w:val="00FC6482"/>
    <w:rsid w:val="00FC76D1"/>
    <w:rsid w:val="00FD19EE"/>
    <w:rsid w:val="00FD6201"/>
    <w:rsid w:val="00FD705A"/>
    <w:rsid w:val="00FE12CE"/>
    <w:rsid w:val="00FE14C5"/>
    <w:rsid w:val="00FF0144"/>
    <w:rsid w:val="00FF01E0"/>
    <w:rsid w:val="00FF23FC"/>
    <w:rsid w:val="00FF2F62"/>
    <w:rsid w:val="00FF62C2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0709C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A55155"/>
  </w:style>
  <w:style w:type="character" w:customStyle="1" w:styleId="FootnoteTextChar">
    <w:name w:val="Footnote Text Char"/>
    <w:link w:val="FootnoteText"/>
    <w:uiPriority w:val="99"/>
    <w:rsid w:val="00A55155"/>
    <w:rPr>
      <w:rFonts w:eastAsia="Arial Unicode MS" w:cs="Arial Unicode MS"/>
      <w:kern w:val="1"/>
      <w:sz w:val="24"/>
      <w:szCs w:val="24"/>
      <w:lang w:val="el-GR" w:eastAsia="hi-IN" w:bidi="hi-IN"/>
    </w:rPr>
  </w:style>
  <w:style w:type="character" w:styleId="FootnoteReference">
    <w:name w:val="footnote reference"/>
    <w:uiPriority w:val="99"/>
    <w:unhideWhenUsed/>
    <w:rsid w:val="00A55155"/>
    <w:rPr>
      <w:vertAlign w:val="superscript"/>
    </w:rPr>
  </w:style>
  <w:style w:type="character" w:styleId="Strong">
    <w:name w:val="Strong"/>
    <w:basedOn w:val="DefaultParagraphFont"/>
    <w:uiPriority w:val="22"/>
    <w:qFormat/>
    <w:rsid w:val="002D6731"/>
    <w:rPr>
      <w:b/>
      <w:bCs/>
    </w:rPr>
  </w:style>
  <w:style w:type="paragraph" w:styleId="ListParagraph">
    <w:name w:val="List Paragraph"/>
    <w:basedOn w:val="Normal"/>
    <w:uiPriority w:val="34"/>
    <w:qFormat/>
    <w:rsid w:val="00B64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em-a.eu/" TargetMode="External"/><Relationship Id="rId20" Type="http://schemas.openxmlformats.org/officeDocument/2006/relationships/hyperlink" Target="http://ufu.gr/" TargetMode="External"/><Relationship Id="rId21" Type="http://schemas.openxmlformats.org/officeDocument/2006/relationships/hyperlink" Target="http://www.oasa.gr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www.ted.com" TargetMode="External"/><Relationship Id="rId11" Type="http://schemas.openxmlformats.org/officeDocument/2006/relationships/hyperlink" Target="http://www.ams.org/samplings/mathmoments/browsemoments?lang=greek" TargetMode="External"/><Relationship Id="rId12" Type="http://schemas.openxmlformats.org/officeDocument/2006/relationships/hyperlink" Target="http://www.hms.gr" TargetMode="External"/><Relationship Id="rId13" Type="http://schemas.openxmlformats.org/officeDocument/2006/relationships/hyperlink" Target="http://www.epy.gr/ioi2004/" TargetMode="External"/><Relationship Id="rId14" Type="http://schemas.openxmlformats.org/officeDocument/2006/relationships/hyperlink" Target="http://www.hsfn.gr" TargetMode="External"/><Relationship Id="rId15" Type="http://schemas.openxmlformats.org/officeDocument/2006/relationships/hyperlink" Target="http://www.hms.gr" TargetMode="External"/><Relationship Id="rId16" Type="http://schemas.openxmlformats.org/officeDocument/2006/relationships/hyperlink" Target="http://www.edasa.gr/" TargetMode="External"/><Relationship Id="rId17" Type="http://schemas.openxmlformats.org/officeDocument/2006/relationships/hyperlink" Target="http://www.jefferson.edu/jeffhope/" TargetMode="External"/><Relationship Id="rId18" Type="http://schemas.openxmlformats.org/officeDocument/2006/relationships/hyperlink" Target="booksthroughbars.org" TargetMode="External"/><Relationship Id="rId19" Type="http://schemas.openxmlformats.org/officeDocument/2006/relationships/hyperlink" Target="http://www.nikolaskaralis.gr/portfolio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medical-neurosciences.de/en/about_us/newslet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AC898B-455F-9943-B5B8-1CD1777B3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3285</Words>
  <Characters>18730</Characters>
  <Application>Microsoft Macintosh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21972</CharactersWithSpaces>
  <SharedDoc>false</SharedDoc>
  <HLinks>
    <vt:vector size="84" baseType="variant">
      <vt:variant>
        <vt:i4>7012407</vt:i4>
      </vt:variant>
      <vt:variant>
        <vt:i4>39</vt:i4>
      </vt:variant>
      <vt:variant>
        <vt:i4>0</vt:i4>
      </vt:variant>
      <vt:variant>
        <vt:i4>5</vt:i4>
      </vt:variant>
      <vt:variant>
        <vt:lpwstr>http://www.oasa.gr</vt:lpwstr>
      </vt:variant>
      <vt:variant>
        <vt:lpwstr/>
      </vt:variant>
      <vt:variant>
        <vt:i4>5701729</vt:i4>
      </vt:variant>
      <vt:variant>
        <vt:i4>36</vt:i4>
      </vt:variant>
      <vt:variant>
        <vt:i4>0</vt:i4>
      </vt:variant>
      <vt:variant>
        <vt:i4>5</vt:i4>
      </vt:variant>
      <vt:variant>
        <vt:lpwstr>http://www.hms.gr</vt:lpwstr>
      </vt:variant>
      <vt:variant>
        <vt:lpwstr/>
      </vt:variant>
      <vt:variant>
        <vt:i4>7929898</vt:i4>
      </vt:variant>
      <vt:variant>
        <vt:i4>33</vt:i4>
      </vt:variant>
      <vt:variant>
        <vt:i4>0</vt:i4>
      </vt:variant>
      <vt:variant>
        <vt:i4>5</vt:i4>
      </vt:variant>
      <vt:variant>
        <vt:lpwstr>http://www.hsfn.gr</vt:lpwstr>
      </vt:variant>
      <vt:variant>
        <vt:lpwstr/>
      </vt:variant>
      <vt:variant>
        <vt:i4>3997816</vt:i4>
      </vt:variant>
      <vt:variant>
        <vt:i4>30</vt:i4>
      </vt:variant>
      <vt:variant>
        <vt:i4>0</vt:i4>
      </vt:variant>
      <vt:variant>
        <vt:i4>5</vt:i4>
      </vt:variant>
      <vt:variant>
        <vt:lpwstr>http://www.epy.gr/ioi2004/</vt:lpwstr>
      </vt:variant>
      <vt:variant>
        <vt:lpwstr/>
      </vt:variant>
      <vt:variant>
        <vt:i4>5701729</vt:i4>
      </vt:variant>
      <vt:variant>
        <vt:i4>27</vt:i4>
      </vt:variant>
      <vt:variant>
        <vt:i4>0</vt:i4>
      </vt:variant>
      <vt:variant>
        <vt:i4>5</vt:i4>
      </vt:variant>
      <vt:variant>
        <vt:lpwstr>http://www.hms.gr</vt:lpwstr>
      </vt:variant>
      <vt:variant>
        <vt:lpwstr/>
      </vt:variant>
      <vt:variant>
        <vt:i4>6488115</vt:i4>
      </vt:variant>
      <vt:variant>
        <vt:i4>24</vt:i4>
      </vt:variant>
      <vt:variant>
        <vt:i4>0</vt:i4>
      </vt:variant>
      <vt:variant>
        <vt:i4>5</vt:i4>
      </vt:variant>
      <vt:variant>
        <vt:lpwstr>http://ufu.gr/</vt:lpwstr>
      </vt:variant>
      <vt:variant>
        <vt:lpwstr/>
      </vt:variant>
      <vt:variant>
        <vt:i4>1114216</vt:i4>
      </vt:variant>
      <vt:variant>
        <vt:i4>21</vt:i4>
      </vt:variant>
      <vt:variant>
        <vt:i4>0</vt:i4>
      </vt:variant>
      <vt:variant>
        <vt:i4>5</vt:i4>
      </vt:variant>
      <vt:variant>
        <vt:lpwstr>http://www.ams.org/samplings/mathmoments/browsemoments?lang=greek</vt:lpwstr>
      </vt:variant>
      <vt:variant>
        <vt:lpwstr/>
      </vt:variant>
      <vt:variant>
        <vt:i4>6488139</vt:i4>
      </vt:variant>
      <vt:variant>
        <vt:i4>18</vt:i4>
      </vt:variant>
      <vt:variant>
        <vt:i4>0</vt:i4>
      </vt:variant>
      <vt:variant>
        <vt:i4>5</vt:i4>
      </vt:variant>
      <vt:variant>
        <vt:lpwstr>http://www.nikolaskaralis.gr/portfolio/</vt:lpwstr>
      </vt:variant>
      <vt:variant>
        <vt:lpwstr/>
      </vt:variant>
      <vt:variant>
        <vt:i4>1966165</vt:i4>
      </vt:variant>
      <vt:variant>
        <vt:i4>15</vt:i4>
      </vt:variant>
      <vt:variant>
        <vt:i4>0</vt:i4>
      </vt:variant>
      <vt:variant>
        <vt:i4>5</vt:i4>
      </vt:variant>
      <vt:variant>
        <vt:lpwstr>../Dropbox/Public/website/docs/MyCV/booksthroughbars.org</vt:lpwstr>
      </vt:variant>
      <vt:variant>
        <vt:lpwstr/>
      </vt:variant>
      <vt:variant>
        <vt:i4>7602210</vt:i4>
      </vt:variant>
      <vt:variant>
        <vt:i4>12</vt:i4>
      </vt:variant>
      <vt:variant>
        <vt:i4>0</vt:i4>
      </vt:variant>
      <vt:variant>
        <vt:i4>5</vt:i4>
      </vt:variant>
      <vt:variant>
        <vt:lpwstr>http://www.jefferson.edu/jeffhope/</vt:lpwstr>
      </vt:variant>
      <vt:variant>
        <vt:lpwstr/>
      </vt:variant>
      <vt:variant>
        <vt:i4>3473524</vt:i4>
      </vt:variant>
      <vt:variant>
        <vt:i4>9</vt:i4>
      </vt:variant>
      <vt:variant>
        <vt:i4>0</vt:i4>
      </vt:variant>
      <vt:variant>
        <vt:i4>5</vt:i4>
      </vt:variant>
      <vt:variant>
        <vt:lpwstr>http://www.ted.com</vt:lpwstr>
      </vt:variant>
      <vt:variant>
        <vt:lpwstr/>
      </vt:variant>
      <vt:variant>
        <vt:i4>393243</vt:i4>
      </vt:variant>
      <vt:variant>
        <vt:i4>6</vt:i4>
      </vt:variant>
      <vt:variant>
        <vt:i4>0</vt:i4>
      </vt:variant>
      <vt:variant>
        <vt:i4>5</vt:i4>
      </vt:variant>
      <vt:variant>
        <vt:lpwstr>http://www.edasa.gr/</vt:lpwstr>
      </vt:variant>
      <vt:variant>
        <vt:lpwstr/>
      </vt:variant>
      <vt:variant>
        <vt:i4>3670038</vt:i4>
      </vt:variant>
      <vt:variant>
        <vt:i4>3</vt:i4>
      </vt:variant>
      <vt:variant>
        <vt:i4>0</vt:i4>
      </vt:variant>
      <vt:variant>
        <vt:i4>5</vt:i4>
      </vt:variant>
      <vt:variant>
        <vt:lpwstr>http://www.em-a.eu/</vt:lpwstr>
      </vt:variant>
      <vt:variant>
        <vt:lpwstr/>
      </vt:variant>
      <vt:variant>
        <vt:i4>4128871</vt:i4>
      </vt:variant>
      <vt:variant>
        <vt:i4>0</vt:i4>
      </vt:variant>
      <vt:variant>
        <vt:i4>0</vt:i4>
      </vt:variant>
      <vt:variant>
        <vt:i4>5</vt:i4>
      </vt:variant>
      <vt:variant>
        <vt:lpwstr>http://www.medical-neurosciences.de/en/about_us/newsletter/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Karalis</dc:creator>
  <cp:keywords/>
  <dc:description/>
  <cp:lastModifiedBy>Nikolas Karalis</cp:lastModifiedBy>
  <cp:revision>16</cp:revision>
  <cp:lastPrinted>2018-02-02T16:37:00Z</cp:lastPrinted>
  <dcterms:created xsi:type="dcterms:W3CDTF">2018-02-02T16:37:00Z</dcterms:created>
  <dcterms:modified xsi:type="dcterms:W3CDTF">2018-03-04T19:24:00Z</dcterms:modified>
</cp:coreProperties>
</file>