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FEB9" w14:textId="1177910E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3228C7">
        <w:rPr>
          <w:rFonts w:cs="Times New Roman"/>
          <w:bCs/>
          <w:sz w:val="20"/>
          <w:szCs w:val="20"/>
          <w:lang w:val="en-US"/>
        </w:rPr>
        <w:t>Maulbeerstrasse</w:t>
      </w:r>
      <w:proofErr w:type="spellEnd"/>
      <w:r w:rsidRPr="003228C7">
        <w:rPr>
          <w:rFonts w:cs="Times New Roman"/>
          <w:bCs/>
          <w:sz w:val="20"/>
          <w:szCs w:val="20"/>
          <w:lang w:val="en-US"/>
        </w:rPr>
        <w:t xml:space="preserve">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7F793305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28C4FBE2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27FFCE84" w14:textId="269B362A" w:rsidR="00C06FFB" w:rsidRDefault="00C06FFB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Project: </w:t>
      </w:r>
      <w:r w:rsidRPr="00C06FFB">
        <w:rPr>
          <w:rFonts w:eastAsia="Helvetica" w:cs="Times New Roman"/>
          <w:i/>
          <w:sz w:val="20"/>
          <w:szCs w:val="20"/>
          <w:lang w:val="en-US"/>
        </w:rPr>
        <w:t>Neuromodulatory organization of amygdala circuits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>Andreas Lüthi</w:t>
      </w:r>
    </w:p>
    <w:p w14:paraId="1856D7C1" w14:textId="77777777" w:rsidR="00A81454" w:rsidRPr="002B534A" w:rsidRDefault="00A81454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3E5CFC7D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Maxim</w:t>
      </w:r>
      <w:r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114164D4" w:rsidR="000E6A97" w:rsidRPr="00DD4977" w:rsidRDefault="000E6A97" w:rsidP="000E6A97">
      <w:pPr>
        <w:rPr>
          <w:rFonts w:eastAsia="Helvetica" w:cs="Times New Roman"/>
          <w:i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="00DD4977">
        <w:rPr>
          <w:rFonts w:eastAsia="Helvetica" w:cs="Times New Roman"/>
          <w:sz w:val="20"/>
          <w:szCs w:val="20"/>
          <w:lang w:val="en-US"/>
        </w:rPr>
        <w:t>: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 w:rsidRPr="00DD4977">
        <w:rPr>
          <w:rFonts w:eastAsia="Helvetica" w:cs="Times New Roman"/>
          <w:i/>
          <w:iCs/>
          <w:sz w:val="20"/>
          <w:szCs w:val="20"/>
          <w:lang w:val="en-US"/>
        </w:rPr>
        <w:t>Oscillatory architecture of memory circuits</w:t>
      </w:r>
    </w:p>
    <w:p w14:paraId="000D25D8" w14:textId="047C215A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Advisor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573AB9A9" w14:textId="6DC54C71" w:rsidR="00C5281E" w:rsidRPr="00DD4977" w:rsidRDefault="000D44FC" w:rsidP="00DD497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 w:rsidRPr="00DD4977">
        <w:rPr>
          <w:rFonts w:eastAsia="Helvetica" w:cs="Times New Roman"/>
          <w:i/>
          <w:iCs/>
          <w:sz w:val="20"/>
          <w:szCs w:val="20"/>
          <w:lang w:val="en-US"/>
        </w:rPr>
        <w:t>Neuronal signatures of f</w:t>
      </w:r>
      <w:r w:rsidR="00A421DC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ear </w:t>
      </w:r>
      <w:r w:rsidR="00560A76" w:rsidRPr="00DD4977">
        <w:rPr>
          <w:rFonts w:eastAsia="Helvetica" w:cs="Times New Roman"/>
          <w:i/>
          <w:iCs/>
          <w:sz w:val="20"/>
          <w:szCs w:val="20"/>
          <w:lang w:val="en-US"/>
        </w:rPr>
        <w:t>m</w:t>
      </w:r>
      <w:r w:rsidR="00A421DC" w:rsidRPr="00DD4977">
        <w:rPr>
          <w:rFonts w:eastAsia="Helvetica" w:cs="Times New Roman"/>
          <w:i/>
          <w:iCs/>
          <w:sz w:val="20"/>
          <w:szCs w:val="20"/>
          <w:lang w:val="en-US"/>
        </w:rPr>
        <w:t>emory</w:t>
      </w:r>
      <w:r w:rsidR="00DD4977">
        <w:rPr>
          <w:rFonts w:eastAsia="Helvetica" w:cs="Times New Roman"/>
          <w:iCs/>
          <w:sz w:val="20"/>
          <w:szCs w:val="20"/>
          <w:lang w:val="en-US"/>
        </w:rPr>
        <w:tab/>
      </w:r>
      <w:r w:rsidR="00DD4977">
        <w:rPr>
          <w:rFonts w:eastAsia="Helvetica" w:cs="Times New Roman"/>
          <w:iCs/>
          <w:sz w:val="20"/>
          <w:szCs w:val="20"/>
          <w:lang w:val="en-US"/>
        </w:rPr>
        <w:tab/>
      </w:r>
      <w:r w:rsidR="00DD4977">
        <w:rPr>
          <w:rFonts w:eastAsia="Helvetica" w:cs="Times New Roman"/>
          <w:iCs/>
          <w:sz w:val="20"/>
          <w:szCs w:val="20"/>
          <w:lang w:val="en-US"/>
        </w:rPr>
        <w:tab/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706FD139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45127719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="00DD4977">
        <w:rPr>
          <w:rFonts w:eastAsia="Helvetica" w:cs="Times New Roman"/>
          <w:bCs/>
          <w:sz w:val="20"/>
          <w:szCs w:val="20"/>
          <w:lang w:val="en-US"/>
        </w:rPr>
        <w:t>: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EEG </w:t>
      </w:r>
      <w:r w:rsidR="005611A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signal </w:t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>analysis</w:t>
      </w:r>
      <w:r w:rsidR="00D4069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methods</w:t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5611A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for </w:t>
      </w:r>
      <w:r w:rsidR="00D4069E" w:rsidRPr="00DD4977">
        <w:rPr>
          <w:rFonts w:eastAsia="Helvetica" w:cs="Times New Roman"/>
          <w:i/>
          <w:iCs/>
          <w:sz w:val="20"/>
          <w:szCs w:val="20"/>
          <w:lang w:val="en-US"/>
        </w:rPr>
        <w:t>characterization</w:t>
      </w:r>
      <w:r w:rsidR="005611A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of</w:t>
      </w:r>
      <w:r w:rsidR="00FD19EE" w:rsidRPr="00DD4977">
        <w:rPr>
          <w:rFonts w:eastAsia="Helvetica" w:cs="Times New Roman"/>
          <w:i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3A69F0E0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2301437E" w:rsidR="005124AC" w:rsidRPr="00C86DC9" w:rsidRDefault="00365247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F8DDF" wp14:editId="48CB3052">
                <wp:simplePos x="0" y="0"/>
                <wp:positionH relativeFrom="column">
                  <wp:posOffset>2470052</wp:posOffset>
                </wp:positionH>
                <wp:positionV relativeFrom="paragraph">
                  <wp:posOffset>128905</wp:posOffset>
                </wp:positionV>
                <wp:extent cx="2092276" cy="571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276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1D13F" w14:textId="35E685C1" w:rsidR="004776DD" w:rsidRPr="00365247" w:rsidRDefault="004776DD" w:rsidP="0036524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055"/>
                              </w:tabs>
                              <w:outlineLvl w:val="0"/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247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closed-loop optogenetics</w:t>
                            </w:r>
                          </w:p>
                          <w:p w14:paraId="73051C99" w14:textId="77777777" w:rsidR="004776DD" w:rsidRPr="00365247" w:rsidRDefault="004776DD" w:rsidP="0036524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055"/>
                              </w:tabs>
                              <w:outlineLvl w:val="0"/>
                              <w:rPr>
                                <w:rFonts w:eastAsia="Helvetica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247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fiber photometry</w:t>
                            </w:r>
                          </w:p>
                          <w:p w14:paraId="188EA33B" w14:textId="77777777" w:rsidR="004776DD" w:rsidRDefault="004776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F8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5pt;margin-top:10.15pt;width:164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" filled="f" stroked="f" strokeweight=".5pt">
                <v:textbox>
                  <w:txbxContent>
                    <w:p w14:paraId="3741D13F" w14:textId="35E685C1" w:rsidR="004776DD" w:rsidRPr="00365247" w:rsidRDefault="004776DD" w:rsidP="0036524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left" w:pos="1055"/>
                        </w:tabs>
                        <w:outlineLvl w:val="0"/>
                        <w:rPr>
                          <w:rFonts w:eastAsia="Helvetica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65247">
                        <w:rPr>
                          <w:rFonts w:eastAsia="Helvetica" w:cs="Times New Roman"/>
                          <w:bCs/>
                          <w:sz w:val="20"/>
                          <w:szCs w:val="20"/>
                          <w:lang w:val="en-US"/>
                        </w:rPr>
                        <w:t>closed-loop optogenetics</w:t>
                      </w:r>
                    </w:p>
                    <w:p w14:paraId="73051C99" w14:textId="77777777" w:rsidR="004776DD" w:rsidRPr="00365247" w:rsidRDefault="004776DD" w:rsidP="0036524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left" w:pos="1055"/>
                        </w:tabs>
                        <w:outlineLvl w:val="0"/>
                        <w:rPr>
                          <w:rFonts w:eastAsia="Helvetica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65247">
                        <w:rPr>
                          <w:rFonts w:eastAsia="Helvetica" w:cs="Times New Roman"/>
                          <w:bCs/>
                          <w:sz w:val="20"/>
                          <w:szCs w:val="20"/>
                          <w:lang w:val="en-US"/>
                        </w:rPr>
                        <w:t>fiber photometry</w:t>
                      </w:r>
                    </w:p>
                    <w:p w14:paraId="188EA33B" w14:textId="77777777" w:rsidR="004776DD" w:rsidRDefault="004776DD"/>
                  </w:txbxContent>
                </v:textbox>
              </v:shape>
            </w:pict>
          </mc:Fallback>
        </mc:AlternateContent>
      </w:r>
      <w:r w:rsidR="005124AC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2E5EBBA3" w14:textId="0CF45682" w:rsidR="00365247" w:rsidRPr="00365247" w:rsidRDefault="009442DB" w:rsidP="00365247">
      <w:pPr>
        <w:pStyle w:val="ListParagraph"/>
        <w:numPr>
          <w:ilvl w:val="0"/>
          <w:numId w:val="39"/>
        </w:numPr>
        <w:tabs>
          <w:tab w:val="left" w:pos="1055"/>
        </w:tabs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365247">
        <w:rPr>
          <w:rFonts w:eastAsia="Helvetica" w:cs="Times New Roman"/>
          <w:bCs/>
          <w:sz w:val="20"/>
          <w:szCs w:val="20"/>
          <w:lang w:val="en-US"/>
        </w:rPr>
        <w:t>large-scale</w:t>
      </w:r>
      <w:r w:rsidRPr="00365247">
        <w:rPr>
          <w:rFonts w:eastAsia="Helvetica" w:cs="Times New Roman"/>
          <w:bCs/>
          <w:i/>
          <w:sz w:val="20"/>
          <w:szCs w:val="20"/>
          <w:lang w:val="en-US"/>
        </w:rPr>
        <w:t xml:space="preserve"> </w:t>
      </w:r>
      <w:r w:rsidR="005124AC" w:rsidRPr="00365247">
        <w:rPr>
          <w:rFonts w:eastAsia="Helvetica" w:cs="Times New Roman"/>
          <w:bCs/>
          <w:i/>
          <w:sz w:val="20"/>
          <w:szCs w:val="20"/>
          <w:lang w:val="en-US"/>
        </w:rPr>
        <w:t xml:space="preserve">in vivo </w:t>
      </w:r>
      <w:r w:rsidR="005124AC" w:rsidRPr="00365247">
        <w:rPr>
          <w:rFonts w:eastAsia="Helvetica" w:cs="Times New Roman"/>
          <w:bCs/>
          <w:sz w:val="20"/>
          <w:szCs w:val="20"/>
          <w:lang w:val="en-US"/>
        </w:rPr>
        <w:t>electrophysiology</w:t>
      </w:r>
    </w:p>
    <w:p w14:paraId="59E7930C" w14:textId="794A46A6" w:rsidR="00365247" w:rsidRDefault="005124AC" w:rsidP="00365247">
      <w:pPr>
        <w:pStyle w:val="ListParagraph"/>
        <w:numPr>
          <w:ilvl w:val="0"/>
          <w:numId w:val="39"/>
        </w:numPr>
        <w:tabs>
          <w:tab w:val="left" w:pos="1055"/>
        </w:tabs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365247">
        <w:rPr>
          <w:rFonts w:eastAsia="Helvetica" w:cs="Times New Roman"/>
          <w:bCs/>
          <w:sz w:val="20"/>
          <w:szCs w:val="20"/>
          <w:lang w:val="en-US"/>
        </w:rPr>
        <w:t>high-dimensional data analysis</w:t>
      </w:r>
    </w:p>
    <w:p w14:paraId="3185490A" w14:textId="38489278" w:rsidR="00365247" w:rsidRPr="00365247" w:rsidRDefault="00365247" w:rsidP="00365247">
      <w:pPr>
        <w:pStyle w:val="ListParagraph"/>
        <w:numPr>
          <w:ilvl w:val="0"/>
          <w:numId w:val="39"/>
        </w:numPr>
        <w:tabs>
          <w:tab w:val="left" w:pos="1055"/>
        </w:tabs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365247">
        <w:rPr>
          <w:rFonts w:eastAsia="Helvetica" w:cs="Times New Roman"/>
          <w:bCs/>
          <w:sz w:val="20"/>
          <w:szCs w:val="20"/>
          <w:lang w:val="en-US"/>
        </w:rPr>
        <w:t>silicon-probe recordings</w:t>
      </w: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2332EBAA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bookmarkStart w:id="0" w:name="_GoBack"/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4036DF">
        <w:rPr>
          <w:rFonts w:eastAsia="Helvetica" w:cs="Times New Roman"/>
          <w:b/>
          <w:bCs/>
          <w:sz w:val="26"/>
          <w:szCs w:val="26"/>
          <w:lang w:val="en-US"/>
        </w:rPr>
        <w:tab/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2934D9">
        <w:rPr>
          <w:rFonts w:eastAsia="Helvetica" w:cs="Times New Roman"/>
          <w:sz w:val="20"/>
          <w:szCs w:val="20"/>
          <w:lang w:val="en-US"/>
        </w:rPr>
        <w:t>1049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BD2059">
        <w:rPr>
          <w:rFonts w:eastAsia="Helvetica" w:cs="Times New Roman"/>
          <w:sz w:val="20"/>
          <w:szCs w:val="20"/>
          <w:lang w:val="en-US"/>
        </w:rPr>
        <w:t>9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63D98842" w14:textId="7F76DBA8" w:rsidR="00D37283" w:rsidRPr="00A54C78" w:rsidRDefault="00D37283" w:rsidP="00D37283">
      <w:pPr>
        <w:pStyle w:val="ListParagraph"/>
        <w:numPr>
          <w:ilvl w:val="0"/>
          <w:numId w:val="37"/>
        </w:numPr>
        <w:spacing w:line="276" w:lineRule="auto"/>
        <w:ind w:left="284" w:right="-163" w:hanging="284"/>
        <w:rPr>
          <w:rFonts w:eastAsia="Helvetica" w:cs="Times New Roman"/>
          <w:bCs/>
          <w:sz w:val="20"/>
          <w:szCs w:val="20"/>
          <w:lang w:val="en-US"/>
        </w:rPr>
      </w:pPr>
      <w:r w:rsidRPr="00A54C78">
        <w:rPr>
          <w:rFonts w:eastAsia="Helvetica" w:cs="Times New Roman"/>
          <w:bCs/>
          <w:sz w:val="20"/>
          <w:szCs w:val="20"/>
          <w:lang w:val="en-US"/>
        </w:rPr>
        <w:t xml:space="preserve">Breathing coordinates limbic network dynamics underlying memory consolidation 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A54C78">
        <w:rPr>
          <w:rFonts w:eastAsia="Helvetica" w:cs="Times New Roman"/>
          <w:bCs/>
          <w:sz w:val="20"/>
          <w:szCs w:val="20"/>
          <w:lang w:val="en-US"/>
        </w:rPr>
        <w:tab/>
      </w:r>
      <w:r w:rsidRPr="00A85648">
        <w:rPr>
          <w:rFonts w:eastAsia="Helvetica" w:cs="Times New Roman"/>
          <w:b/>
          <w:bCs/>
          <w:sz w:val="20"/>
          <w:szCs w:val="20"/>
          <w:lang w:val="en-US"/>
        </w:rPr>
        <w:t xml:space="preserve">Nature </w:t>
      </w:r>
      <w:r w:rsidRPr="0044449E">
        <w:rPr>
          <w:rFonts w:eastAsia="Helvetica" w:cs="Times New Roman"/>
          <w:b/>
          <w:bCs/>
          <w:sz w:val="20"/>
          <w:szCs w:val="20"/>
          <w:lang w:val="en-US"/>
        </w:rPr>
        <w:t>Communications, 20</w:t>
      </w:r>
      <w:r>
        <w:rPr>
          <w:rFonts w:eastAsia="Helvetica" w:cs="Times New Roman"/>
          <w:b/>
          <w:bCs/>
          <w:sz w:val="20"/>
          <w:szCs w:val="20"/>
          <w:lang w:val="en-US"/>
        </w:rPr>
        <w:t>22</w:t>
      </w:r>
    </w:p>
    <w:p w14:paraId="2B4D3900" w14:textId="46DE5B8B" w:rsidR="00D37283" w:rsidRDefault="00D37283" w:rsidP="00D37283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2B3DD9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>
        <w:rPr>
          <w:rFonts w:eastAsia="Helvetica" w:cs="Times New Roman"/>
          <w:bCs/>
          <w:sz w:val="20"/>
          <w:szCs w:val="20"/>
          <w:lang w:val="en-US"/>
        </w:rPr>
        <w:t>, Sirota A</w:t>
      </w:r>
    </w:p>
    <w:p w14:paraId="5B6AB132" w14:textId="77777777" w:rsidR="00D37283" w:rsidRPr="00D37283" w:rsidRDefault="00D37283" w:rsidP="00D37283">
      <w:pPr>
        <w:spacing w:line="276" w:lineRule="auto"/>
        <w:ind w:left="284"/>
        <w:rPr>
          <w:rFonts w:eastAsia="Helvetica" w:cs="Times New Roman"/>
          <w:bCs/>
          <w:sz w:val="8"/>
          <w:szCs w:val="8"/>
          <w:lang w:val="en-US"/>
        </w:rPr>
      </w:pPr>
    </w:p>
    <w:p w14:paraId="05633BF4" w14:textId="77777777" w:rsidR="006A4ED5" w:rsidRDefault="006A4ED5" w:rsidP="006A4ED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6A4ED5">
        <w:rPr>
          <w:rFonts w:eastAsia="Helvetica" w:cs="Times New Roman"/>
          <w:bCs/>
          <w:sz w:val="20"/>
          <w:szCs w:val="20"/>
          <w:lang w:val="en-US"/>
        </w:rPr>
        <w:t>Intercalated amygdala clusters orchestrate a switch in fear state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/>
          <w:bCs/>
          <w:sz w:val="20"/>
          <w:szCs w:val="20"/>
          <w:lang w:val="en-US"/>
        </w:rPr>
        <w:t>Nature</w:t>
      </w:r>
      <w:r w:rsidRPr="00A54C78">
        <w:rPr>
          <w:rFonts w:eastAsia="Helvetica" w:cs="Times New Roman"/>
          <w:b/>
          <w:bCs/>
          <w:sz w:val="20"/>
          <w:szCs w:val="20"/>
          <w:lang w:val="en-US"/>
        </w:rPr>
        <w:t>, 20</w:t>
      </w:r>
      <w:r>
        <w:rPr>
          <w:rFonts w:eastAsia="Helvetica" w:cs="Times New Roman"/>
          <w:b/>
          <w:bCs/>
          <w:sz w:val="20"/>
          <w:szCs w:val="20"/>
          <w:lang w:val="en-US"/>
        </w:rPr>
        <w:t>21</w:t>
      </w:r>
    </w:p>
    <w:p w14:paraId="2CF15E34" w14:textId="1E05A185" w:rsidR="006A4ED5" w:rsidRDefault="006A4ED5" w:rsidP="006A4ED5">
      <w:pPr>
        <w:pStyle w:val="ListParagraph"/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A4ED5">
        <w:rPr>
          <w:rFonts w:eastAsia="Helvetica" w:cs="Times New Roman"/>
          <w:bCs/>
          <w:sz w:val="20"/>
          <w:szCs w:val="20"/>
          <w:lang w:val="en-US"/>
        </w:rPr>
        <w:t>Hagihara</w:t>
      </w:r>
      <w:proofErr w:type="spellEnd"/>
      <w:r w:rsidRPr="006A4ED5">
        <w:rPr>
          <w:rFonts w:eastAsia="Helvetica" w:cs="Times New Roman"/>
          <w:bCs/>
          <w:sz w:val="20"/>
          <w:szCs w:val="20"/>
          <w:lang w:val="en-US"/>
        </w:rPr>
        <w:t xml:space="preserve"> K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M, </w:t>
      </w:r>
      <w:proofErr w:type="spellStart"/>
      <w:r w:rsidRPr="006A4ED5">
        <w:rPr>
          <w:rFonts w:eastAsia="Helvetica" w:cs="Times New Roman"/>
          <w:bCs/>
          <w:sz w:val="20"/>
          <w:szCs w:val="20"/>
          <w:lang w:val="en-US"/>
        </w:rPr>
        <w:t>Bukalo</w:t>
      </w:r>
      <w:proofErr w:type="spellEnd"/>
      <w:r w:rsidRPr="006A4ED5">
        <w:rPr>
          <w:rFonts w:eastAsia="Helvetica" w:cs="Times New Roman"/>
          <w:bCs/>
          <w:sz w:val="20"/>
          <w:szCs w:val="20"/>
          <w:lang w:val="en-US"/>
        </w:rPr>
        <w:t xml:space="preserve"> O, Zeller M, Aksoy-</w:t>
      </w:r>
      <w:proofErr w:type="spellStart"/>
      <w:r w:rsidRPr="006A4ED5">
        <w:rPr>
          <w:rFonts w:eastAsia="Helvetica" w:cs="Times New Roman"/>
          <w:bCs/>
          <w:sz w:val="20"/>
          <w:szCs w:val="20"/>
          <w:lang w:val="en-US"/>
        </w:rPr>
        <w:t>Aksel</w:t>
      </w:r>
      <w:proofErr w:type="spellEnd"/>
      <w:r w:rsidRPr="006A4ED5">
        <w:rPr>
          <w:rFonts w:eastAsia="Helvetica" w:cs="Times New Roman"/>
          <w:bCs/>
          <w:sz w:val="20"/>
          <w:szCs w:val="20"/>
          <w:lang w:val="en-US"/>
        </w:rPr>
        <w:t xml:space="preserve"> A, </w:t>
      </w:r>
      <w:r w:rsidRPr="006A4ED5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A4ED5">
        <w:rPr>
          <w:rFonts w:eastAsia="Helvetica" w:cs="Times New Roman"/>
          <w:bCs/>
          <w:sz w:val="20"/>
          <w:szCs w:val="20"/>
          <w:lang w:val="en-US"/>
        </w:rPr>
        <w:t>, …, Lüthi A, Holmes A</w:t>
      </w:r>
    </w:p>
    <w:p w14:paraId="5912314C" w14:textId="77777777" w:rsidR="006A4ED5" w:rsidRPr="006A4ED5" w:rsidRDefault="006A4ED5" w:rsidP="006A4ED5">
      <w:pPr>
        <w:pStyle w:val="ListParagraph"/>
        <w:spacing w:line="276" w:lineRule="auto"/>
        <w:ind w:left="284"/>
        <w:rPr>
          <w:rFonts w:eastAsia="Helvetica" w:cs="Times New Roman"/>
          <w:bCs/>
          <w:sz w:val="8"/>
          <w:szCs w:val="8"/>
          <w:lang w:val="en-US"/>
        </w:rPr>
      </w:pPr>
    </w:p>
    <w:p w14:paraId="672E982D" w14:textId="4AFFA016" w:rsidR="006A4ED5" w:rsidRPr="006A4ED5" w:rsidRDefault="006A4ED5" w:rsidP="006A4ED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6A4ED5">
        <w:rPr>
          <w:rFonts w:eastAsia="Helvetica" w:cs="Times New Roman"/>
          <w:bCs/>
          <w:sz w:val="20"/>
          <w:szCs w:val="20"/>
          <w:lang w:val="en-US"/>
        </w:rPr>
        <w:t>Efficient optogenetic silencing of neurotransmitter release with a mosquito rhodopsin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/>
          <w:bCs/>
          <w:sz w:val="20"/>
          <w:szCs w:val="20"/>
          <w:lang w:val="en-US"/>
        </w:rPr>
        <w:t>Neuron</w:t>
      </w:r>
      <w:r w:rsidRPr="00A54C78">
        <w:rPr>
          <w:rFonts w:eastAsia="Helvetica" w:cs="Times New Roman"/>
          <w:b/>
          <w:bCs/>
          <w:sz w:val="20"/>
          <w:szCs w:val="20"/>
          <w:lang w:val="en-US"/>
        </w:rPr>
        <w:t>, 20</w:t>
      </w:r>
      <w:r>
        <w:rPr>
          <w:rFonts w:eastAsia="Helvetica" w:cs="Times New Roman"/>
          <w:b/>
          <w:bCs/>
          <w:sz w:val="20"/>
          <w:szCs w:val="20"/>
          <w:lang w:val="en-US"/>
        </w:rPr>
        <w:t>21</w:t>
      </w:r>
    </w:p>
    <w:p w14:paraId="4CFCF5CD" w14:textId="73879885" w:rsidR="006A4ED5" w:rsidRPr="002934D9" w:rsidRDefault="006A4ED5" w:rsidP="002934D9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A4ED5">
        <w:rPr>
          <w:rFonts w:eastAsia="Helvetica" w:cs="Times New Roman"/>
          <w:bCs/>
          <w:sz w:val="20"/>
          <w:szCs w:val="20"/>
          <w:lang w:val="en-US"/>
        </w:rPr>
        <w:t>Mahn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M</w:t>
      </w:r>
      <w:r w:rsidRPr="006A4ED5">
        <w:rPr>
          <w:rFonts w:eastAsia="Helvetica" w:cs="Times New Roman"/>
          <w:bCs/>
          <w:sz w:val="20"/>
          <w:szCs w:val="20"/>
          <w:lang w:val="en-US"/>
        </w:rPr>
        <w:t>, Saraf-</w:t>
      </w:r>
      <w:proofErr w:type="spellStart"/>
      <w:r w:rsidRPr="006A4ED5">
        <w:rPr>
          <w:rFonts w:eastAsia="Helvetica" w:cs="Times New Roman"/>
          <w:bCs/>
          <w:sz w:val="20"/>
          <w:szCs w:val="20"/>
          <w:lang w:val="en-US"/>
        </w:rPr>
        <w:t>Sinik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I</w:t>
      </w:r>
      <w:r w:rsidRPr="006A4ED5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A4ED5">
        <w:rPr>
          <w:rFonts w:eastAsia="Helvetica" w:cs="Times New Roman"/>
          <w:bCs/>
          <w:sz w:val="20"/>
          <w:szCs w:val="20"/>
          <w:lang w:val="en-US"/>
        </w:rPr>
        <w:t>Patil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P</w:t>
      </w:r>
      <w:r w:rsidRPr="006A4ED5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A4ED5">
        <w:rPr>
          <w:rFonts w:eastAsia="Helvetica" w:cs="Times New Roman"/>
          <w:bCs/>
          <w:sz w:val="20"/>
          <w:szCs w:val="20"/>
          <w:lang w:val="en-US"/>
        </w:rPr>
        <w:t>Pulin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M</w:t>
      </w:r>
      <w:r w:rsidRPr="006A4ED5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A4ED5">
        <w:rPr>
          <w:rFonts w:eastAsia="Helvetica" w:cs="Times New Roman"/>
          <w:bCs/>
          <w:sz w:val="20"/>
          <w:szCs w:val="20"/>
          <w:lang w:val="en-US"/>
        </w:rPr>
        <w:t>Bitton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E</w:t>
      </w:r>
      <w:r w:rsidRPr="006A4ED5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6A4ED5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A4ED5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>
        <w:rPr>
          <w:rFonts w:eastAsia="Helvetica" w:cs="Times New Roman"/>
          <w:bCs/>
          <w:sz w:val="20"/>
          <w:szCs w:val="20"/>
          <w:lang w:val="en-US"/>
        </w:rPr>
        <w:t>…</w:t>
      </w:r>
      <w:r w:rsidRPr="006A4ED5">
        <w:rPr>
          <w:rFonts w:eastAsia="Helvetica" w:cs="Times New Roman"/>
          <w:bCs/>
          <w:sz w:val="20"/>
          <w:szCs w:val="20"/>
          <w:lang w:val="en-US"/>
        </w:rPr>
        <w:t>,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Pr="006A4ED5">
        <w:rPr>
          <w:rFonts w:eastAsia="Helvetica" w:cs="Times New Roman"/>
          <w:bCs/>
          <w:sz w:val="20"/>
          <w:szCs w:val="20"/>
          <w:lang w:val="en-US"/>
        </w:rPr>
        <w:t>Wiegert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S</w:t>
      </w:r>
      <w:r w:rsidRPr="006A4ED5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A4ED5">
        <w:rPr>
          <w:rFonts w:eastAsia="Helvetica" w:cs="Times New Roman"/>
          <w:bCs/>
          <w:sz w:val="20"/>
          <w:szCs w:val="20"/>
          <w:lang w:val="en-US"/>
        </w:rPr>
        <w:t>Yizhar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O</w:t>
      </w:r>
    </w:p>
    <w:p w14:paraId="2EC97F78" w14:textId="77777777" w:rsidR="00FB5129" w:rsidRPr="00FB5129" w:rsidRDefault="00FB5129" w:rsidP="0090457D">
      <w:pPr>
        <w:spacing w:line="276" w:lineRule="auto"/>
        <w:ind w:left="284"/>
        <w:rPr>
          <w:rFonts w:eastAsia="Helvetica" w:cs="Times New Roman"/>
          <w:bCs/>
          <w:sz w:val="8"/>
          <w:szCs w:val="8"/>
          <w:lang w:val="en-US"/>
        </w:rPr>
      </w:pPr>
    </w:p>
    <w:p w14:paraId="5843D996" w14:textId="77777777" w:rsidR="00D64EAB" w:rsidRPr="00DC62DD" w:rsidRDefault="00D64EAB" w:rsidP="00D64EAB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DC62DD">
        <w:rPr>
          <w:rFonts w:eastAsia="Helvetica" w:cs="Times New Roman"/>
          <w:bCs/>
          <w:sz w:val="20"/>
          <w:szCs w:val="20"/>
          <w:lang w:val="en-US"/>
        </w:rPr>
        <w:t>Re-thinking the etiological framework of neurodegeneration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DC62DD">
        <w:rPr>
          <w:rFonts w:eastAsia="Helvetica" w:cs="Times New Roman"/>
          <w:b/>
          <w:bCs/>
          <w:sz w:val="20"/>
          <w:szCs w:val="20"/>
          <w:lang w:val="en-US"/>
        </w:rPr>
        <w:t>Fr</w:t>
      </w:r>
      <w:r>
        <w:rPr>
          <w:rFonts w:eastAsia="Helvetica" w:cs="Times New Roman"/>
          <w:b/>
          <w:bCs/>
          <w:sz w:val="20"/>
          <w:szCs w:val="20"/>
          <w:lang w:val="en-US"/>
        </w:rPr>
        <w:t>ont.</w:t>
      </w:r>
      <w:r w:rsidRPr="00DC62DD">
        <w:rPr>
          <w:rFonts w:eastAsia="Helvetica" w:cs="Times New Roman"/>
          <w:b/>
          <w:bCs/>
          <w:sz w:val="20"/>
          <w:szCs w:val="20"/>
          <w:lang w:val="en-US"/>
        </w:rPr>
        <w:t xml:space="preserve"> in Neuroscience</w:t>
      </w:r>
      <w:r>
        <w:rPr>
          <w:rFonts w:eastAsia="Helvetica" w:cs="Times New Roman"/>
          <w:b/>
          <w:bCs/>
          <w:sz w:val="20"/>
          <w:szCs w:val="20"/>
          <w:lang w:val="en-US"/>
        </w:rPr>
        <w:t>, 2019</w:t>
      </w:r>
    </w:p>
    <w:p w14:paraId="3DFF4102" w14:textId="5F6A0413" w:rsidR="00D64EAB" w:rsidRDefault="00D64EAB" w:rsidP="00D64EAB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DC62DD">
        <w:rPr>
          <w:rFonts w:eastAsia="Helvetica" w:cs="Times New Roman"/>
          <w:bCs/>
          <w:sz w:val="20"/>
          <w:szCs w:val="20"/>
          <w:lang w:val="en-US"/>
        </w:rPr>
        <w:t>Castillo</w:t>
      </w:r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X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>
        <w:rPr>
          <w:rFonts w:eastAsia="Helvetica" w:cs="Times New Roman"/>
          <w:bCs/>
          <w:sz w:val="20"/>
          <w:szCs w:val="20"/>
          <w:lang w:val="en-US"/>
        </w:rPr>
        <w:t>…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DC62DD">
        <w:rPr>
          <w:rFonts w:eastAsia="Helvetica" w:cs="Times New Roman"/>
          <w:b/>
          <w:bCs/>
          <w:sz w:val="20"/>
          <w:szCs w:val="20"/>
          <w:lang w:val="en-US"/>
        </w:rPr>
        <w:t>Karalis</w:t>
      </w:r>
      <w:r w:rsidR="006328D5">
        <w:rPr>
          <w:rFonts w:eastAsia="Helvetica" w:cs="Times New Roman"/>
          <w:b/>
          <w:bCs/>
          <w:sz w:val="20"/>
          <w:szCs w:val="20"/>
          <w:lang w:val="en-US"/>
        </w:rPr>
        <w:t xml:space="preserve"> N</w:t>
      </w:r>
      <w:r w:rsidRPr="00D64EAB">
        <w:rPr>
          <w:rFonts w:eastAsia="Helvetica" w:cs="Times New Roman"/>
          <w:bCs/>
          <w:sz w:val="20"/>
          <w:szCs w:val="20"/>
          <w:lang w:val="en-US"/>
        </w:rPr>
        <w:t>, ...,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proofErr w:type="spellStart"/>
      <w:r w:rsidRPr="00DC62DD">
        <w:rPr>
          <w:rFonts w:eastAsia="Helvetica" w:cs="Times New Roman"/>
          <w:bCs/>
          <w:sz w:val="20"/>
          <w:szCs w:val="20"/>
          <w:lang w:val="en-US"/>
        </w:rPr>
        <w:t>Villringer</w:t>
      </w:r>
      <w:proofErr w:type="spellEnd"/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DC62DD">
        <w:rPr>
          <w:rFonts w:eastAsia="Helvetica" w:cs="Times New Roman"/>
          <w:bCs/>
          <w:sz w:val="20"/>
          <w:szCs w:val="20"/>
          <w:lang w:val="en-US"/>
        </w:rPr>
        <w:t>Winek</w:t>
      </w:r>
      <w:proofErr w:type="spellEnd"/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K</w:t>
      </w:r>
      <w:r w:rsidR="000225B7">
        <w:rPr>
          <w:rFonts w:eastAsia="Helvetica" w:cs="Times New Roman"/>
          <w:bCs/>
          <w:sz w:val="20"/>
          <w:szCs w:val="20"/>
          <w:lang w:val="en-US"/>
        </w:rPr>
        <w:t>,</w:t>
      </w:r>
      <w:r w:rsidRPr="00DC62DD">
        <w:rPr>
          <w:rFonts w:eastAsia="Helvetica" w:cs="Times New Roman"/>
          <w:bCs/>
          <w:sz w:val="20"/>
          <w:szCs w:val="20"/>
          <w:lang w:val="en-US"/>
        </w:rPr>
        <w:t xml:space="preserve"> Zille</w:t>
      </w:r>
      <w:r w:rsidR="006328D5">
        <w:rPr>
          <w:rFonts w:eastAsia="Helvetica" w:cs="Times New Roman"/>
          <w:bCs/>
          <w:sz w:val="20"/>
          <w:szCs w:val="20"/>
          <w:lang w:val="en-US"/>
        </w:rPr>
        <w:t xml:space="preserve"> M</w:t>
      </w:r>
    </w:p>
    <w:p w14:paraId="03057711" w14:textId="77777777" w:rsidR="00D64EAB" w:rsidRPr="00D64EAB" w:rsidRDefault="00D64EAB" w:rsidP="00D64EAB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8"/>
          <w:szCs w:val="8"/>
          <w:lang w:val="en-US"/>
        </w:rPr>
      </w:pPr>
    </w:p>
    <w:p w14:paraId="456E53F5" w14:textId="23145169" w:rsidR="00FB5129" w:rsidRDefault="001F0314" w:rsidP="00A85648">
      <w:pPr>
        <w:pStyle w:val="ListParagraph"/>
        <w:numPr>
          <w:ilvl w:val="0"/>
          <w:numId w:val="37"/>
        </w:numPr>
        <w:spacing w:line="276" w:lineRule="auto"/>
        <w:ind w:left="284" w:right="-163" w:hanging="284"/>
        <w:rPr>
          <w:rFonts w:eastAsia="Helvetica" w:cs="Times New Roman"/>
          <w:bCs/>
          <w:sz w:val="20"/>
          <w:szCs w:val="20"/>
          <w:lang w:val="en-US"/>
        </w:rPr>
      </w:pPr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IgSF9b regulates anxiety behaviors through </w:t>
      </w:r>
      <w:proofErr w:type="spellStart"/>
      <w:r w:rsidRPr="00A85648">
        <w:rPr>
          <w:rFonts w:eastAsia="Helvetica" w:cs="Times New Roman"/>
          <w:bCs/>
          <w:sz w:val="20"/>
          <w:szCs w:val="20"/>
          <w:lang w:val="en-US"/>
        </w:rPr>
        <w:t>centromedial</w:t>
      </w:r>
      <w:proofErr w:type="spellEnd"/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 amygdala inhibitory synapses </w:t>
      </w:r>
      <w:r w:rsidRPr="00A85648">
        <w:rPr>
          <w:rFonts w:eastAsia="Helvetica" w:cs="Times New Roman"/>
          <w:bCs/>
          <w:sz w:val="20"/>
          <w:szCs w:val="20"/>
          <w:lang w:val="en-US"/>
        </w:rPr>
        <w:tab/>
      </w:r>
      <w:r w:rsidR="008C17F3" w:rsidRPr="00A85648">
        <w:rPr>
          <w:rFonts w:eastAsia="Helvetica" w:cs="Times New Roman"/>
          <w:b/>
          <w:bCs/>
          <w:sz w:val="20"/>
          <w:szCs w:val="20"/>
          <w:lang w:val="en-US"/>
        </w:rPr>
        <w:t xml:space="preserve">Nature </w:t>
      </w:r>
      <w:r w:rsidR="00A85648" w:rsidRPr="0044449E">
        <w:rPr>
          <w:rFonts w:eastAsia="Helvetica" w:cs="Times New Roman"/>
          <w:b/>
          <w:bCs/>
          <w:sz w:val="20"/>
          <w:szCs w:val="20"/>
          <w:lang w:val="en-US"/>
        </w:rPr>
        <w:t>Communications, 2018</w:t>
      </w:r>
      <w:r w:rsidR="008B6D76" w:rsidRPr="00A85648">
        <w:rPr>
          <w:rFonts w:eastAsia="Helvetica" w:cs="Times New Roman"/>
          <w:b/>
          <w:bCs/>
          <w:sz w:val="20"/>
          <w:szCs w:val="20"/>
          <w:lang w:val="en-US"/>
        </w:rPr>
        <w:br/>
      </w:r>
      <w:proofErr w:type="spellStart"/>
      <w:r w:rsidRPr="00A85648">
        <w:rPr>
          <w:rFonts w:eastAsia="Helvetica" w:cs="Times New Roman"/>
          <w:bCs/>
          <w:sz w:val="20"/>
          <w:szCs w:val="20"/>
          <w:lang w:val="en-US"/>
        </w:rPr>
        <w:t>Babaev</w:t>
      </w:r>
      <w:proofErr w:type="spellEnd"/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 O, Cruces-Solis H, </w:t>
      </w:r>
      <w:r w:rsidR="00F72AD5" w:rsidRPr="00A85648">
        <w:rPr>
          <w:rFonts w:eastAsia="Helvetica" w:cs="Times New Roman"/>
          <w:bCs/>
          <w:sz w:val="20"/>
          <w:szCs w:val="20"/>
          <w:lang w:val="en-US"/>
        </w:rPr>
        <w:t>…</w:t>
      </w:r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A85648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8564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="00F72AD5" w:rsidRPr="00A85648">
        <w:rPr>
          <w:rFonts w:eastAsia="Helvetica" w:cs="Times New Roman"/>
          <w:bCs/>
          <w:sz w:val="20"/>
          <w:szCs w:val="20"/>
          <w:lang w:val="en-US"/>
        </w:rPr>
        <w:t>…, Brose N, Krueger-Burg D</w:t>
      </w:r>
    </w:p>
    <w:p w14:paraId="5D83E41D" w14:textId="77777777" w:rsidR="00A85648" w:rsidRPr="00A85648" w:rsidRDefault="00A85648" w:rsidP="00A85648">
      <w:pPr>
        <w:pStyle w:val="ListParagraph"/>
        <w:spacing w:line="276" w:lineRule="auto"/>
        <w:ind w:left="284" w:right="-163"/>
        <w:rPr>
          <w:rFonts w:eastAsia="Helvetica" w:cs="Times New Roman"/>
          <w:bCs/>
          <w:sz w:val="8"/>
          <w:szCs w:val="8"/>
          <w:lang w:val="en-US"/>
        </w:rPr>
      </w:pPr>
    </w:p>
    <w:p w14:paraId="0D856799" w14:textId="2862998F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</w:t>
      </w:r>
      <w:r w:rsidR="00B43176">
        <w:rPr>
          <w:rFonts w:eastAsia="Helvetica" w:cs="Times New Roman"/>
          <w:bCs/>
          <w:sz w:val="20"/>
          <w:szCs w:val="20"/>
          <w:lang w:val="en-US"/>
        </w:rPr>
        <w:t>refrontal-p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eriaqueductal </w:t>
      </w:r>
      <w:r w:rsidR="00B43176">
        <w:rPr>
          <w:rFonts w:eastAsia="Helvetica" w:cs="Times New Roman"/>
          <w:bCs/>
          <w:sz w:val="20"/>
          <w:szCs w:val="20"/>
          <w:lang w:val="en-US"/>
        </w:rPr>
        <w:t>g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ray-</w:t>
      </w:r>
      <w:r w:rsidR="00B43176">
        <w:rPr>
          <w:rFonts w:eastAsia="Helvetica" w:cs="Times New Roman"/>
          <w:bCs/>
          <w:sz w:val="20"/>
          <w:szCs w:val="20"/>
          <w:lang w:val="en-US"/>
        </w:rPr>
        <w:t>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rojecting </w:t>
      </w:r>
      <w:r w:rsidR="00B43176">
        <w:rPr>
          <w:rFonts w:eastAsia="Helvetica" w:cs="Times New Roman"/>
          <w:bCs/>
          <w:sz w:val="20"/>
          <w:szCs w:val="20"/>
          <w:lang w:val="en-US"/>
        </w:rPr>
        <w:t>n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eurons </w:t>
      </w:r>
      <w:r w:rsidR="00B43176">
        <w:rPr>
          <w:rFonts w:eastAsia="Helvetica" w:cs="Times New Roman"/>
          <w:bCs/>
          <w:sz w:val="20"/>
          <w:szCs w:val="20"/>
          <w:lang w:val="en-US"/>
        </w:rPr>
        <w:t>m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ediate </w:t>
      </w:r>
      <w:r w:rsidR="00B43176">
        <w:rPr>
          <w:rFonts w:eastAsia="Helvetica" w:cs="Times New Roman"/>
          <w:bCs/>
          <w:sz w:val="20"/>
          <w:szCs w:val="20"/>
          <w:lang w:val="en-US"/>
        </w:rPr>
        <w:t>c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ontext </w:t>
      </w:r>
      <w:r w:rsidR="00B43176">
        <w:rPr>
          <w:rFonts w:eastAsia="Helvetica" w:cs="Times New Roman"/>
          <w:bCs/>
          <w:sz w:val="20"/>
          <w:szCs w:val="20"/>
          <w:lang w:val="en-US"/>
        </w:rPr>
        <w:t>f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ear </w:t>
      </w:r>
      <w:r w:rsidR="00B43176">
        <w:rPr>
          <w:rFonts w:eastAsia="Helvetica" w:cs="Times New Roman"/>
          <w:bCs/>
          <w:sz w:val="20"/>
          <w:szCs w:val="20"/>
          <w:lang w:val="en-US"/>
        </w:rPr>
        <w:t>d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Jercog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S, Girard D,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Winke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N,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2050308C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Pr="004036DF">
        <w:rPr>
          <w:rFonts w:eastAsia="Helvetica" w:cs="Times New Roman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</w:t>
      </w:r>
      <w:r w:rsidRPr="00891ED1">
        <w:rPr>
          <w:rFonts w:eastAsia="Helvetica" w:cs="Times New Roman"/>
          <w:b/>
          <w:vertAlign w:val="superscript"/>
          <w:lang w:val="en-US"/>
        </w:rPr>
        <w:t>*</w:t>
      </w:r>
      <w:r w:rsidRPr="00891ED1">
        <w:rPr>
          <w:rFonts w:eastAsia="Helvetica" w:cs="Times New Roman"/>
          <w:sz w:val="20"/>
          <w:szCs w:val="20"/>
          <w:lang w:val="en-US"/>
        </w:rPr>
        <w:t xml:space="preserve">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4036DF">
        <w:rPr>
          <w:rFonts w:eastAsia="Helvetica" w:cs="Times New Roman"/>
          <w:b/>
          <w:vertAlign w:val="superscript"/>
          <w:lang w:val="en-US"/>
        </w:rPr>
        <w:t>*</w:t>
      </w:r>
      <w:r w:rsidR="005319D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5EEAF104" w14:textId="4244CE95" w:rsidR="000A2497" w:rsidRPr="00FB5129" w:rsidRDefault="00597B15" w:rsidP="00365247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behaviour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33A1D">
        <w:rPr>
          <w:rFonts w:eastAsia="Helvetica" w:cs="Times New Roman"/>
          <w:b/>
          <w:sz w:val="20"/>
          <w:szCs w:val="20"/>
          <w:lang w:val="en-US"/>
        </w:rPr>
        <w:t xml:space="preserve">Nature </w:t>
      </w:r>
      <w:r w:rsidR="00A85648" w:rsidRPr="00FB5129">
        <w:rPr>
          <w:rFonts w:eastAsia="Helvetica" w:cs="Times New Roman"/>
          <w:b/>
          <w:sz w:val="20"/>
          <w:szCs w:val="20"/>
          <w:lang w:val="en-US"/>
        </w:rPr>
        <w:t>Neuroscience, 2016</w:t>
      </w:r>
      <w:r w:rsidR="008B6D76" w:rsidRPr="00033A1D">
        <w:rPr>
          <w:rFonts w:eastAsia="Helvetica" w:cs="Times New Roman"/>
          <w:b/>
          <w:sz w:val="20"/>
          <w:szCs w:val="20"/>
          <w:lang w:val="en-US"/>
        </w:rPr>
        <w:br/>
      </w:r>
      <w:r w:rsidR="0000318C"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="00882564" w:rsidRPr="00882564">
        <w:rPr>
          <w:rFonts w:eastAsia="Helvetica" w:cs="Times New Roman"/>
          <w:b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F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r w:rsidR="00FB5129">
        <w:rPr>
          <w:rFonts w:eastAsia="Helvetica" w:cs="Times New Roman"/>
          <w:sz w:val="20"/>
          <w:szCs w:val="20"/>
          <w:lang w:val="en-US"/>
        </w:rPr>
        <w:t>…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r w:rsidR="008B6D76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FB5129"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="00FB5129" w:rsidRPr="00C86DC9">
        <w:rPr>
          <w:rFonts w:eastAsia="Helvetica" w:cs="Times New Roman"/>
          <w:sz w:val="20"/>
          <w:szCs w:val="20"/>
          <w:lang w:val="en-US"/>
        </w:rPr>
        <w:t xml:space="preserve"> K, Sirota A, </w:t>
      </w:r>
      <w:proofErr w:type="spellStart"/>
      <w:r w:rsidR="00FB5129"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="00FB5129"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="00FB5129"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="00FB5129"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="00FB5129" w:rsidRPr="00FB5129">
        <w:rPr>
          <w:rFonts w:eastAsia="Helvetica" w:cs="Times New Roman"/>
          <w:sz w:val="20"/>
          <w:szCs w:val="20"/>
          <w:lang w:val="en-US"/>
        </w:rPr>
        <w:tab/>
      </w:r>
      <w:r w:rsidR="00FB5129" w:rsidRPr="00FB5129">
        <w:rPr>
          <w:rFonts w:eastAsia="Helvetica" w:cs="Times New Roman"/>
          <w:sz w:val="20"/>
          <w:szCs w:val="20"/>
          <w:lang w:val="en-US"/>
        </w:rPr>
        <w:tab/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Pr="00FB5129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5129">
        <w:rPr>
          <w:rFonts w:eastAsia="Helvetica" w:cs="Times New Roman"/>
          <w:b/>
          <w:sz w:val="20"/>
          <w:szCs w:val="20"/>
          <w:lang w:val="en-US"/>
        </w:rPr>
        <w:t>Nature, 2013</w:t>
      </w:r>
    </w:p>
    <w:p w14:paraId="67072857" w14:textId="16850CAA" w:rsidR="000A2497" w:rsidRPr="00C86DC9" w:rsidRDefault="000A2497" w:rsidP="00FB5129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r w:rsidR="00FB5129">
        <w:rPr>
          <w:rFonts w:eastAsia="Helvetica" w:cs="Times New Roman"/>
          <w:sz w:val="20"/>
          <w:szCs w:val="20"/>
          <w:lang w:val="en-US"/>
        </w:rPr>
        <w:t>…</w:t>
      </w:r>
      <w:r w:rsidR="00C603A0" w:rsidRPr="00C86DC9">
        <w:rPr>
          <w:rFonts w:eastAsia="Helvetica" w:cs="Times New Roman"/>
          <w:sz w:val="20"/>
          <w:szCs w:val="20"/>
          <w:lang w:val="en-US"/>
        </w:rPr>
        <w:t>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610E55AB" w:rsidR="000A2497" w:rsidRPr="00960319" w:rsidRDefault="00D37283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iCs/>
          <w:noProof/>
          <w:sz w:val="20"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42E5" wp14:editId="0CB0A7CA">
                <wp:simplePos x="0" y="0"/>
                <wp:positionH relativeFrom="column">
                  <wp:posOffset>-589093</wp:posOffset>
                </wp:positionH>
                <wp:positionV relativeFrom="paragraph">
                  <wp:posOffset>391683</wp:posOffset>
                </wp:positionV>
                <wp:extent cx="1385570" cy="2597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63B0" w14:textId="11BD6ECE" w:rsidR="004776DD" w:rsidRDefault="004776DD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  <w:lang w:val="en-US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  <w:lang w:val="en-US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D42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46.4pt;margin-top:30.85pt;width:109.1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" filled="f" stroked="f">
                <v:textbox>
                  <w:txbxContent>
                    <w:p w14:paraId="552C63B0" w14:textId="11BD6ECE" w:rsidR="004776DD" w:rsidRDefault="004776DD">
                      <w:r w:rsidRPr="000E15AD">
                        <w:rPr>
                          <w:rFonts w:eastAsia="Helvetica" w:cs="Times New Roman"/>
                          <w:vertAlign w:val="superscript"/>
                          <w:lang w:val="en-US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  <w:lang w:val="en-US"/>
                        </w:rPr>
                        <w:t>: equal contribution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597B15"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="00597B15"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="00597B15"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="00597B15"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="00597B15"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597B15"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="00597B15"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="00597B15"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bookmarkEnd w:id="0"/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510C5464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2DABC960" w14:textId="6A99CB6F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2525222F" w14:textId="77777777" w:rsidR="00A67ECA" w:rsidRPr="00960319" w:rsidRDefault="00A67ECA" w:rsidP="00A67ECA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2020</w:t>
      </w:r>
      <w:r>
        <w:rPr>
          <w:rFonts w:eastAsia="Helvetica" w:cs="Times New Roman"/>
          <w:iCs/>
          <w:sz w:val="20"/>
          <w:szCs w:val="20"/>
          <w:lang w:val="en-US"/>
        </w:rPr>
        <w:tab/>
        <w:t>Breathing coordinates cortical network dynamics</w:t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 Talks</w:t>
      </w:r>
    </w:p>
    <w:p w14:paraId="61C8A94E" w14:textId="63469092" w:rsidR="00A67ECA" w:rsidRPr="00A67ECA" w:rsidRDefault="00A67ECA" w:rsidP="00A67ECA">
      <w:pPr>
        <w:spacing w:line="276" w:lineRule="auto"/>
        <w:rPr>
          <w:rFonts w:eastAsia="Helvetica" w:cs="Times New Roman"/>
          <w:bCs/>
          <w:iCs/>
          <w:sz w:val="20"/>
          <w:szCs w:val="20"/>
          <w:lang w:val="en-US"/>
        </w:rPr>
      </w:pPr>
      <w:r>
        <w:rPr>
          <w:rFonts w:eastAsia="Helvetica" w:cs="Times New Roman"/>
          <w:bCs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Breathing coordinates cortical network dynamics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proofErr w:type="spellStart"/>
      <w:r w:rsidRPr="00A67ECA">
        <w:rPr>
          <w:rFonts w:eastAsia="Helvetica" w:cs="Times New Roman"/>
          <w:iCs/>
          <w:sz w:val="20"/>
          <w:szCs w:val="20"/>
          <w:lang w:val="en-US"/>
        </w:rPr>
        <w:t>Neuromatch</w:t>
      </w:r>
      <w:proofErr w:type="spellEnd"/>
      <w:r w:rsidRPr="00A67ECA">
        <w:rPr>
          <w:rFonts w:eastAsia="Helvetica" w:cs="Times New Roman"/>
          <w:iCs/>
          <w:sz w:val="20"/>
          <w:szCs w:val="20"/>
          <w:lang w:val="en-US"/>
        </w:rPr>
        <w:t xml:space="preserve"> 2.0</w:t>
      </w:r>
    </w:p>
    <w:p w14:paraId="09051845" w14:textId="046CD74C" w:rsidR="00523B92" w:rsidRPr="00523B92" w:rsidRDefault="00523B92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 w:rsidRPr="00523B92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="007B24FA">
        <w:rPr>
          <w:rFonts w:eastAsia="Helvetica" w:cs="Times New Roman"/>
          <w:iCs/>
          <w:sz w:val="20"/>
          <w:szCs w:val="20"/>
          <w:lang w:val="en-US"/>
        </w:rPr>
        <w:t>Internal clocks for circuit organization</w:t>
      </w:r>
      <w:r w:rsidR="007B24FA">
        <w:rPr>
          <w:rFonts w:eastAsia="Helvetica" w:cs="Times New Roman"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FENS-</w:t>
      </w:r>
      <w:proofErr w:type="spellStart"/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Hertie</w:t>
      </w:r>
      <w:proofErr w:type="spellEnd"/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 xml:space="preserve"> Winter School</w:t>
      </w:r>
    </w:p>
    <w:p w14:paraId="2454E580" w14:textId="2380BF8C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6A3D7F">
        <w:rPr>
          <w:rFonts w:eastAsia="Helvetica" w:cs="Times New Roman"/>
          <w:bCs/>
          <w:sz w:val="20"/>
          <w:szCs w:val="20"/>
          <w:lang w:val="en-US"/>
        </w:rPr>
        <w:t>Coupling</w:t>
      </w:r>
      <w:proofErr w:type="spellEnd"/>
      <w:r w:rsidRPr="006A3D7F">
        <w:rPr>
          <w:rFonts w:eastAsia="Helvetica" w:cs="Times New Roman"/>
          <w:bCs/>
          <w:sz w:val="20"/>
          <w:szCs w:val="20"/>
          <w:lang w:val="en-US"/>
        </w:rPr>
        <w:t xml:space="preserve">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3FED4A99" w14:textId="41EF6C8D" w:rsidR="00C06FFB" w:rsidRPr="00960319" w:rsidRDefault="00C06FFB" w:rsidP="00C06FF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today</w:t>
      </w:r>
      <w:r>
        <w:rPr>
          <w:rFonts w:eastAsia="Helvetica" w:cs="Times New Roman"/>
          <w:b/>
          <w:sz w:val="20"/>
          <w:szCs w:val="20"/>
          <w:lang w:val="en-US"/>
        </w:rPr>
        <w:tab/>
        <w:t>Research Fellow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>Friedrich Miescher Institu</w:t>
      </w:r>
      <w:r w:rsidR="00910C90">
        <w:rPr>
          <w:rFonts w:eastAsia="Helvetica" w:cs="Times New Roman"/>
          <w:b/>
          <w:sz w:val="20"/>
          <w:szCs w:val="20"/>
          <w:lang w:val="en-US"/>
        </w:rPr>
        <w:t>t</w:t>
      </w:r>
      <w:r>
        <w:rPr>
          <w:rFonts w:eastAsia="Helvetica" w:cs="Times New Roman"/>
          <w:b/>
          <w:sz w:val="20"/>
          <w:szCs w:val="20"/>
          <w:lang w:val="en-US"/>
        </w:rPr>
        <w:t>e for Biomedical Research</w:t>
      </w:r>
    </w:p>
    <w:p w14:paraId="163ED159" w14:textId="3778AF8D" w:rsidR="00C06FFB" w:rsidRPr="00857F19" w:rsidRDefault="00C06FFB" w:rsidP="00C06FF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iCs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857F19" w:rsidRPr="00857F19">
        <w:rPr>
          <w:rFonts w:eastAsia="Helvetica" w:cs="Times New Roman"/>
          <w:sz w:val="20"/>
          <w:szCs w:val="20"/>
          <w:lang w:val="en-US"/>
        </w:rPr>
        <w:t xml:space="preserve">Project: </w:t>
      </w:r>
      <w:r w:rsidRPr="00857F19">
        <w:rPr>
          <w:rFonts w:eastAsia="Helvetica" w:cs="Times New Roman"/>
          <w:i/>
          <w:sz w:val="20"/>
          <w:szCs w:val="20"/>
          <w:lang w:val="en-US"/>
        </w:rPr>
        <w:t>Neuromodulatory organization of amygdala circuits</w:t>
      </w:r>
    </w:p>
    <w:p w14:paraId="02F1F016" w14:textId="05FC21C3" w:rsidR="00C06FFB" w:rsidRPr="00960319" w:rsidRDefault="00C06FFB" w:rsidP="00C06FF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Group leader: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</w:t>
      </w:r>
      <w:r>
        <w:rPr>
          <w:rFonts w:eastAsia="Helvetica" w:cs="Times New Roman"/>
          <w:sz w:val="20"/>
          <w:szCs w:val="20"/>
          <w:lang w:val="en-US"/>
        </w:rPr>
        <w:t>Andreas Lüthi</w:t>
      </w:r>
    </w:p>
    <w:p w14:paraId="09B4A218" w14:textId="0128D34D" w:rsidR="00C06FFB" w:rsidRDefault="00C06FFB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0BCA3B4A" w14:textId="4505C71E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</w:t>
      </w:r>
      <w:r w:rsidR="000D1A8A">
        <w:rPr>
          <w:rFonts w:eastAsia="Helvetica" w:cs="Times New Roman"/>
          <w:b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sz w:val="20"/>
          <w:szCs w:val="20"/>
          <w:lang w:val="en-US"/>
        </w:rPr>
        <w:t>D</w:t>
      </w:r>
      <w:r w:rsidR="000D1A8A">
        <w:rPr>
          <w:rFonts w:eastAsia="Helvetica" w:cs="Times New Roman"/>
          <w:b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0D1A8A">
        <w:rPr>
          <w:rFonts w:eastAsia="Helvetica" w:cs="Times New Roman"/>
          <w:b/>
          <w:sz w:val="20"/>
          <w:szCs w:val="20"/>
          <w:lang w:val="en-US"/>
        </w:rPr>
        <w:t>T</w:t>
      </w:r>
      <w:r w:rsidR="00D214BB">
        <w:rPr>
          <w:rFonts w:eastAsia="Helvetica" w:cs="Times New Roman"/>
          <w:b/>
          <w:sz w:val="20"/>
          <w:szCs w:val="20"/>
          <w:lang w:val="en-US"/>
        </w:rPr>
        <w:t>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Ludwig-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2134A6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iCs/>
          <w:sz w:val="20"/>
          <w:szCs w:val="20"/>
          <w:lang w:val="en-US"/>
        </w:rPr>
        <w:t>Mechanisms of memory consolidation across hippocampal and cortical circuits</w:t>
      </w:r>
      <w:r w:rsidRPr="002134A6">
        <w:rPr>
          <w:rFonts w:eastAsia="Helvetica" w:cs="Times New Roman"/>
          <w:bCs/>
          <w:i/>
          <w:sz w:val="20"/>
          <w:szCs w:val="20"/>
          <w:lang w:val="en-US"/>
        </w:rPr>
        <w:tab/>
      </w:r>
      <w:r w:rsidRPr="002134A6">
        <w:rPr>
          <w:rFonts w:eastAsia="Helvetica" w:cs="Times New Roman"/>
          <w:bCs/>
          <w:i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2134A6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iCs/>
          <w:sz w:val="20"/>
          <w:szCs w:val="20"/>
          <w:lang w:val="en-US"/>
        </w:rPr>
        <w:t>Neuronal signatures of fear memory</w:t>
      </w:r>
      <w:r w:rsidRPr="002134A6">
        <w:rPr>
          <w:rFonts w:eastAsia="Helvetica" w:cs="Times New Roman"/>
          <w:i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2134A6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2134A6">
        <w:rPr>
          <w:rFonts w:eastAsia="Helvetica" w:cs="Times New Roman"/>
          <w:i/>
          <w:iCs/>
          <w:sz w:val="20"/>
          <w:szCs w:val="20"/>
          <w:lang w:val="en-US"/>
        </w:rPr>
        <w:t xml:space="preserve">EEG </w:t>
      </w:r>
      <w:r w:rsidRPr="002134A6">
        <w:rPr>
          <w:rFonts w:eastAsia="Helvetica" w:cs="Times New Roman"/>
          <w:i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25388D27" w14:textId="4FB464A5" w:rsidR="00033A1D" w:rsidRDefault="00033A1D" w:rsidP="00033A1D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Marie Curie </w:t>
      </w:r>
      <w:r w:rsidRPr="00033A1D">
        <w:rPr>
          <w:rFonts w:eastAsia="Helvetica" w:cs="Times New Roman"/>
          <w:sz w:val="20"/>
          <w:szCs w:val="20"/>
          <w:lang w:val="en-US"/>
        </w:rPr>
        <w:t>Individual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(191.000 EUR)</w:t>
      </w:r>
    </w:p>
    <w:p w14:paraId="6DF4D931" w14:textId="650BEA93" w:rsidR="003A329D" w:rsidRDefault="003A329D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3A329D">
        <w:rPr>
          <w:rFonts w:eastAsia="Helvetica" w:cs="Times New Roman"/>
          <w:sz w:val="20"/>
          <w:szCs w:val="20"/>
          <w:lang w:val="en-US"/>
        </w:rPr>
        <w:t>EMBO Long-Term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</w:t>
      </w:r>
      <w:r w:rsidR="00F449C5">
        <w:rPr>
          <w:rFonts w:eastAsia="Helvetica" w:cs="Times New Roman"/>
          <w:sz w:val="20"/>
          <w:szCs w:val="20"/>
          <w:lang w:val="en-US"/>
        </w:rPr>
        <w:t>51</w:t>
      </w:r>
      <w:r w:rsidR="00216C61">
        <w:rPr>
          <w:rFonts w:eastAsia="Helvetica" w:cs="Times New Roman"/>
          <w:sz w:val="20"/>
          <w:szCs w:val="20"/>
          <w:lang w:val="en-US"/>
        </w:rPr>
        <w:t>.000 CHF)</w:t>
      </w: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1" w:name="search"/>
      <w:bookmarkEnd w:id="1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73626BCB" w14:textId="62458BBE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0A6FB119" w14:textId="298F6EA2" w:rsidR="00003C89" w:rsidRPr="002044A0" w:rsidRDefault="00860EBF" w:rsidP="002044A0">
      <w:pPr>
        <w:tabs>
          <w:tab w:val="left" w:pos="1418"/>
        </w:tabs>
        <w:outlineLvl w:val="1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Selected conference</w:t>
      </w:r>
      <w:r w:rsidR="00E1028A">
        <w:rPr>
          <w:rFonts w:cs="Times New Roman"/>
          <w:b/>
          <w:bCs/>
          <w:sz w:val="26"/>
          <w:szCs w:val="26"/>
          <w:lang w:val="en-US"/>
        </w:rPr>
        <w:t xml:space="preserve">s, </w:t>
      </w:r>
      <w:r w:rsidR="00003C89">
        <w:rPr>
          <w:rFonts w:cs="Times New Roman"/>
          <w:b/>
          <w:bCs/>
          <w:sz w:val="26"/>
          <w:szCs w:val="26"/>
          <w:lang w:val="en-US"/>
        </w:rPr>
        <w:t>summer s</w:t>
      </w:r>
      <w:r w:rsidR="00003C89" w:rsidRPr="00656BFF">
        <w:rPr>
          <w:rFonts w:cs="Times New Roman"/>
          <w:b/>
          <w:bCs/>
          <w:sz w:val="26"/>
          <w:szCs w:val="26"/>
          <w:lang w:val="en-US"/>
        </w:rPr>
        <w:t>chools</w:t>
      </w:r>
      <w:r w:rsidR="00E1028A">
        <w:rPr>
          <w:rFonts w:cs="Times New Roman"/>
          <w:b/>
          <w:bCs/>
          <w:sz w:val="26"/>
          <w:szCs w:val="26"/>
          <w:lang w:val="en-US"/>
        </w:rPr>
        <w:t>, and workshops</w:t>
      </w:r>
    </w:p>
    <w:p w14:paraId="7E94108B" w14:textId="77777777" w:rsidR="002044A0" w:rsidRPr="002044A0" w:rsidRDefault="002044A0" w:rsidP="00154BB2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59FCBD05" w14:textId="54BCC70E" w:rsidR="00153997" w:rsidRDefault="00153997" w:rsidP="00153997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2021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71580">
        <w:rPr>
          <w:rFonts w:eastAsia="Helvetica" w:cs="Times New Roman"/>
          <w:bCs/>
          <w:sz w:val="20"/>
          <w:szCs w:val="20"/>
          <w:lang w:val="en-US"/>
        </w:rPr>
        <w:t xml:space="preserve">FENS CAJAL course - </w:t>
      </w:r>
      <w:r>
        <w:rPr>
          <w:rFonts w:eastAsia="Helvetica" w:cs="Times New Roman"/>
          <w:bCs/>
          <w:sz w:val="20"/>
          <w:szCs w:val="20"/>
          <w:lang w:val="en-US"/>
        </w:rPr>
        <w:t>Biosensors</w:t>
      </w:r>
      <w:r w:rsidRPr="00153997">
        <w:rPr>
          <w:rFonts w:eastAsia="Helvetica" w:cs="Times New Roman"/>
          <w:bCs/>
          <w:sz w:val="20"/>
          <w:szCs w:val="20"/>
          <w:lang w:val="en-US"/>
        </w:rPr>
        <w:t xml:space="preserve"> for cellular and circuit neuroscience</w:t>
      </w:r>
      <w:r w:rsidRPr="00A71580">
        <w:rPr>
          <w:rFonts w:eastAsia="Helvetica" w:cs="Times New Roman"/>
          <w:bCs/>
          <w:sz w:val="20"/>
          <w:szCs w:val="20"/>
          <w:lang w:val="en-US"/>
        </w:rPr>
        <w:t>, Bordeaux</w:t>
      </w:r>
    </w:p>
    <w:p w14:paraId="62CDA8D6" w14:textId="49714BF3" w:rsidR="00A71580" w:rsidRDefault="00E1028A" w:rsidP="00A71580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="00565CA8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A71580" w:rsidRPr="00A71580">
        <w:rPr>
          <w:rFonts w:eastAsia="Helvetica" w:cs="Times New Roman"/>
          <w:bCs/>
          <w:sz w:val="20"/>
          <w:szCs w:val="20"/>
          <w:lang w:val="en-US"/>
        </w:rPr>
        <w:t>FENS CAJAL course - Biosensors and actuators for cellular and systems neuroscience, Bordeaux</w:t>
      </w:r>
    </w:p>
    <w:p w14:paraId="396A82B3" w14:textId="6D0B3A6F" w:rsidR="00565CA8" w:rsidRPr="00565CA8" w:rsidRDefault="00565CA8" w:rsidP="00A71580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565CA8">
        <w:rPr>
          <w:rFonts w:eastAsia="Helvetica" w:cs="Times New Roman"/>
          <w:bCs/>
          <w:sz w:val="20"/>
          <w:szCs w:val="20"/>
          <w:lang w:val="en-US"/>
        </w:rPr>
        <w:t xml:space="preserve">Neuromodulation of Neural Microcircuits, </w:t>
      </w:r>
      <w:proofErr w:type="spellStart"/>
      <w:r w:rsidRPr="00565CA8">
        <w:rPr>
          <w:rFonts w:eastAsia="Helvetica" w:cs="Times New Roman"/>
          <w:bCs/>
          <w:sz w:val="20"/>
          <w:szCs w:val="20"/>
          <w:lang w:val="en-US"/>
        </w:rPr>
        <w:t>Champéry</w:t>
      </w:r>
      <w:proofErr w:type="spellEnd"/>
    </w:p>
    <w:p w14:paraId="645897B5" w14:textId="37685AA7" w:rsidR="00154BB2" w:rsidRDefault="00154BB2" w:rsidP="00565CA8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</w:t>
      </w:r>
      <w:proofErr w:type="spellStart"/>
      <w:r w:rsidRPr="00154BB2"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 w:rsidRPr="00154BB2">
        <w:rPr>
          <w:rFonts w:eastAsia="Helvetica" w:cs="Times New Roman"/>
          <w:bCs/>
          <w:sz w:val="20"/>
          <w:szCs w:val="20"/>
          <w:lang w:val="en-US"/>
        </w:rPr>
        <w:t>), Lisbon</w:t>
      </w:r>
    </w:p>
    <w:p w14:paraId="0DFB5594" w14:textId="4539E421" w:rsidR="00E1028A" w:rsidRPr="002C408C" w:rsidRDefault="002C408C" w:rsidP="00523B92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>FENS-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Hertie</w:t>
      </w:r>
      <w:proofErr w:type="spellEnd"/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Winter School – Neural Control of </w:t>
      </w:r>
      <w:r w:rsidR="0062384C" w:rsidRPr="002C408C">
        <w:rPr>
          <w:rFonts w:eastAsia="Helvetica" w:cs="Times New Roman"/>
          <w:bCs/>
          <w:sz w:val="20"/>
          <w:szCs w:val="20"/>
          <w:lang w:val="en-US"/>
        </w:rPr>
        <w:t>Instinctive</w:t>
      </w:r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and Innate 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Behaviour</w:t>
      </w:r>
      <w:proofErr w:type="spellEnd"/>
      <w:r w:rsidR="0062384C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62384C"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 w:rsidR="0062384C">
        <w:rPr>
          <w:rFonts w:eastAsia="Helvetica" w:cs="Times New Roman"/>
          <w:bCs/>
          <w:sz w:val="20"/>
          <w:szCs w:val="20"/>
          <w:lang w:val="en-US"/>
        </w:rPr>
        <w:t>l</w:t>
      </w:r>
      <w:proofErr w:type="spellEnd"/>
    </w:p>
    <w:p w14:paraId="69D688B6" w14:textId="0AE287AD" w:rsidR="009A2227" w:rsidRPr="009A2227" w:rsidRDefault="00247CEB" w:rsidP="009A2227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9A2227" w:rsidRPr="009A2227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</w:t>
      </w:r>
      <w:r w:rsidR="009A2227">
        <w:rPr>
          <w:rFonts w:eastAsia="Helvetica" w:cs="Times New Roman"/>
          <w:bCs/>
          <w:sz w:val="20"/>
          <w:szCs w:val="20"/>
          <w:lang w:val="en-US"/>
        </w:rPr>
        <w:t>, Mexico City</w:t>
      </w:r>
    </w:p>
    <w:p w14:paraId="16DD47D6" w14:textId="77777777" w:rsidR="00CB33C7" w:rsidRDefault="00CB33C7" w:rsidP="00CB33C7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428EDE11" w14:textId="66478CAD" w:rsidR="00247CEB" w:rsidRPr="00117CE2" w:rsidRDefault="00247CEB" w:rsidP="009A2227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68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1418A6F1" w14:textId="77777777" w:rsidR="00247CEB" w:rsidRPr="00860EB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Junior Scientist Workshop on Neural Circuits and Behavior,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10C92EEA" w14:textId="77777777" w:rsidR="00247CEB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11985CD" w14:textId="6BC20726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Conference, Göttingen</w:t>
      </w:r>
    </w:p>
    <w:p w14:paraId="3BBCABAC" w14:textId="77777777" w:rsidR="00247CEB" w:rsidRPr="00961638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012C6F7" w14:textId="77777777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59C83CE3" w14:textId="77777777" w:rsidR="00247CEB" w:rsidRPr="00EC01FF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71D4C4FA" w14:textId="77777777" w:rsidR="00247CEB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27A71B58" w14:textId="39E218E4" w:rsidR="00247CEB" w:rsidRPr="00EC01FF" w:rsidRDefault="00247CEB" w:rsidP="001C57E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50D0C70D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74710D85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>, Göttingen</w:t>
      </w:r>
    </w:p>
    <w:p w14:paraId="6889363D" w14:textId="7562D63E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2F2BFF6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3rd Baltic-Nordic Summer School on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Neuroinformatics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>, University of Tartu</w:t>
      </w:r>
    </w:p>
    <w:p w14:paraId="65BB3F9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5B83948A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61E668AB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646E3D1F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11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7C56B7F9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1FEE81A1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1D3412BF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71BFDD29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9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1E84C71C" w14:textId="67F0F1C3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66D7347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7F68D92E" w14:textId="26511DF7" w:rsidR="00247CEB" w:rsidRPr="00860EBF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10073A2C" w14:textId="0B1A3BC8" w:rsidR="00247CEB" w:rsidRPr="00EC01FF" w:rsidRDefault="00247CEB" w:rsidP="0077091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004F7212" w14:textId="77777777" w:rsidR="00247CEB" w:rsidRPr="00860EB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6A68E4B3" w14:textId="6E07AB72" w:rsidR="00247CEB" w:rsidRPr="00860EB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551A8403" w14:textId="77777777" w:rsidR="00247CEB" w:rsidRPr="00EC01FF" w:rsidRDefault="00247CEB" w:rsidP="00247CEB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5DDE5887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7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1427D49E" w14:textId="4481D10E" w:rsidR="00247CEB" w:rsidRPr="00EC01F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571477C1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7EE4CA8E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7D318C24" w14:textId="617E833A" w:rsidR="00247CEB" w:rsidRPr="00770918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66EF6842" w14:textId="181A3629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66th European Study Group with Industry, Technical University of Denmark, Copenhagen</w:t>
      </w:r>
    </w:p>
    <w:p w14:paraId="097FA9DC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0EFBE062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5F1C5950" w14:textId="60C7C974" w:rsidR="00770918" w:rsidRPr="00770918" w:rsidRDefault="00770918" w:rsidP="00770918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79E9B271" w14:textId="692307E8" w:rsidR="00003C89" w:rsidRDefault="00770918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7FF34D4F" w14:textId="77777777" w:rsidR="001B5A35" w:rsidRPr="001B5A35" w:rsidRDefault="001B5A35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bCs/>
          <w:sz w:val="20"/>
          <w:szCs w:val="20"/>
          <w:lang w:val="en-US"/>
        </w:rPr>
      </w:pPr>
    </w:p>
    <w:p w14:paraId="7557245B" w14:textId="6E569B26" w:rsidR="00003C89" w:rsidRPr="002044A0" w:rsidRDefault="00003C89" w:rsidP="002044A0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53C23D1D" w14:textId="23C3B614" w:rsidR="002E4EA1" w:rsidRPr="002E4EA1" w:rsidRDefault="002859A2" w:rsidP="002E4EA1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2E4EA1"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2E4EA1">
        <w:rPr>
          <w:rFonts w:eastAsia="Helvetica" w:cs="Times New Roman"/>
          <w:bCs/>
          <w:sz w:val="20"/>
          <w:szCs w:val="20"/>
          <w:lang w:val="en-US"/>
        </w:rPr>
        <w:tab/>
      </w:r>
      <w:r w:rsidR="002E4EA1" w:rsidRPr="002E4EA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 w:rsidR="00444A6E">
        <w:rPr>
          <w:rFonts w:eastAsia="Helvetica" w:cs="Times New Roman"/>
          <w:bCs/>
          <w:sz w:val="20"/>
          <w:szCs w:val="20"/>
          <w:lang w:val="en-US"/>
        </w:rPr>
        <w:t xml:space="preserve">the </w:t>
      </w:r>
      <w:r w:rsidR="002E4EA1" w:rsidRPr="002E4EA1">
        <w:rPr>
          <w:rFonts w:eastAsia="Helvetica" w:cs="Times New Roman"/>
          <w:bCs/>
          <w:sz w:val="20"/>
          <w:szCs w:val="20"/>
          <w:lang w:val="en-US"/>
        </w:rPr>
        <w:t>Neuromodulation of Neural Microcircuits conference</w:t>
      </w:r>
    </w:p>
    <w:p w14:paraId="20233D1E" w14:textId="4FE65E73" w:rsidR="002859A2" w:rsidRDefault="002859A2" w:rsidP="002E4EA1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Travel grant to attend the Computation and Systems Neuroscience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>) conference</w:t>
      </w:r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5277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95277F">
        <w:rPr>
          <w:rFonts w:eastAsia="Helvetica" w:cs="Times New Roman"/>
          <w:bCs/>
          <w:sz w:val="20"/>
          <w:szCs w:val="20"/>
          <w:lang w:val="en-US"/>
        </w:rPr>
        <w:t xml:space="preserve">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FENS travel </w:t>
      </w:r>
      <w:proofErr w:type="gramStart"/>
      <w:r w:rsidRPr="00AE3EE1">
        <w:rPr>
          <w:rFonts w:eastAsia="Helvetica" w:cs="Times New Roman"/>
          <w:bCs/>
          <w:sz w:val="20"/>
          <w:szCs w:val="20"/>
          <w:lang w:val="en-US"/>
        </w:rPr>
        <w:t>grant</w:t>
      </w:r>
      <w:proofErr w:type="gram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Informatica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Recherche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127A4277" w:rsidR="00003C89" w:rsidRPr="00AE3EE1" w:rsidRDefault="00003C89" w:rsidP="00271070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  <w:r w:rsidR="00271070">
        <w:rPr>
          <w:rFonts w:eastAsia="Helvetica" w:cs="Times New Roman"/>
          <w:sz w:val="20"/>
          <w:szCs w:val="20"/>
          <w:lang w:val="en-US"/>
        </w:rPr>
        <w:t>travel grant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79CE658C" w14:textId="1FEE5672" w:rsidR="00003C89" w:rsidRPr="00194466" w:rsidRDefault="00003C89" w:rsidP="00194466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  <w:r w:rsidR="00194466">
        <w:rPr>
          <w:rFonts w:eastAsia="Helvetica" w:cs="Times New Roman"/>
          <w:sz w:val="20"/>
          <w:szCs w:val="20"/>
          <w:lang w:val="en-US"/>
        </w:rPr>
        <w:t xml:space="preserve">, </w:t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  <w:r w:rsidR="00194466">
        <w:rPr>
          <w:rFonts w:eastAsia="Helvetica" w:cs="Times New Roman"/>
          <w:sz w:val="20"/>
          <w:szCs w:val="20"/>
          <w:lang w:val="en-US"/>
        </w:rPr>
        <w:t xml:space="preserve"> scholarship, Hellenic </w:t>
      </w:r>
      <w:r w:rsidR="00BD2059">
        <w:rPr>
          <w:rFonts w:eastAsia="Helvetica" w:cs="Times New Roman"/>
          <w:sz w:val="20"/>
          <w:szCs w:val="20"/>
          <w:lang w:val="en-US"/>
        </w:rPr>
        <w:t xml:space="preserve">NSF </w:t>
      </w:r>
      <w:r w:rsidR="00194466">
        <w:rPr>
          <w:rFonts w:eastAsia="Helvetica" w:cs="Times New Roman"/>
          <w:sz w:val="20"/>
          <w:szCs w:val="20"/>
          <w:lang w:val="en-US"/>
        </w:rPr>
        <w:t>scholarship</w:t>
      </w: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10EDC81" w14:textId="77777777" w:rsidR="0003628F" w:rsidRDefault="0003628F" w:rsidP="0003628F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22E0A98" w14:textId="77777777" w:rsidR="0003628F" w:rsidRPr="00CD6BC3" w:rsidRDefault="0003628F" w:rsidP="0003628F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4B5938DE" w14:textId="77777777" w:rsidR="0003628F" w:rsidRPr="00960319" w:rsidRDefault="0003628F" w:rsidP="0003628F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>) in freely behaving &amp; head-fixed rodents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38E779B6" w14:textId="77777777" w:rsidR="0003628F" w:rsidRPr="00960319" w:rsidRDefault="0003628F" w:rsidP="0003628F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(miniscope),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3350586" w14:textId="77777777" w:rsidR="0003628F" w:rsidRPr="00960319" w:rsidRDefault="0003628F" w:rsidP="0003628F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4421A751" w14:textId="77777777" w:rsidR="0003628F" w:rsidRPr="00960319" w:rsidRDefault="0003628F" w:rsidP="0003628F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  <w:r>
        <w:rPr>
          <w:rFonts w:eastAsia="Helvetica" w:cs="Times New Roman"/>
          <w:sz w:val="20"/>
          <w:szCs w:val="20"/>
          <w:lang w:val="en-US"/>
        </w:rPr>
        <w:t>, PHP, HTML, SQLite</w:t>
      </w:r>
    </w:p>
    <w:p w14:paraId="5A1CACC2" w14:textId="77777777" w:rsidR="0003628F" w:rsidRPr="00960319" w:rsidRDefault="0003628F" w:rsidP="0003628F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22207119" w14:textId="77777777" w:rsidR="0003628F" w:rsidRDefault="0003628F" w:rsidP="0003628F">
      <w:pPr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</w:p>
    <w:p w14:paraId="6FA55A57" w14:textId="77777777" w:rsidR="0003628F" w:rsidRDefault="0003628F" w:rsidP="0003628F">
      <w:pPr>
        <w:rPr>
          <w:rFonts w:eastAsia="Helvetica" w:cs="Times New Roman"/>
          <w:bCs/>
          <w:sz w:val="20"/>
          <w:szCs w:val="20"/>
          <w:lang w:val="en-US"/>
        </w:rPr>
      </w:pPr>
    </w:p>
    <w:p w14:paraId="7E1A9774" w14:textId="519F845A" w:rsidR="00003C89" w:rsidRPr="00AE3EE1" w:rsidRDefault="00003C89" w:rsidP="0003628F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>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71B1570D" w14:textId="77777777" w:rsidR="0003628F" w:rsidRDefault="0003628F" w:rsidP="0003628F">
      <w:pPr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44A0C555" w14:textId="77777777" w:rsidR="0003628F" w:rsidRPr="00086126" w:rsidRDefault="0003628F" w:rsidP="0003628F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GB"/>
        </w:rPr>
      </w:pPr>
      <w:r w:rsidRPr="00086126">
        <w:rPr>
          <w:rFonts w:cs="Times New Roman"/>
          <w:b/>
          <w:bCs/>
          <w:sz w:val="26"/>
          <w:szCs w:val="26"/>
          <w:lang w:val="en-GB"/>
        </w:rPr>
        <w:t>Patents</w:t>
      </w:r>
    </w:p>
    <w:p w14:paraId="66BF320E" w14:textId="77777777" w:rsidR="0003628F" w:rsidRPr="00086126" w:rsidRDefault="0003628F" w:rsidP="0003628F">
      <w:pPr>
        <w:spacing w:line="276" w:lineRule="auto"/>
        <w:ind w:left="1134" w:hanging="1134"/>
        <w:jc w:val="both"/>
        <w:rPr>
          <w:rFonts w:cs="Times New Roman"/>
          <w:b/>
          <w:bCs/>
          <w:sz w:val="20"/>
          <w:szCs w:val="20"/>
          <w:lang w:val="en-US"/>
        </w:rPr>
      </w:pPr>
      <w:r w:rsidRPr="00086126">
        <w:rPr>
          <w:rFonts w:cs="Times New Roman"/>
          <w:b/>
          <w:bCs/>
          <w:sz w:val="20"/>
          <w:szCs w:val="20"/>
          <w:lang w:val="en-US"/>
        </w:rPr>
        <w:t>WO/2017/021542</w:t>
      </w:r>
      <w:r w:rsidRPr="00086126">
        <w:rPr>
          <w:rFonts w:cs="Times New Roman"/>
          <w:b/>
          <w:bCs/>
          <w:sz w:val="20"/>
          <w:szCs w:val="20"/>
          <w:lang w:val="en-US"/>
        </w:rPr>
        <w:tab/>
      </w:r>
      <w:r w:rsidRPr="00086126">
        <w:rPr>
          <w:rFonts w:cs="Times New Roman"/>
          <w:bCs/>
          <w:sz w:val="20"/>
          <w:szCs w:val="20"/>
          <w:lang w:val="en-US"/>
        </w:rPr>
        <w:t>Method and device for modulating fear and/or anxiety</w:t>
      </w:r>
    </w:p>
    <w:p w14:paraId="4E7AA941" w14:textId="412BBA6A" w:rsidR="0003628F" w:rsidRDefault="0003628F" w:rsidP="0003628F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</w:p>
    <w:p w14:paraId="52BBFE2D" w14:textId="77777777" w:rsidR="0003628F" w:rsidRDefault="0003628F" w:rsidP="0003628F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1112DCD7" w14:textId="77777777" w:rsidR="0003628F" w:rsidRPr="007A5285" w:rsidRDefault="0003628F" w:rsidP="0003628F">
      <w:pPr>
        <w:spacing w:line="276" w:lineRule="auto"/>
        <w:ind w:left="1134" w:hanging="1134"/>
        <w:jc w:val="both"/>
        <w:rPr>
          <w:rFonts w:cs="Times New Roman"/>
          <w:b/>
          <w:bCs/>
          <w:sz w:val="6"/>
          <w:szCs w:val="6"/>
          <w:lang w:val="en-US"/>
        </w:rPr>
      </w:pPr>
    </w:p>
    <w:p w14:paraId="10FDA798" w14:textId="77777777" w:rsidR="004776DD" w:rsidRPr="006A4ED5" w:rsidRDefault="004776DD" w:rsidP="004776DD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4ED5">
        <w:rPr>
          <w:rFonts w:eastAsia="Helvetica" w:cs="Times New Roman"/>
          <w:b/>
          <w:iCs/>
          <w:sz w:val="20"/>
          <w:szCs w:val="20"/>
          <w:lang w:val="en-US"/>
        </w:rPr>
        <w:t>Neuroscience Letters, 2011</w:t>
      </w:r>
    </w:p>
    <w:p w14:paraId="4034C79A" w14:textId="77777777" w:rsidR="004776DD" w:rsidRPr="004776DD" w:rsidRDefault="004776DD" w:rsidP="00BD2059">
      <w:pPr>
        <w:spacing w:line="276" w:lineRule="auto"/>
        <w:ind w:left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</w:p>
    <w:p w14:paraId="1BAEEB71" w14:textId="71435C31" w:rsidR="0003628F" w:rsidRPr="00CD6BC3" w:rsidRDefault="0003628F" w:rsidP="004776DD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208AFE88" w14:textId="77777777" w:rsidR="0003628F" w:rsidRPr="00DC62DD" w:rsidRDefault="0003628F" w:rsidP="0003628F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0F536EE4" w14:textId="77777777" w:rsidR="0003628F" w:rsidRPr="00CD6BC3" w:rsidRDefault="0003628F" w:rsidP="0003628F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0ED1DF3F" w14:textId="77777777" w:rsidR="0003628F" w:rsidRPr="00960319" w:rsidRDefault="0003628F" w:rsidP="0003628F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246E3321" w14:textId="77777777" w:rsidR="0003628F" w:rsidRPr="00DC62DD" w:rsidRDefault="0003628F" w:rsidP="0003628F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32AC3827" w14:textId="77777777" w:rsidR="0003628F" w:rsidRPr="00DF3DC0" w:rsidRDefault="0003628F" w:rsidP="0003628F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D30FA4">
        <w:rPr>
          <w:rFonts w:eastAsia="Helvetica" w:cs="Times New Roman"/>
          <w:b/>
          <w:sz w:val="20"/>
          <w:szCs w:val="20"/>
        </w:rPr>
        <w:t>Mitacs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 xml:space="preserve"> </w:t>
      </w:r>
      <w:proofErr w:type="spellStart"/>
      <w:r w:rsidRPr="00D30FA4">
        <w:rPr>
          <w:rFonts w:eastAsia="Helvetica" w:cs="Times New Roman"/>
          <w:b/>
          <w:sz w:val="20"/>
          <w:szCs w:val="20"/>
        </w:rPr>
        <w:t>Proceedings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>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586C3A6A" w14:textId="77777777" w:rsidR="0003628F" w:rsidRDefault="0003628F" w:rsidP="0003628F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</w:p>
    <w:p w14:paraId="3D4E453B" w14:textId="77777777" w:rsidR="0003628F" w:rsidRDefault="0003628F" w:rsidP="0003628F">
      <w:pPr>
        <w:tabs>
          <w:tab w:val="left" w:pos="1418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FE7A6B5" w14:textId="411E2A6C" w:rsidR="00003C89" w:rsidRPr="0003628F" w:rsidRDefault="00CC6082" w:rsidP="0003628F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Academic</w:t>
      </w:r>
      <w:r w:rsidR="00003C89"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 </w:t>
      </w: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service &amp; </w:t>
      </w:r>
      <w:r w:rsidR="00003C89" w:rsidRPr="00AE3EE1">
        <w:rPr>
          <w:rFonts w:eastAsia="Helvetica" w:cs="Times New Roman"/>
          <w:b/>
          <w:bCs/>
          <w:sz w:val="26"/>
          <w:szCs w:val="26"/>
          <w:lang w:val="en-US"/>
        </w:rPr>
        <w:t>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73B6314D" w14:textId="0430C7CA" w:rsidR="002D6CBB" w:rsidRPr="00CC6082" w:rsidRDefault="002D6CBB" w:rsidP="002D6CBB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2020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FENS 2020 </w:t>
      </w:r>
      <w:r w:rsidR="005956DD">
        <w:rPr>
          <w:rFonts w:eastAsia="Helvetica" w:cs="Times New Roman"/>
          <w:sz w:val="20"/>
          <w:szCs w:val="20"/>
          <w:lang w:val="en-US"/>
        </w:rPr>
        <w:t xml:space="preserve">Twitter </w:t>
      </w:r>
      <w:r>
        <w:rPr>
          <w:rFonts w:eastAsia="Helvetica" w:cs="Times New Roman"/>
          <w:sz w:val="20"/>
          <w:szCs w:val="20"/>
          <w:lang w:val="en-US"/>
        </w:rPr>
        <w:t>Ambassador</w:t>
      </w:r>
    </w:p>
    <w:p w14:paraId="64DAEBC1" w14:textId="745D5852" w:rsidR="00CC6082" w:rsidRPr="00CC6082" w:rsidRDefault="00CC6082" w:rsidP="00CC608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CC6082">
        <w:rPr>
          <w:rFonts w:eastAsia="Helvetica" w:cs="Times New Roman"/>
          <w:sz w:val="20"/>
          <w:szCs w:val="20"/>
          <w:lang w:val="en-US"/>
        </w:rPr>
        <w:t xml:space="preserve">Peer reviewer, </w:t>
      </w:r>
      <w:proofErr w:type="spellStart"/>
      <w:r w:rsidRPr="00CC6082">
        <w:rPr>
          <w:rFonts w:eastAsia="Helvetica" w:cs="Times New Roman"/>
          <w:sz w:val="20"/>
          <w:szCs w:val="20"/>
          <w:lang w:val="en-US"/>
        </w:rPr>
        <w:t>Cosyne</w:t>
      </w:r>
      <w:proofErr w:type="spellEnd"/>
      <w:r w:rsidRPr="00CC6082">
        <w:rPr>
          <w:rFonts w:eastAsia="Helvetica" w:cs="Times New Roman"/>
          <w:sz w:val="20"/>
          <w:szCs w:val="20"/>
          <w:lang w:val="en-US"/>
        </w:rPr>
        <w:t xml:space="preserve"> conference</w:t>
      </w:r>
    </w:p>
    <w:p w14:paraId="3966A668" w14:textId="33587DB2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18549C75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C02729" w:rsidRPr="00B36A94">
        <w:rPr>
          <w:rFonts w:eastAsia="Helvetica" w:cs="Times New Roman"/>
          <w:sz w:val="20"/>
          <w:szCs w:val="20"/>
          <w:lang w:val="en-US"/>
        </w:rPr>
        <w:t xml:space="preserve">(PLOS, Front. Comp. Neuro, Neurocomputing, Neuroscience Letters, CODY, </w:t>
      </w:r>
      <w:proofErr w:type="spellStart"/>
      <w:r w:rsidR="00C02729" w:rsidRPr="00B36A94">
        <w:rPr>
          <w:rFonts w:eastAsia="Helvetica" w:cs="Times New Roman"/>
          <w:sz w:val="20"/>
          <w:szCs w:val="20"/>
          <w:lang w:val="en-US"/>
        </w:rPr>
        <w:t>Cosyne</w:t>
      </w:r>
      <w:proofErr w:type="spellEnd"/>
      <w:r w:rsidR="00C02729" w:rsidRPr="00B36A94">
        <w:rPr>
          <w:rFonts w:eastAsia="Helvetica" w:cs="Times New Roman"/>
          <w:sz w:val="20"/>
          <w:szCs w:val="20"/>
          <w:lang w:val="en-US"/>
        </w:rPr>
        <w:t>)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CNS Charité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06890EC8" w:rsidR="00003C89" w:rsidRPr="00400503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16"/>
          <w:szCs w:val="16"/>
          <w:lang w:val="en-US" w:eastAsia="en-US" w:bidi="ar-SA"/>
        </w:rPr>
      </w:pP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72C8DE4" w14:textId="51D6942B" w:rsidR="00A77794" w:rsidRDefault="00A77794" w:rsidP="00A77794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 xml:space="preserve">Tutoring </w:t>
      </w:r>
      <w:r w:rsidR="00F25B0E">
        <w:rPr>
          <w:rFonts w:eastAsia="Helvetica" w:cs="Times New Roman"/>
          <w:bCs/>
          <w:sz w:val="20"/>
          <w:szCs w:val="20"/>
          <w:lang w:val="en-US"/>
        </w:rPr>
        <w:t xml:space="preserve">at </w:t>
      </w:r>
      <w:r>
        <w:rPr>
          <w:rFonts w:eastAsia="Helvetica" w:cs="Times New Roman"/>
          <w:bCs/>
          <w:sz w:val="20"/>
          <w:szCs w:val="20"/>
          <w:lang w:val="en-US"/>
        </w:rPr>
        <w:t>FENS 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28F23702" w14:textId="7201B870" w:rsidR="00003C89" w:rsidRDefault="00003C89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470D8385" w14:textId="77777777" w:rsidR="00135080" w:rsidRPr="00400503" w:rsidRDefault="00135080" w:rsidP="00135080">
      <w:pPr>
        <w:ind w:left="1560" w:hanging="1560"/>
        <w:rPr>
          <w:rFonts w:eastAsia="Helvetica" w:cs="Times New Roman"/>
          <w:sz w:val="16"/>
          <w:szCs w:val="16"/>
          <w:lang w:val="en-US"/>
        </w:rPr>
      </w:pPr>
    </w:p>
    <w:p w14:paraId="5C557F4C" w14:textId="77777777" w:rsidR="0003628F" w:rsidRDefault="0003628F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6F351965" w14:textId="76C41B3A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Charité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Recherche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01E1A4F3" w14:textId="77777777" w:rsidR="007A5285" w:rsidRPr="00400503" w:rsidRDefault="007A5285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16"/>
          <w:szCs w:val="16"/>
          <w:lang w:val="en-US"/>
        </w:rPr>
      </w:pPr>
    </w:p>
    <w:p w14:paraId="5B2A9E90" w14:textId="77777777" w:rsidR="001E63C3" w:rsidRDefault="001E63C3" w:rsidP="001E63C3">
      <w:pPr>
        <w:outlineLvl w:val="0"/>
        <w:rPr>
          <w:rFonts w:eastAsia="Helvetica" w:cs="Times New Roman"/>
          <w:b/>
          <w:bCs/>
          <w:sz w:val="26"/>
          <w:szCs w:val="26"/>
        </w:rPr>
      </w:pPr>
      <w:proofErr w:type="spellStart"/>
      <w:r w:rsidRPr="003F0DB5">
        <w:rPr>
          <w:rFonts w:eastAsia="Helvetica" w:cs="Times New Roman"/>
          <w:b/>
          <w:bCs/>
          <w:sz w:val="26"/>
          <w:szCs w:val="26"/>
        </w:rPr>
        <w:t>Languages</w:t>
      </w:r>
      <w:proofErr w:type="spellEnd"/>
      <w:r w:rsidRPr="003F0DB5">
        <w:rPr>
          <w:rFonts w:eastAsia="Helvetica" w:cs="Times New Roman"/>
          <w:b/>
          <w:bCs/>
          <w:sz w:val="26"/>
          <w:szCs w:val="26"/>
        </w:rPr>
        <w:t xml:space="preserve"> </w:t>
      </w:r>
    </w:p>
    <w:p w14:paraId="0D11F187" w14:textId="77777777" w:rsidR="001E63C3" w:rsidRPr="00CD6BC3" w:rsidRDefault="001E63C3" w:rsidP="001E63C3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1E63C3" w:rsidRPr="003F0DB5" w14:paraId="5EE7FC2F" w14:textId="77777777" w:rsidTr="00140A23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B7B26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00FA3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4A7D9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  <w:proofErr w:type="spellEnd"/>
          </w:p>
        </w:tc>
      </w:tr>
      <w:tr w:rsidR="001E63C3" w:rsidRPr="003F0DB5" w14:paraId="7A10F9B2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C27470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9AC9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First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F6777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D37283" w14:paraId="00E07263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82E14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1C9E65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Fluent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5362C" w14:textId="77777777" w:rsidR="001E63C3" w:rsidRPr="003F0DB5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C19A3" w14:textId="77777777" w:rsidR="001E63C3" w:rsidRPr="00656BFF" w:rsidRDefault="001E63C3" w:rsidP="00140A23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cate in </w:t>
            </w:r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English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2001)</w:t>
            </w:r>
          </w:p>
        </w:tc>
      </w:tr>
      <w:tr w:rsidR="001E63C3" w:rsidRPr="00D37283" w14:paraId="49259B7C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0F038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German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5C6D48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5FC4" w14:textId="77777777" w:rsidR="001E63C3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2E3B9861" w14:textId="77777777" w:rsidR="001E63C3" w:rsidRPr="003F0DB5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1813B" w14:textId="77777777" w:rsidR="001E63C3" w:rsidRPr="00656BFF" w:rsidRDefault="001E63C3" w:rsidP="00140A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2002)</w:t>
            </w:r>
          </w:p>
          <w:p w14:paraId="34D7780F" w14:textId="77777777" w:rsidR="001E63C3" w:rsidRPr="00656BFF" w:rsidRDefault="001E63C3" w:rsidP="00140A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1E63C3" w:rsidRPr="003F0DB5" w14:paraId="4184409C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CABB30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Spanish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C03C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A570B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A01CF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3F0DB5" w14:paraId="3A08D38E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AF756B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French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384E0F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7542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4AA5F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0A0C648A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28D7B7DA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969C422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5400FB87" w14:textId="77777777" w:rsidR="0003628F" w:rsidRDefault="0003628F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AB6A88" w14:textId="77777777" w:rsidR="0003628F" w:rsidRPr="00EC01FF" w:rsidRDefault="0003628F" w:rsidP="0003628F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4322D72C" w14:textId="77777777" w:rsidR="0003628F" w:rsidRPr="00CD6BC3" w:rsidRDefault="0003628F" w:rsidP="0003628F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2AA57ED0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8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Lindau Alumni Network</w:t>
      </w:r>
    </w:p>
    <w:p w14:paraId="29FEC483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2DC58BFD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0E983DCF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0187D9F6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53C168D7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3DDFDBF8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5006928F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27314D25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29694C13" w14:textId="77777777" w:rsidR="0003628F" w:rsidRPr="00EC01FF" w:rsidRDefault="0003628F" w:rsidP="0003628F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370C37FA" w14:textId="77777777" w:rsidR="0003628F" w:rsidRDefault="0003628F" w:rsidP="001E63C3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9961BD9" w14:textId="47984141" w:rsidR="001E63C3" w:rsidRPr="00EC01FF" w:rsidRDefault="001E63C3" w:rsidP="001E63C3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6EB74951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0884A17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633206A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1135FAA7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5EDDA52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78164DEA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0AB80E69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6B927905" w14:textId="77777777" w:rsidR="001E63C3" w:rsidRPr="003D4986" w:rsidRDefault="001E63C3" w:rsidP="0003628F">
      <w:pPr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D3993E6" w14:textId="77777777" w:rsidR="001E63C3" w:rsidRPr="00EC01FF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54EBCBB9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74F36B12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395F7CD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1F44FBC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347BD98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0E561BBE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187304D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0F8E7F02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8AB38B4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45ED4B52" w14:textId="587A53F8" w:rsidR="001E63C3" w:rsidRDefault="00A066D6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2004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hyperlink r:id="rId21" w:history="1">
        <w:r w:rsidR="001E63C3"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</w:p>
    <w:p w14:paraId="3E076B0E" w14:textId="77777777" w:rsidR="001E63C3" w:rsidRDefault="001E63C3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</w:p>
    <w:p w14:paraId="1A5BD1E1" w14:textId="77777777" w:rsidR="0003628F" w:rsidRPr="0003628F" w:rsidRDefault="0003628F" w:rsidP="0003628F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  <w:lang w:val="en-US"/>
        </w:rPr>
      </w:pPr>
      <w:r w:rsidRPr="0003628F">
        <w:rPr>
          <w:rFonts w:cs="Times New Roman"/>
          <w:b/>
          <w:bCs/>
          <w:sz w:val="26"/>
          <w:szCs w:val="26"/>
          <w:lang w:val="en-US"/>
        </w:rPr>
        <w:t>Soft skills courses</w:t>
      </w:r>
    </w:p>
    <w:p w14:paraId="0A3CE149" w14:textId="77777777" w:rsidR="00153997" w:rsidRDefault="00153997" w:rsidP="00153997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43810400" w14:textId="5139DC7C" w:rsidR="00153997" w:rsidRPr="00153997" w:rsidRDefault="00153997" w:rsidP="00153997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</w:t>
      </w:r>
      <w:r>
        <w:rPr>
          <w:rFonts w:eastAsia="Helvetica" w:cs="Times New Roman"/>
          <w:b/>
          <w:bCs/>
          <w:sz w:val="20"/>
          <w:szCs w:val="20"/>
          <w:lang w:val="en-US"/>
        </w:rPr>
        <w:t>20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153997">
        <w:rPr>
          <w:rFonts w:eastAsia="Helvetica" w:cs="Times New Roman"/>
          <w:bCs/>
          <w:sz w:val="20"/>
          <w:szCs w:val="20"/>
          <w:lang w:val="en-US"/>
        </w:rPr>
        <w:t>Project Management – a Toolbox for Scientists</w:t>
      </w:r>
      <w:r>
        <w:rPr>
          <w:rFonts w:eastAsia="Helvetica" w:cs="Times New Roman"/>
          <w:bCs/>
          <w:sz w:val="20"/>
          <w:szCs w:val="20"/>
          <w:lang w:val="en-US"/>
        </w:rPr>
        <w:t>, Basel</w:t>
      </w:r>
    </w:p>
    <w:p w14:paraId="058E0852" w14:textId="4F09E77C" w:rsidR="00153997" w:rsidRPr="00153997" w:rsidRDefault="00153997" w:rsidP="00153997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</w:t>
      </w:r>
      <w:r>
        <w:rPr>
          <w:rFonts w:eastAsia="Helvetica" w:cs="Times New Roman"/>
          <w:b/>
          <w:bCs/>
          <w:sz w:val="20"/>
          <w:szCs w:val="20"/>
          <w:lang w:val="en-US"/>
        </w:rPr>
        <w:t>20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153997">
        <w:rPr>
          <w:rFonts w:eastAsia="Helvetica" w:cs="Times New Roman"/>
          <w:bCs/>
          <w:sz w:val="20"/>
          <w:szCs w:val="20"/>
          <w:lang w:val="en-US"/>
        </w:rPr>
        <w:t>Learning How to Lead and to Build a Successful Work Environment</w:t>
      </w:r>
      <w:r>
        <w:rPr>
          <w:rFonts w:eastAsia="Helvetica" w:cs="Times New Roman"/>
          <w:bCs/>
          <w:sz w:val="20"/>
          <w:szCs w:val="20"/>
          <w:lang w:val="en-US"/>
        </w:rPr>
        <w:t>, Basel</w:t>
      </w:r>
    </w:p>
    <w:p w14:paraId="49BC41B4" w14:textId="692D4F02" w:rsidR="0003628F" w:rsidRPr="00656BFF" w:rsidRDefault="0003628F" w:rsidP="0003628F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56317207" w14:textId="77777777" w:rsidR="0003628F" w:rsidRPr="00656BFF" w:rsidRDefault="0003628F" w:rsidP="0003628F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41F05600" w14:textId="77777777" w:rsidR="0003628F" w:rsidRPr="00656BFF" w:rsidRDefault="0003628F" w:rsidP="0003628F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C202793" w14:textId="77777777" w:rsidR="0003628F" w:rsidRPr="00656BFF" w:rsidRDefault="0003628F" w:rsidP="0003628F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276B24A8" w14:textId="2ECCDCB9" w:rsidR="001E63C3" w:rsidRPr="0003628F" w:rsidRDefault="0003628F" w:rsidP="0003628F">
      <w:pPr>
        <w:ind w:left="1418" w:hanging="1418"/>
        <w:rPr>
          <w:rStyle w:val="Hyperlink"/>
          <w:color w:val="auto"/>
          <w:u w:val="none"/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  <w:r w:rsidR="001E63C3"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  <w:br w:type="page"/>
      </w:r>
    </w:p>
    <w:p w14:paraId="0855144C" w14:textId="3DA2BE4B" w:rsidR="00003C89" w:rsidRPr="00AE3EE1" w:rsidRDefault="00003C89" w:rsidP="001E63C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5177CD0B" w14:textId="6D86DE08" w:rsidR="0003628F" w:rsidRDefault="0003628F" w:rsidP="0003628F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2020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</w:t>
      </w:r>
      <w:r>
        <w:rPr>
          <w:rFonts w:eastAsia="Helvetica" w:cs="Times New Roman"/>
          <w:iCs/>
          <w:sz w:val="20"/>
          <w:szCs w:val="20"/>
          <w:lang w:val="en-US"/>
        </w:rPr>
        <w:t>cortical and subcortical network dynamics</w:t>
      </w:r>
    </w:p>
    <w:p w14:paraId="68F47CF7" w14:textId="3ABBB9C5" w:rsidR="0003628F" w:rsidRDefault="0003628F" w:rsidP="0003628F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>Karalis N, Sirota 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Neuromatch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2.0</w:t>
      </w:r>
      <w:r w:rsidRPr="005C783C">
        <w:rPr>
          <w:rFonts w:eastAsia="Helvetica" w:cs="Times New Roman"/>
          <w:iCs/>
          <w:sz w:val="20"/>
          <w:szCs w:val="20"/>
          <w:lang w:val="en-US"/>
        </w:rPr>
        <w:t>]</w:t>
      </w:r>
    </w:p>
    <w:p w14:paraId="4ED27F80" w14:textId="43967309" w:rsidR="0003628F" w:rsidRPr="0003628F" w:rsidRDefault="0003628F" w:rsidP="0003628F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</w:t>
      </w:r>
      <w:r>
        <w:rPr>
          <w:rFonts w:eastAsia="Helvetica" w:cs="Times New Roman"/>
          <w:iCs/>
          <w:sz w:val="20"/>
          <w:szCs w:val="20"/>
          <w:lang w:val="en-US"/>
        </w:rPr>
        <w:t>cortical and subcortical network dynamics</w:t>
      </w:r>
    </w:p>
    <w:p w14:paraId="066B0ED1" w14:textId="16AA7B73" w:rsidR="0003628F" w:rsidRPr="00F42D95" w:rsidRDefault="0003628F" w:rsidP="0003628F">
      <w:pPr>
        <w:spacing w:line="276" w:lineRule="auto"/>
        <w:ind w:left="1134" w:hanging="1134"/>
        <w:rPr>
          <w:rFonts w:eastAsia="Helvetica" w:cs="Times New Roman"/>
          <w:b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>Karalis N, Sirota 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Neurizons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2020</w:t>
      </w:r>
      <w:r w:rsidRPr="005C783C">
        <w:rPr>
          <w:rFonts w:eastAsia="Helvetica" w:cs="Times New Roman"/>
          <w:iCs/>
          <w:sz w:val="20"/>
          <w:szCs w:val="20"/>
          <w:lang w:val="en-US"/>
        </w:rPr>
        <w:t>]</w:t>
      </w:r>
    </w:p>
    <w:p w14:paraId="3F789488" w14:textId="77777777" w:rsid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06CEEF5D" w14:textId="4BB0DAF1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b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>Karalis N, Sirota 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5C783C">
        <w:rPr>
          <w:rFonts w:eastAsia="Helvetica" w:cs="Times New Roman"/>
          <w:iCs/>
          <w:sz w:val="20"/>
          <w:szCs w:val="20"/>
          <w:lang w:val="en-US"/>
        </w:rPr>
        <w:t>Cosyne</w:t>
      </w:r>
      <w:proofErr w:type="spellEnd"/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2019]</w:t>
      </w:r>
    </w:p>
    <w:p w14:paraId="651DEEE4" w14:textId="77777777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77A8630F" w14:textId="0003801E" w:rsidR="00F42D95" w:rsidRPr="00F42D95" w:rsidRDefault="00F42D95" w:rsidP="00F42D95">
      <w:pPr>
        <w:spacing w:line="276" w:lineRule="auto"/>
        <w:ind w:left="1134"/>
        <w:rPr>
          <w:rFonts w:eastAsia="Helvetica" w:cs="Times New Roman"/>
          <w:b/>
          <w:iCs/>
          <w:sz w:val="20"/>
          <w:szCs w:val="20"/>
          <w:lang w:val="en-US"/>
        </w:rPr>
      </w:pP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 xml:space="preserve">Karalis N, Sirota </w:t>
      </w:r>
      <w:r w:rsidRPr="005C783C">
        <w:rPr>
          <w:rFonts w:eastAsia="Helvetica" w:cs="Times New Roman"/>
          <w:bCs/>
          <w:iCs/>
          <w:sz w:val="20"/>
          <w:szCs w:val="20"/>
          <w:lang w:val="en-US"/>
        </w:rPr>
        <w:t>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[FENS-</w:t>
      </w:r>
      <w:proofErr w:type="spellStart"/>
      <w:r w:rsidRPr="005C783C">
        <w:rPr>
          <w:rFonts w:eastAsia="Helvetica" w:cs="Times New Roman"/>
          <w:iCs/>
          <w:sz w:val="20"/>
          <w:szCs w:val="20"/>
          <w:lang w:val="en-US"/>
        </w:rPr>
        <w:t>Hertie</w:t>
      </w:r>
      <w:proofErr w:type="spellEnd"/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Winter School]</w:t>
      </w: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Resnik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2AB05F" w14:textId="7ED83570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t xml:space="preserve">Conference </w:t>
      </w:r>
      <w:r w:rsidR="00860EBF">
        <w:rPr>
          <w:rFonts w:cs="Times New Roman"/>
          <w:b/>
          <w:bCs/>
          <w:sz w:val="26"/>
          <w:szCs w:val="26"/>
          <w:lang w:val="en-US"/>
        </w:rPr>
        <w:t xml:space="preserve">and workshop </w:t>
      </w:r>
      <w:r w:rsidRPr="00EC01FF">
        <w:rPr>
          <w:rFonts w:cs="Times New Roman"/>
          <w:b/>
          <w:bCs/>
          <w:sz w:val="26"/>
          <w:szCs w:val="26"/>
          <w:lang w:val="en-US"/>
        </w:rPr>
        <w:t>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E0897E6" w14:textId="48823B70" w:rsidR="00F868F2" w:rsidRDefault="00F868F2" w:rsidP="00F868F2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2020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03628F">
        <w:rPr>
          <w:rFonts w:eastAsia="Helvetica" w:cs="Times New Roman"/>
          <w:bCs/>
          <w:sz w:val="20"/>
          <w:szCs w:val="20"/>
          <w:lang w:val="en-US"/>
        </w:rPr>
        <w:t>Neuromatch</w:t>
      </w:r>
      <w:proofErr w:type="spellEnd"/>
      <w:r w:rsidR="0003628F">
        <w:rPr>
          <w:rFonts w:eastAsia="Helvetica" w:cs="Times New Roman"/>
          <w:bCs/>
          <w:sz w:val="20"/>
          <w:szCs w:val="20"/>
          <w:lang w:val="en-US"/>
        </w:rPr>
        <w:t xml:space="preserve"> 2.0</w:t>
      </w:r>
    </w:p>
    <w:p w14:paraId="2AF65E09" w14:textId="7D8CEC49" w:rsidR="0003628F" w:rsidRPr="00F868F2" w:rsidRDefault="0003628F" w:rsidP="0003628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</w:p>
    <w:p w14:paraId="12F6C24E" w14:textId="12EBE04D" w:rsidR="00F868F2" w:rsidRDefault="00D4074D" w:rsidP="00F868F2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868F2" w:rsidRPr="00F868F2">
        <w:rPr>
          <w:rFonts w:eastAsia="Helvetica" w:cs="Times New Roman"/>
          <w:bCs/>
          <w:sz w:val="20"/>
          <w:szCs w:val="20"/>
          <w:lang w:val="en-US"/>
        </w:rPr>
        <w:t>Fear Learning – From Neuronal Circuits to Translation, Lausanne</w:t>
      </w:r>
    </w:p>
    <w:p w14:paraId="392D7212" w14:textId="406BE617" w:rsidR="00F868F2" w:rsidRPr="00F868F2" w:rsidRDefault="00F868F2" w:rsidP="00F868F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The </w:t>
      </w:r>
      <w:r w:rsidR="002B1989">
        <w:rPr>
          <w:rFonts w:eastAsia="Helvetica" w:cs="Times New Roman"/>
          <w:bCs/>
          <w:sz w:val="20"/>
          <w:szCs w:val="20"/>
          <w:lang w:val="en-US"/>
        </w:rPr>
        <w:t>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leeping </w:t>
      </w:r>
      <w:r w:rsidR="002B1989">
        <w:rPr>
          <w:rFonts w:eastAsia="Helvetica" w:cs="Times New Roman"/>
          <w:bCs/>
          <w:sz w:val="20"/>
          <w:szCs w:val="20"/>
          <w:lang w:val="en-US"/>
        </w:rPr>
        <w:t>B</w:t>
      </w:r>
      <w:r>
        <w:rPr>
          <w:rFonts w:eastAsia="Helvetica" w:cs="Times New Roman"/>
          <w:bCs/>
          <w:sz w:val="20"/>
          <w:szCs w:val="20"/>
          <w:lang w:val="en-US"/>
        </w:rPr>
        <w:t>rain, Paris</w:t>
      </w:r>
    </w:p>
    <w:p w14:paraId="7724E2AC" w14:textId="1D459F23" w:rsidR="00F868F2" w:rsidRPr="00F868F2" w:rsidRDefault="00F868F2" w:rsidP="00F868F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F868F2">
        <w:rPr>
          <w:rFonts w:eastAsia="Helvetica" w:cs="Times New Roman"/>
          <w:bCs/>
          <w:sz w:val="20"/>
          <w:szCs w:val="20"/>
          <w:lang w:val="en-US"/>
        </w:rPr>
        <w:t xml:space="preserve">Neuromodulation of Neural Microcircuits, </w:t>
      </w:r>
      <w:proofErr w:type="spellStart"/>
      <w:r w:rsidRPr="00F868F2">
        <w:rPr>
          <w:rFonts w:eastAsia="Helvetica" w:cs="Times New Roman"/>
          <w:bCs/>
          <w:sz w:val="20"/>
          <w:szCs w:val="20"/>
          <w:lang w:val="en-US"/>
        </w:rPr>
        <w:t>Champéry</w:t>
      </w:r>
      <w:proofErr w:type="spellEnd"/>
    </w:p>
    <w:p w14:paraId="01152AEB" w14:textId="77777777" w:rsidR="00A640E6" w:rsidRDefault="00A640E6" w:rsidP="00F868F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</w:t>
      </w:r>
      <w:proofErr w:type="spellStart"/>
      <w:r w:rsidRPr="00154BB2"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 w:rsidRPr="00154BB2">
        <w:rPr>
          <w:rFonts w:eastAsia="Helvetica" w:cs="Times New Roman"/>
          <w:bCs/>
          <w:sz w:val="20"/>
          <w:szCs w:val="20"/>
          <w:lang w:val="en-US"/>
        </w:rPr>
        <w:t>), Lisbon</w:t>
      </w:r>
    </w:p>
    <w:p w14:paraId="1BB9D2D6" w14:textId="241C3B16" w:rsidR="00A640E6" w:rsidRDefault="00A640E6" w:rsidP="00A640E6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77794">
        <w:rPr>
          <w:rFonts w:eastAsia="Helvetica" w:cs="Times New Roman"/>
          <w:bCs/>
          <w:sz w:val="20"/>
          <w:szCs w:val="20"/>
          <w:lang w:val="en-US"/>
        </w:rPr>
        <w:t xml:space="preserve">FENS </w:t>
      </w:r>
      <w:r>
        <w:rPr>
          <w:rFonts w:eastAsia="Helvetica" w:cs="Times New Roman"/>
          <w:bCs/>
          <w:sz w:val="20"/>
          <w:szCs w:val="20"/>
          <w:lang w:val="en-US"/>
        </w:rPr>
        <w:t>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2B2D9DC8" w14:textId="42DA2998" w:rsidR="00D4074D" w:rsidRPr="002C408C" w:rsidRDefault="00D4074D" w:rsidP="00A640E6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>FENS-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Hertie</w:t>
      </w:r>
      <w:proofErr w:type="spellEnd"/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Winter School – Neural Control of Instinctive and Innate 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Behaviour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>
        <w:rPr>
          <w:rFonts w:eastAsia="Helvetica" w:cs="Times New Roman"/>
          <w:bCs/>
          <w:sz w:val="20"/>
          <w:szCs w:val="20"/>
          <w:lang w:val="en-US"/>
        </w:rPr>
        <w:t>l</w:t>
      </w:r>
      <w:proofErr w:type="spellEnd"/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65B2BCD3" w14:textId="1502E23E" w:rsidR="00AD3B34" w:rsidRDefault="00AD3B34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D3B34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Neurodegeneration, Mexico City</w:t>
      </w:r>
    </w:p>
    <w:p w14:paraId="42C76ABC" w14:textId="77777777" w:rsidR="00860EBF" w:rsidRP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Junior Scientist Workshop on Neural Circuits and Behavior, </w:t>
      </w:r>
      <w:proofErr w:type="spellStart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057E89D2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2017, Göttingen</w:t>
      </w:r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>, Göttingen</w:t>
      </w:r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 xml:space="preserve">Bernstein Retreat and Multichannel Electrophysiology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422E17BD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D5187A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Why </w:t>
      </w:r>
      <w:proofErr w:type="gramStart"/>
      <w:r w:rsidRPr="00860EBF">
        <w:rPr>
          <w:rFonts w:eastAsia="Helvetica" w:cs="Times New Roman"/>
          <w:bCs/>
          <w:sz w:val="20"/>
          <w:szCs w:val="20"/>
          <w:lang w:val="en-US"/>
        </w:rPr>
        <w:t>trust</w:t>
      </w:r>
      <w:proofErr w:type="gram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a theory? – Modern Physics Scientific Methodology, LMU</w:t>
      </w:r>
    </w:p>
    <w:p w14:paraId="3BCDCAEA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3rd Baltic-Nordic Summer School on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Neuroinformatics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>, University of Tartu</w:t>
      </w:r>
    </w:p>
    <w:p w14:paraId="60EE442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2FB98182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059A8495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E96AC3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35590AB4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Understanding Sleep: Novel Perspectives in Neurosciences, European Sleep Research Society, Milan</w:t>
      </w:r>
    </w:p>
    <w:p w14:paraId="33FC5DA1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73A0B2D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International Course on Animal Communication, University of Tübingen </w:t>
      </w:r>
    </w:p>
    <w:p w14:paraId="76F9DBA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Practical course optical imaging in Neuroscience, University of Tübingen</w:t>
      </w:r>
    </w:p>
    <w:p w14:paraId="18DDF197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3EDA15A8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Models of Synaptic Plasticity Doctoral Course, University of Tübingen</w:t>
      </w:r>
    </w:p>
    <w:p w14:paraId="4F7D995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1st Live Cell Imaging and Electrophysiology Workshop, Pasteur Institute, Athens</w:t>
      </w:r>
    </w:p>
    <w:p w14:paraId="207040C6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0D71BF2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5FBFF39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61F1DF2B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Brain-Computer Interface workshop and hands-on seminar, INRIA, Bordeaux</w:t>
      </w:r>
    </w:p>
    <w:p w14:paraId="65542E86" w14:textId="77777777" w:rsidR="00003C89" w:rsidRPr="00EC01FF" w:rsidRDefault="00003C89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55CB61C4" w14:textId="77777777" w:rsidR="00860EBF" w:rsidRPr="00860EBF" w:rsidRDefault="00003C89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767274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1FFF177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1834900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Cerebral Ischemia: in vivo and in vitro models (Methods Course), Dept. Of Exp. Neurology, Charité, Berlin</w:t>
      </w:r>
    </w:p>
    <w:p w14:paraId="11CC5165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FELASA category B training (License for experimentation on living animals), Charité, Berlin</w:t>
      </w:r>
    </w:p>
    <w:p w14:paraId="643B1E9B" w14:textId="665B4843" w:rsidR="00003C89" w:rsidRPr="00EC01FF" w:rsidRDefault="00117CE2" w:rsidP="00860EBF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23C70920" w14:textId="77777777" w:rsidR="00A7443A" w:rsidRDefault="00A7443A">
      <w:pPr>
        <w:widowControl/>
        <w:suppressAutoHyphens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br w:type="page"/>
      </w:r>
    </w:p>
    <w:p w14:paraId="2243B3B4" w14:textId="6B5E82A6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1A51C70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45D25CE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Study Group Mathematics with Industry, Amsterdam </w:t>
      </w:r>
    </w:p>
    <w:p w14:paraId="7C426F6E" w14:textId="2E0D127F" w:rsidR="00A640E6" w:rsidRPr="00A7443A" w:rsidRDefault="00003C89" w:rsidP="00A7443A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Patras</w:t>
      </w:r>
    </w:p>
    <w:p w14:paraId="15459A3C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="00860EBF" w:rsidRPr="00860EB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6FE39AB" w14:textId="468B5C3E" w:rsidR="00860EBF" w:rsidRPr="00EC01FF" w:rsidRDefault="00003C89" w:rsidP="00A7443A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0BF823A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Modern Methods in Industrial Mathematics Ph.D. Course, Technical University of Denmark, Copenhagen</w:t>
      </w:r>
    </w:p>
    <w:p w14:paraId="497C8320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66th European Study Group with Industry, Technical University of Denmark, Copenhagen</w:t>
      </w:r>
    </w:p>
    <w:p w14:paraId="48BF4B1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Mathematics Summer School, University of Crete</w:t>
      </w:r>
    </w:p>
    <w:p w14:paraId="6DAFF9A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130A89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Industrial </w:t>
      </w:r>
      <w:proofErr w:type="gramStart"/>
      <w:r w:rsidRPr="00860EBF">
        <w:rPr>
          <w:rFonts w:eastAsia="Helvetica" w:cs="Times New Roman"/>
          <w:bCs/>
          <w:sz w:val="20"/>
          <w:szCs w:val="20"/>
          <w:lang w:val="en-US"/>
        </w:rPr>
        <w:t>Problem Solving</w:t>
      </w:r>
      <w:proofErr w:type="gram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University of Regina</w:t>
      </w:r>
    </w:p>
    <w:p w14:paraId="165C797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24F44DC7" w14:textId="77777777" w:rsid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5C0B9C0B" w:rsidR="00003C89" w:rsidRPr="00860EBF" w:rsidRDefault="00860EBF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4F60FE1C" w14:textId="77777777" w:rsidR="00860EBF" w:rsidRPr="00860EBF" w:rsidRDefault="00003C89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57015CCD" w14:textId="58178CBF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Introduction to Grid Computing, Athens</w:t>
      </w:r>
    </w:p>
    <w:p w14:paraId="6A51FC23" w14:textId="1A7F5A79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Next Generation Computing Systems - AIT Summer School, Athens</w:t>
      </w:r>
    </w:p>
    <w:p w14:paraId="1AB1D953" w14:textId="22BE9AB1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BEST Robotics Summer School, Athens</w:t>
      </w:r>
    </w:p>
    <w:p w14:paraId="32BDB236" w14:textId="5B36BF26" w:rsidR="00860EBF" w:rsidRPr="00656BF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ab/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Which mathematics for </w:t>
      </w:r>
      <w:proofErr w:type="gramStart"/>
      <w:r w:rsidR="00003C89" w:rsidRPr="00EC01FF">
        <w:rPr>
          <w:rFonts w:eastAsia="Helvetica" w:cs="Times New Roman"/>
          <w:sz w:val="20"/>
          <w:szCs w:val="20"/>
          <w:lang w:val="en-US"/>
        </w:rPr>
        <w:t>biology?,</w:t>
      </w:r>
      <w:proofErr w:type="gramEnd"/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p w14:paraId="797F98B2" w14:textId="7BAA9BDE" w:rsidR="000436BB" w:rsidRPr="001E63C3" w:rsidRDefault="00860EBF" w:rsidP="001E63C3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sectPr w:rsidR="000436BB" w:rsidRPr="001E63C3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09C17" w14:textId="77777777" w:rsidR="00477103" w:rsidRDefault="00477103" w:rsidP="00A55155">
      <w:r>
        <w:separator/>
      </w:r>
    </w:p>
  </w:endnote>
  <w:endnote w:type="continuationSeparator" w:id="0">
    <w:p w14:paraId="0D6364BC" w14:textId="77777777" w:rsidR="00477103" w:rsidRDefault="00477103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14FF0" w14:textId="77777777" w:rsidR="00477103" w:rsidRDefault="00477103" w:rsidP="00A55155">
      <w:r>
        <w:separator/>
      </w:r>
    </w:p>
  </w:footnote>
  <w:footnote w:type="continuationSeparator" w:id="0">
    <w:p w14:paraId="02759C6B" w14:textId="77777777" w:rsidR="00477103" w:rsidRDefault="00477103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466CD"/>
    <w:multiLevelType w:val="hybridMultilevel"/>
    <w:tmpl w:val="2C6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2E31E9"/>
    <w:multiLevelType w:val="hybridMultilevel"/>
    <w:tmpl w:val="CC5A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4"/>
  </w:num>
  <w:num w:numId="15">
    <w:abstractNumId w:val="27"/>
  </w:num>
  <w:num w:numId="16">
    <w:abstractNumId w:val="26"/>
  </w:num>
  <w:num w:numId="17">
    <w:abstractNumId w:val="34"/>
  </w:num>
  <w:num w:numId="18">
    <w:abstractNumId w:val="33"/>
  </w:num>
  <w:num w:numId="19">
    <w:abstractNumId w:val="21"/>
  </w:num>
  <w:num w:numId="20">
    <w:abstractNumId w:val="25"/>
  </w:num>
  <w:num w:numId="21">
    <w:abstractNumId w:val="32"/>
  </w:num>
  <w:num w:numId="22">
    <w:abstractNumId w:val="14"/>
  </w:num>
  <w:num w:numId="23">
    <w:abstractNumId w:val="19"/>
  </w:num>
  <w:num w:numId="24">
    <w:abstractNumId w:val="30"/>
  </w:num>
  <w:num w:numId="25">
    <w:abstractNumId w:val="37"/>
  </w:num>
  <w:num w:numId="26">
    <w:abstractNumId w:val="29"/>
  </w:num>
  <w:num w:numId="27">
    <w:abstractNumId w:val="18"/>
  </w:num>
  <w:num w:numId="28">
    <w:abstractNumId w:val="28"/>
  </w:num>
  <w:num w:numId="29">
    <w:abstractNumId w:val="22"/>
  </w:num>
  <w:num w:numId="30">
    <w:abstractNumId w:val="36"/>
  </w:num>
  <w:num w:numId="31">
    <w:abstractNumId w:val="38"/>
  </w:num>
  <w:num w:numId="32">
    <w:abstractNumId w:val="31"/>
  </w:num>
  <w:num w:numId="33">
    <w:abstractNumId w:val="17"/>
  </w:num>
  <w:num w:numId="34">
    <w:abstractNumId w:val="20"/>
  </w:num>
  <w:num w:numId="35">
    <w:abstractNumId w:val="15"/>
  </w:num>
  <w:num w:numId="36">
    <w:abstractNumId w:val="13"/>
  </w:num>
  <w:num w:numId="37">
    <w:abstractNumId w:val="35"/>
  </w:num>
  <w:num w:numId="38">
    <w:abstractNumId w:val="1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5B7"/>
    <w:rsid w:val="00022B14"/>
    <w:rsid w:val="00024313"/>
    <w:rsid w:val="00024922"/>
    <w:rsid w:val="000250C7"/>
    <w:rsid w:val="00033A1D"/>
    <w:rsid w:val="0003628F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126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1A8A"/>
    <w:rsid w:val="000D31BE"/>
    <w:rsid w:val="000D44FC"/>
    <w:rsid w:val="000D4B2E"/>
    <w:rsid w:val="000D6653"/>
    <w:rsid w:val="000D6DFB"/>
    <w:rsid w:val="000E15AD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4657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0A23"/>
    <w:rsid w:val="00140CA7"/>
    <w:rsid w:val="00142612"/>
    <w:rsid w:val="00143B47"/>
    <w:rsid w:val="00144AE9"/>
    <w:rsid w:val="00145246"/>
    <w:rsid w:val="00145E65"/>
    <w:rsid w:val="00146E5B"/>
    <w:rsid w:val="001511C6"/>
    <w:rsid w:val="00153997"/>
    <w:rsid w:val="00154BB2"/>
    <w:rsid w:val="0016129A"/>
    <w:rsid w:val="001679A5"/>
    <w:rsid w:val="0017075B"/>
    <w:rsid w:val="00170877"/>
    <w:rsid w:val="00171060"/>
    <w:rsid w:val="00171DC3"/>
    <w:rsid w:val="00172C8A"/>
    <w:rsid w:val="00174AFE"/>
    <w:rsid w:val="001766AB"/>
    <w:rsid w:val="0018420C"/>
    <w:rsid w:val="00186D53"/>
    <w:rsid w:val="0018796C"/>
    <w:rsid w:val="00192E02"/>
    <w:rsid w:val="00194466"/>
    <w:rsid w:val="001953AD"/>
    <w:rsid w:val="001A40D7"/>
    <w:rsid w:val="001A53A7"/>
    <w:rsid w:val="001B1D9F"/>
    <w:rsid w:val="001B2F4D"/>
    <w:rsid w:val="001B5A35"/>
    <w:rsid w:val="001B7574"/>
    <w:rsid w:val="001B7A3F"/>
    <w:rsid w:val="001C0075"/>
    <w:rsid w:val="001C1A6D"/>
    <w:rsid w:val="001C57E5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E63C3"/>
    <w:rsid w:val="001F0314"/>
    <w:rsid w:val="001F0710"/>
    <w:rsid w:val="001F3919"/>
    <w:rsid w:val="001F4E5B"/>
    <w:rsid w:val="00203EA3"/>
    <w:rsid w:val="002042C0"/>
    <w:rsid w:val="002044A0"/>
    <w:rsid w:val="00204C0E"/>
    <w:rsid w:val="00205401"/>
    <w:rsid w:val="00206BA1"/>
    <w:rsid w:val="00207C60"/>
    <w:rsid w:val="00207FF8"/>
    <w:rsid w:val="00210BE1"/>
    <w:rsid w:val="002134A6"/>
    <w:rsid w:val="00213A3D"/>
    <w:rsid w:val="0021438A"/>
    <w:rsid w:val="00216955"/>
    <w:rsid w:val="00216A74"/>
    <w:rsid w:val="00216C61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1070"/>
    <w:rsid w:val="002765FF"/>
    <w:rsid w:val="00281506"/>
    <w:rsid w:val="002859A2"/>
    <w:rsid w:val="00290D50"/>
    <w:rsid w:val="00291D7A"/>
    <w:rsid w:val="002934D9"/>
    <w:rsid w:val="002938D9"/>
    <w:rsid w:val="00294EB5"/>
    <w:rsid w:val="002A0BB4"/>
    <w:rsid w:val="002A24C0"/>
    <w:rsid w:val="002A3B1E"/>
    <w:rsid w:val="002A3D6B"/>
    <w:rsid w:val="002A7929"/>
    <w:rsid w:val="002B1347"/>
    <w:rsid w:val="002B148F"/>
    <w:rsid w:val="002B1989"/>
    <w:rsid w:val="002B258B"/>
    <w:rsid w:val="002B3DD9"/>
    <w:rsid w:val="002B534A"/>
    <w:rsid w:val="002B6EDC"/>
    <w:rsid w:val="002C408C"/>
    <w:rsid w:val="002C4669"/>
    <w:rsid w:val="002C70F7"/>
    <w:rsid w:val="002C7C0A"/>
    <w:rsid w:val="002D0943"/>
    <w:rsid w:val="002D3205"/>
    <w:rsid w:val="002D321B"/>
    <w:rsid w:val="002D4241"/>
    <w:rsid w:val="002D65CF"/>
    <w:rsid w:val="002D6731"/>
    <w:rsid w:val="002D6CBB"/>
    <w:rsid w:val="002E4EA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65247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7FEE"/>
    <w:rsid w:val="003C2DDB"/>
    <w:rsid w:val="003C368B"/>
    <w:rsid w:val="003D0260"/>
    <w:rsid w:val="003D1472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503"/>
    <w:rsid w:val="0040095C"/>
    <w:rsid w:val="004033D1"/>
    <w:rsid w:val="0040342B"/>
    <w:rsid w:val="004036DF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37597"/>
    <w:rsid w:val="00437AA4"/>
    <w:rsid w:val="0044074A"/>
    <w:rsid w:val="00441A60"/>
    <w:rsid w:val="00444375"/>
    <w:rsid w:val="0044449E"/>
    <w:rsid w:val="00444A6E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77103"/>
    <w:rsid w:val="004776DD"/>
    <w:rsid w:val="00484180"/>
    <w:rsid w:val="00491C86"/>
    <w:rsid w:val="00491FB3"/>
    <w:rsid w:val="0049214A"/>
    <w:rsid w:val="00492CEC"/>
    <w:rsid w:val="004933E6"/>
    <w:rsid w:val="00493D72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1B1A"/>
    <w:rsid w:val="004C51DD"/>
    <w:rsid w:val="004C781A"/>
    <w:rsid w:val="004C798C"/>
    <w:rsid w:val="004D0DC4"/>
    <w:rsid w:val="004D495E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23B92"/>
    <w:rsid w:val="005319D9"/>
    <w:rsid w:val="00533272"/>
    <w:rsid w:val="005350A3"/>
    <w:rsid w:val="00535D4C"/>
    <w:rsid w:val="005425DC"/>
    <w:rsid w:val="00543B26"/>
    <w:rsid w:val="00544612"/>
    <w:rsid w:val="0054493B"/>
    <w:rsid w:val="00545588"/>
    <w:rsid w:val="00546593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65CA8"/>
    <w:rsid w:val="00570F50"/>
    <w:rsid w:val="00571A0C"/>
    <w:rsid w:val="00573C53"/>
    <w:rsid w:val="00575E0E"/>
    <w:rsid w:val="00577095"/>
    <w:rsid w:val="00577CEF"/>
    <w:rsid w:val="00583C76"/>
    <w:rsid w:val="005841C2"/>
    <w:rsid w:val="00584879"/>
    <w:rsid w:val="00585962"/>
    <w:rsid w:val="0058611C"/>
    <w:rsid w:val="00587488"/>
    <w:rsid w:val="005956DD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25B9"/>
    <w:rsid w:val="005B6F6C"/>
    <w:rsid w:val="005C2E03"/>
    <w:rsid w:val="005C30AE"/>
    <w:rsid w:val="005C33FE"/>
    <w:rsid w:val="005C5531"/>
    <w:rsid w:val="005C7569"/>
    <w:rsid w:val="005C783C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28D5"/>
    <w:rsid w:val="00634457"/>
    <w:rsid w:val="006347A6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4ED5"/>
    <w:rsid w:val="006A5D4B"/>
    <w:rsid w:val="006B4389"/>
    <w:rsid w:val="006B7672"/>
    <w:rsid w:val="006C09B1"/>
    <w:rsid w:val="006C41EE"/>
    <w:rsid w:val="006C489D"/>
    <w:rsid w:val="006D0BB8"/>
    <w:rsid w:val="006D1903"/>
    <w:rsid w:val="006D2B15"/>
    <w:rsid w:val="006D415A"/>
    <w:rsid w:val="006D490B"/>
    <w:rsid w:val="006D599C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60AF0"/>
    <w:rsid w:val="007702BB"/>
    <w:rsid w:val="00770918"/>
    <w:rsid w:val="00771D0E"/>
    <w:rsid w:val="007739A4"/>
    <w:rsid w:val="00773AF8"/>
    <w:rsid w:val="00776BA2"/>
    <w:rsid w:val="00781367"/>
    <w:rsid w:val="0078427D"/>
    <w:rsid w:val="00784BF5"/>
    <w:rsid w:val="00784C85"/>
    <w:rsid w:val="0079619D"/>
    <w:rsid w:val="007A02D8"/>
    <w:rsid w:val="007A1D11"/>
    <w:rsid w:val="007A3883"/>
    <w:rsid w:val="007A3F1F"/>
    <w:rsid w:val="007A4962"/>
    <w:rsid w:val="007A5285"/>
    <w:rsid w:val="007A6F14"/>
    <w:rsid w:val="007B24FA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85A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57F19"/>
    <w:rsid w:val="00860596"/>
    <w:rsid w:val="00860EBF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2564"/>
    <w:rsid w:val="00883657"/>
    <w:rsid w:val="0088374A"/>
    <w:rsid w:val="00884613"/>
    <w:rsid w:val="00891ED1"/>
    <w:rsid w:val="00893902"/>
    <w:rsid w:val="00893E93"/>
    <w:rsid w:val="00896DCB"/>
    <w:rsid w:val="008B1E01"/>
    <w:rsid w:val="008B28F5"/>
    <w:rsid w:val="008B3D56"/>
    <w:rsid w:val="008B5729"/>
    <w:rsid w:val="008B6D76"/>
    <w:rsid w:val="008C0E4A"/>
    <w:rsid w:val="008C12B5"/>
    <w:rsid w:val="008C17F3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457D"/>
    <w:rsid w:val="00905B2E"/>
    <w:rsid w:val="00910C90"/>
    <w:rsid w:val="00911B61"/>
    <w:rsid w:val="00912307"/>
    <w:rsid w:val="00912E6F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31F7"/>
    <w:rsid w:val="00954171"/>
    <w:rsid w:val="00957198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227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4988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066D6"/>
    <w:rsid w:val="00A13941"/>
    <w:rsid w:val="00A14AB8"/>
    <w:rsid w:val="00A202CB"/>
    <w:rsid w:val="00A21604"/>
    <w:rsid w:val="00A249B9"/>
    <w:rsid w:val="00A263F3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FE0"/>
    <w:rsid w:val="00A640E6"/>
    <w:rsid w:val="00A6571D"/>
    <w:rsid w:val="00A67ECA"/>
    <w:rsid w:val="00A703CE"/>
    <w:rsid w:val="00A71580"/>
    <w:rsid w:val="00A7443A"/>
    <w:rsid w:val="00A75243"/>
    <w:rsid w:val="00A76357"/>
    <w:rsid w:val="00A77794"/>
    <w:rsid w:val="00A81454"/>
    <w:rsid w:val="00A85648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681E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36A94"/>
    <w:rsid w:val="00B40CD1"/>
    <w:rsid w:val="00B40EDF"/>
    <w:rsid w:val="00B41BB4"/>
    <w:rsid w:val="00B42505"/>
    <w:rsid w:val="00B43176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2059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2729"/>
    <w:rsid w:val="00C06C4A"/>
    <w:rsid w:val="00C06FFB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2A98"/>
    <w:rsid w:val="00C85EE4"/>
    <w:rsid w:val="00C86DC9"/>
    <w:rsid w:val="00C90FB2"/>
    <w:rsid w:val="00C94622"/>
    <w:rsid w:val="00C95776"/>
    <w:rsid w:val="00CA02D8"/>
    <w:rsid w:val="00CA06C8"/>
    <w:rsid w:val="00CA1810"/>
    <w:rsid w:val="00CA524B"/>
    <w:rsid w:val="00CB033F"/>
    <w:rsid w:val="00CB33C7"/>
    <w:rsid w:val="00CB4781"/>
    <w:rsid w:val="00CB55B4"/>
    <w:rsid w:val="00CB60A2"/>
    <w:rsid w:val="00CC00CB"/>
    <w:rsid w:val="00CC285B"/>
    <w:rsid w:val="00CC3908"/>
    <w:rsid w:val="00CC6082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14BB"/>
    <w:rsid w:val="00D221D5"/>
    <w:rsid w:val="00D224EC"/>
    <w:rsid w:val="00D23A36"/>
    <w:rsid w:val="00D30FA4"/>
    <w:rsid w:val="00D327F3"/>
    <w:rsid w:val="00D35D41"/>
    <w:rsid w:val="00D36D8A"/>
    <w:rsid w:val="00D37283"/>
    <w:rsid w:val="00D37391"/>
    <w:rsid w:val="00D4069E"/>
    <w:rsid w:val="00D4074D"/>
    <w:rsid w:val="00D4134F"/>
    <w:rsid w:val="00D423EE"/>
    <w:rsid w:val="00D46CCF"/>
    <w:rsid w:val="00D4713B"/>
    <w:rsid w:val="00D472F3"/>
    <w:rsid w:val="00D47393"/>
    <w:rsid w:val="00D5206C"/>
    <w:rsid w:val="00D535E0"/>
    <w:rsid w:val="00D57834"/>
    <w:rsid w:val="00D612AE"/>
    <w:rsid w:val="00D64EAB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4B4"/>
    <w:rsid w:val="00DC5A60"/>
    <w:rsid w:val="00DC62DD"/>
    <w:rsid w:val="00DC7211"/>
    <w:rsid w:val="00DD0421"/>
    <w:rsid w:val="00DD4977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DF7F3D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0A15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3793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1ACA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5937"/>
    <w:rsid w:val="00EE704E"/>
    <w:rsid w:val="00EF10BD"/>
    <w:rsid w:val="00EF2D2B"/>
    <w:rsid w:val="00EF3EC1"/>
    <w:rsid w:val="00EF4B3B"/>
    <w:rsid w:val="00F02446"/>
    <w:rsid w:val="00F1542E"/>
    <w:rsid w:val="00F16CE7"/>
    <w:rsid w:val="00F2361E"/>
    <w:rsid w:val="00F25B0E"/>
    <w:rsid w:val="00F266B2"/>
    <w:rsid w:val="00F26792"/>
    <w:rsid w:val="00F318CF"/>
    <w:rsid w:val="00F328A0"/>
    <w:rsid w:val="00F33C1D"/>
    <w:rsid w:val="00F34E07"/>
    <w:rsid w:val="00F352C9"/>
    <w:rsid w:val="00F353B2"/>
    <w:rsid w:val="00F36075"/>
    <w:rsid w:val="00F37B4E"/>
    <w:rsid w:val="00F42D95"/>
    <w:rsid w:val="00F4344D"/>
    <w:rsid w:val="00F4443A"/>
    <w:rsid w:val="00F449C5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2AD5"/>
    <w:rsid w:val="00F73B54"/>
    <w:rsid w:val="00F80E7A"/>
    <w:rsid w:val="00F81B53"/>
    <w:rsid w:val="00F83790"/>
    <w:rsid w:val="00F8584D"/>
    <w:rsid w:val="00F868F2"/>
    <w:rsid w:val="00F90C5F"/>
    <w:rsid w:val="00F91E60"/>
    <w:rsid w:val="00F93369"/>
    <w:rsid w:val="00F93DCF"/>
    <w:rsid w:val="00F9528B"/>
    <w:rsid w:val="00F95B5A"/>
    <w:rsid w:val="00F961FB"/>
    <w:rsid w:val="00F96566"/>
    <w:rsid w:val="00FA050A"/>
    <w:rsid w:val="00FA2CFF"/>
    <w:rsid w:val="00FA454E"/>
    <w:rsid w:val="00FA7C55"/>
    <w:rsid w:val="00FB22A1"/>
    <w:rsid w:val="00FB3211"/>
    <w:rsid w:val="00FB47F0"/>
    <w:rsid w:val="00FB5129"/>
    <w:rsid w:val="00FC1CAA"/>
    <w:rsid w:val="00FC26F4"/>
    <w:rsid w:val="00FC283D"/>
    <w:rsid w:val="00FC6482"/>
    <w:rsid w:val="00FC76D1"/>
    <w:rsid w:val="00FC7C7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C6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neurosciences.de/en/about_us/newsletter/" TargetMode="External"/><Relationship Id="rId13" Type="http://schemas.openxmlformats.org/officeDocument/2006/relationships/hyperlink" Target="http://www.epy.gr/ioi2004/" TargetMode="External"/><Relationship Id="rId18" Type="http://schemas.openxmlformats.org/officeDocument/2006/relationships/hyperlink" Target="booksthroughbars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asa.g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ms.gr" TargetMode="External"/><Relationship Id="rId17" Type="http://schemas.openxmlformats.org/officeDocument/2006/relationships/hyperlink" Target="http://www.jefferson.edu/jeffho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asa.gr/" TargetMode="External"/><Relationship Id="rId20" Type="http://schemas.openxmlformats.org/officeDocument/2006/relationships/hyperlink" Target="http://ufu.g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s.org/samplings/mathmoments/browsemoments?lang=gre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ms.g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9" Type="http://schemas.openxmlformats.org/officeDocument/2006/relationships/hyperlink" Target="http://www.nikolaskaralis.gr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-a.eu/" TargetMode="External"/><Relationship Id="rId14" Type="http://schemas.openxmlformats.org/officeDocument/2006/relationships/hyperlink" Target="http://www.hsfn.g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61824A-F0DC-8949-9FD4-C7DCE26D8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4014</Words>
  <Characters>22886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63</vt:i4>
      </vt:variant>
    </vt:vector>
  </HeadingPairs>
  <TitlesOfParts>
    <vt:vector size="64" baseType="lpstr">
      <vt:lpstr/>
      <vt:lpstr>Nikolaos Karalis</vt:lpstr>
      <vt:lpstr/>
      <vt:lpstr>Friedrich Miescher Institute for Biomedical Research	Website	www.nikolaskaralis.</vt:lpstr>
      <vt:lpstr>Maulbeerstrasse 66	Email	nikolaskaralis@gmail.com </vt:lpstr>
      <vt:lpstr>4058, Basel, Switzerland	Tel. 	+41 779 656 702</vt:lpstr>
      <vt:lpstr/>
      <vt:lpstr/>
      <vt:lpstr>Current position</vt:lpstr>
      <vt:lpstr/>
      <vt:lpstr>Education</vt:lpstr>
      <vt:lpstr/>
      <vt:lpstr>Advisor:		Prof. Dr. Anton Sirota 			</vt:lpstr>
      <vt:lpstr/>
      <vt:lpstr>M.Sc.		Neurasmus Joint Master in Neuroscience</vt:lpstr>
      <vt:lpstr>B.Sc. &amp; M.Sc.	School of Applied Mathematics and Physical Sciences</vt:lpstr>
      <vt:lpstr>2004 – 2011	National Technical University of Athens (NTUA)				Grade	7.42/10</vt:lpstr>
      <vt:lpstr>Majors:		Computational Mathematics, Statistics		  		</vt:lpstr>
      <vt:lpstr>Thesis: 		EEG signal analysis methods for characterization of meditative states </vt:lpstr>
      <vt:lpstr/>
      <vt:lpstr/>
      <vt:lpstr>/Research methods</vt:lpstr>
      <vt:lpstr>large-scale in vivo electrophysiology</vt:lpstr>
      <vt:lpstr>high-dimensional data analysis</vt:lpstr>
      <vt:lpstr>silicon-probe recordings</vt:lpstr>
      <vt:lpstr/>
      <vt:lpstr>Selected Publications 	(Citations: 567; h-index: 7)				ORCID: 0000-0002-1804-975</vt:lpstr>
      <vt:lpstr>Re-thinking the etiological framework of neurodegeneration				Front. in Neurosci</vt:lpstr>
      <vt:lpstr>Castillo X, …, Karalis N, ..., Villringer A, Winek K, Zille M</vt:lpstr>
      <vt:lpstr/>
      <vt:lpstr>2014 	Neurophysiological correlates of rodent communication 	Animal Communicatio</vt:lpstr>
      <vt:lpstr>2013	Neuronal signatures of fear memory 			Neurasmus Workshop</vt:lpstr>
      <vt:lpstr>Neuronal signatures of fear memory 			Neurasmus Orientation Week</vt:lpstr>
      <vt:lpstr>2011	SSVEP effects of Himalayan tradition meditation		Breaking Convention</vt:lpstr>
      <vt:lpstr>2007	Novel graph invariants for fast graph isomorphism		Mitacs Industrial Math S</vt:lpstr>
      <vt:lpstr>Combinatorial and statistical analysis of keno game 		Canadian Undergraduate Ma</vt:lpstr>
      <vt:lpstr/>
      <vt:lpstr>Research Experience</vt:lpstr>
      <vt:lpstr>2010		University of Pennsylvania Grant</vt:lpstr>
      <vt:lpstr>2009		Erasmus scholarship (Research exchange)</vt:lpstr>
      <vt:lpstr>    Selected conferences, summer schools, and workshops</vt:lpstr>
      <vt:lpstr>2010	COST Grant (5th International Summer School on Emerging Technologies in Bio</vt:lpstr>
      <vt:lpstr>Centrum Wiskunde &amp; Informatica (CWI) (Study group Mathematics with Industry)</vt:lpstr>
      <vt:lpstr>2008	Danish Center for Applied Mathematics and Mechanics (DCAMM) </vt:lpstr>
      <vt:lpstr>2006	FORTH scholarship, Athens Information Technology (AIT) scholarship, Helleni</vt:lpstr>
      <vt:lpstr>Karalis N, Karanasiou I, Uzunoglu N, &amp; Braboszcz C </vt:lpstr>
      <vt:lpstr>Combinatorial and statistical analysis of keno game.  					CUMC Annual, 2007</vt:lpstr>
      <vt:lpstr>Karalis N, Aliaga R, Arnold R, Wu W</vt:lpstr>
      <vt:lpstr/>
      <vt:lpstr>Academic service &amp; outreach</vt:lpstr>
      <vt:lpstr>Teaching experience</vt:lpstr>
      <vt:lpstr/>
      <vt:lpstr>2019	Tutoring at FENS CAJAL course - Biosensors and actuators for cellular and s</vt:lpstr>
      <vt:lpstr>2017 	Assistance at Miniscope Workshop Munich</vt:lpstr>
      <vt:lpstr>2015 - 2017 	Student supervision</vt:lpstr>
      <vt:lpstr>Internships</vt:lpstr>
      <vt:lpstr>Languages </vt:lpstr>
      <vt:lpstr/>
      <vt:lpstr>Professional memberships</vt:lpstr>
      <vt:lpstr/>
      <vt:lpstr>Non-academic work experience </vt:lpstr>
      <vt:lpstr>Karalis N, Blanco-Hernandez E, Sirota A [11th Meeting of the German Neuroscience</vt:lpstr>
      <vt:lpstr>Resnik E, Karalis N, Schwesig G, Sirota A [Center of Competence in Neuroengineer</vt:lpstr>
      <vt:lpstr>2001 – 2004	Participation in national mathematical competitions</vt:lpstr>
    </vt:vector>
  </TitlesOfParts>
  <Company/>
  <LinksUpToDate>false</LinksUpToDate>
  <CharactersWithSpaces>26847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99</cp:revision>
  <cp:lastPrinted>2018-02-02T16:37:00Z</cp:lastPrinted>
  <dcterms:created xsi:type="dcterms:W3CDTF">2018-08-24T20:32:00Z</dcterms:created>
  <dcterms:modified xsi:type="dcterms:W3CDTF">2022-01-14T16:49:00Z</dcterms:modified>
</cp:coreProperties>
</file>